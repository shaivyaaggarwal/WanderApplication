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1E5A" w:rsidRDefault="00A91E5A" w:rsidP="0067001D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</w:p>
    <w:p w:rsidR="009535F4" w:rsidRDefault="009535F4" w:rsidP="009535F4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  <w:bookmarkStart w:id="0" w:name="__RefHeading__16_1097030284"/>
      <w:bookmarkEnd w:id="0"/>
    </w:p>
    <w:p w:rsidR="009535F4" w:rsidRDefault="009535F4" w:rsidP="009535F4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48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48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:rsidR="009535F4" w:rsidRDefault="009535F4" w:rsidP="009535F4">
      <w:pPr>
        <w:pBdr>
          <w:top w:val="single" w:sz="8" w:space="1" w:color="000000"/>
        </w:pBdr>
        <w:spacing w:line="360" w:lineRule="auto"/>
        <w:jc w:val="both"/>
        <w:rPr>
          <w:b/>
          <w:smallCaps/>
          <w:color w:val="000000"/>
          <w:sz w:val="48"/>
        </w:rPr>
      </w:pPr>
    </w:p>
    <w:p w:rsidR="009535F4" w:rsidRPr="003D3B0D" w:rsidRDefault="003D3B0D" w:rsidP="009535F4">
      <w:pPr>
        <w:pBdr>
          <w:top w:val="single" w:sz="8" w:space="1" w:color="000000"/>
        </w:pBdr>
        <w:shd w:val="clear" w:color="auto" w:fill="CCCCCC"/>
        <w:spacing w:line="360" w:lineRule="auto"/>
        <w:jc w:val="right"/>
        <w:rPr>
          <w:b/>
          <w:smallCaps/>
          <w:color w:val="000000"/>
          <w:sz w:val="44"/>
          <w:szCs w:val="44"/>
        </w:rPr>
      </w:pPr>
      <w:r w:rsidRPr="003D3B0D">
        <w:rPr>
          <w:b/>
          <w:smallCaps/>
          <w:color w:val="000000"/>
          <w:sz w:val="44"/>
          <w:szCs w:val="44"/>
        </w:rPr>
        <w:t>Internal Recruitment Management System</w:t>
      </w:r>
    </w:p>
    <w:p w:rsidR="009535F4" w:rsidRDefault="009535F4" w:rsidP="009535F4">
      <w:pPr>
        <w:spacing w:line="360" w:lineRule="auto"/>
        <w:jc w:val="right"/>
        <w:rPr>
          <w:color w:val="000000"/>
          <w:sz w:val="36"/>
        </w:rPr>
      </w:pPr>
    </w:p>
    <w:p w:rsidR="0050528F" w:rsidRDefault="003D3B0D" w:rsidP="0050528F">
      <w:pPr>
        <w:pStyle w:val="Header"/>
        <w:pBdr>
          <w:bottom w:val="single" w:sz="8" w:space="1" w:color="000000"/>
        </w:pBdr>
        <w:spacing w:line="360" w:lineRule="auto"/>
        <w:jc w:val="right"/>
        <w:rPr>
          <w:color w:val="000000"/>
          <w:sz w:val="36"/>
          <w:szCs w:val="24"/>
          <w:lang w:val="en-GB"/>
        </w:rPr>
      </w:pPr>
      <w:r>
        <w:rPr>
          <w:rFonts w:eastAsia="Arial"/>
          <w:color w:val="000000"/>
          <w:sz w:val="36"/>
        </w:rPr>
        <w:t xml:space="preserve">Design </w:t>
      </w:r>
      <w:r w:rsidR="0050528F">
        <w:rPr>
          <w:rFonts w:eastAsia="Arial"/>
          <w:color w:val="000000"/>
          <w:sz w:val="36"/>
        </w:rPr>
        <w:t>Document</w:t>
      </w:r>
    </w:p>
    <w:p w:rsidR="009535F4" w:rsidRDefault="009535F4" w:rsidP="009535F4">
      <w:pPr>
        <w:pStyle w:val="normal2"/>
        <w:spacing w:before="0" w:line="360" w:lineRule="auto"/>
        <w:ind w:left="0"/>
        <w:jc w:val="right"/>
        <w:rPr>
          <w:rFonts w:eastAsia="Arial"/>
          <w:color w:val="000000"/>
        </w:rPr>
      </w:pPr>
    </w:p>
    <w:p w:rsidR="009535F4" w:rsidRDefault="00D80EA4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rFonts w:eastAsia="Arial"/>
          <w:color w:val="000000"/>
        </w:rPr>
        <w:t>24</w:t>
      </w:r>
      <w:r w:rsidRPr="00D80EA4">
        <w:rPr>
          <w:rFonts w:eastAsia="Arial"/>
          <w:color w:val="000000"/>
          <w:vertAlign w:val="superscript"/>
        </w:rPr>
        <w:t>th</w:t>
      </w:r>
      <w:r>
        <w:rPr>
          <w:rFonts w:eastAsia="Arial"/>
          <w:color w:val="000000"/>
        </w:rPr>
        <w:t xml:space="preserve"> July</w:t>
      </w:r>
      <w:r w:rsidR="00407E66">
        <w:rPr>
          <w:color w:val="000000"/>
        </w:rPr>
        <w:t>, 2017</w:t>
      </w:r>
    </w:p>
    <w:p w:rsidR="009535F4" w:rsidRDefault="004674B2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color w:val="000000"/>
        </w:rPr>
        <w:t>Version: 0.1 Draft 1.0</w:t>
      </w:r>
    </w:p>
    <w:p w:rsidR="009535F4" w:rsidRDefault="009535F4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:rsidR="009535F4" w:rsidRDefault="009535F4" w:rsidP="009535F4">
      <w:pPr>
        <w:pStyle w:val="normal2"/>
        <w:spacing w:before="0" w:line="360" w:lineRule="auto"/>
        <w:ind w:left="0"/>
        <w:jc w:val="center"/>
        <w:rPr>
          <w:color w:val="000000"/>
        </w:rPr>
      </w:pPr>
    </w:p>
    <w:p w:rsidR="009535F4" w:rsidRDefault="009535F4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:rsidR="009535F4" w:rsidRDefault="009535F4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:rsidR="009535F4" w:rsidRDefault="009535F4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:rsidR="009535F4" w:rsidRDefault="009535F4" w:rsidP="009535F4">
      <w:pPr>
        <w:spacing w:line="360" w:lineRule="auto"/>
        <w:jc w:val="both"/>
        <w:rPr>
          <w:color w:val="000000"/>
        </w:rPr>
      </w:pPr>
    </w:p>
    <w:p w:rsidR="009535F4" w:rsidRDefault="009535F4" w:rsidP="009535F4">
      <w:pPr>
        <w:spacing w:line="360" w:lineRule="auto"/>
        <w:jc w:val="both"/>
        <w:rPr>
          <w:color w:val="000000"/>
        </w:rPr>
      </w:pPr>
    </w:p>
    <w:p w:rsidR="009535F4" w:rsidRDefault="009535F4" w:rsidP="009535F4">
      <w:pPr>
        <w:spacing w:line="360" w:lineRule="auto"/>
        <w:jc w:val="both"/>
        <w:rPr>
          <w:color w:val="000000"/>
        </w:rPr>
      </w:pPr>
    </w:p>
    <w:p w:rsidR="009535F4" w:rsidRDefault="009535F4" w:rsidP="009535F4">
      <w:pPr>
        <w:pStyle w:val="TOC4"/>
        <w:tabs>
          <w:tab w:val="right" w:leader="dot" w:pos="10938"/>
        </w:tabs>
        <w:spacing w:line="360" w:lineRule="auto"/>
        <w:ind w:left="0" w:right="46"/>
        <w:rPr>
          <w:color w:val="000000"/>
        </w:rPr>
      </w:pPr>
      <w:r>
        <w:rPr>
          <w:b/>
          <w:color w:val="000000"/>
          <w:sz w:val="28"/>
        </w:rPr>
        <w:br w:type="page"/>
      </w:r>
      <w:r>
        <w:rPr>
          <w:color w:val="000000"/>
        </w:rPr>
        <w:lastRenderedPageBreak/>
        <w:t>Document</w:t>
      </w:r>
      <w:r>
        <w:rPr>
          <w:rFonts w:eastAsia="Arial"/>
          <w:color w:val="000000"/>
        </w:rPr>
        <w:t xml:space="preserve"> </w:t>
      </w:r>
      <w:r>
        <w:rPr>
          <w:color w:val="000000"/>
        </w:rPr>
        <w:t>Identification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9535F4" w:rsidTr="00F02BD6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1" w:name="OLE_LINK28"/>
            <w:bookmarkStart w:id="2" w:name="OLE_LINK29"/>
            <w:bookmarkStart w:id="3" w:name="OLE_LINK298"/>
            <w:bookmarkStart w:id="4" w:name="OLE_LINK299"/>
            <w:r>
              <w:rPr>
                <w:color w:val="000000"/>
              </w:rPr>
              <w:t xml:space="preserve">Project </w:t>
            </w:r>
            <w:bookmarkEnd w:id="1"/>
            <w:bookmarkEnd w:id="2"/>
            <w:r>
              <w:rPr>
                <w:color w:val="000000"/>
              </w:rPr>
              <w:t>Code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C60F5D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E954F1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Internal Recruitment Management System</w:t>
            </w: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Document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Start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Pr="00E76135" w:rsidRDefault="00C60F5D" w:rsidP="00366D70">
            <w:pPr>
              <w:pStyle w:val="TableText"/>
              <w:snapToGrid w:val="0"/>
              <w:spacing w:line="360" w:lineRule="auto"/>
              <w:jc w:val="both"/>
            </w:pPr>
            <w:r>
              <w:t>2</w:t>
            </w:r>
            <w:r w:rsidR="00375179">
              <w:t>4</w:t>
            </w:r>
            <w:r w:rsidR="00375179" w:rsidRPr="00375179">
              <w:rPr>
                <w:vertAlign w:val="superscript"/>
              </w:rPr>
              <w:t>th</w:t>
            </w:r>
            <w:r w:rsidR="00375179">
              <w:t xml:space="preserve"> July, </w:t>
            </w:r>
            <w:r w:rsidR="00AC077D">
              <w:t>2017</w:t>
            </w: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End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95573F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6C1920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C1920" w:rsidRDefault="006C1920" w:rsidP="006C1920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Type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920" w:rsidRDefault="006C1920" w:rsidP="006C1920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Java, Spring, HTML, CSS, Bootstrap</w:t>
            </w: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Manager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ED0825" w:rsidP="00ED0825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Mr. Surender Kajla</w:t>
            </w: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Manager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+91-9015369467</w:t>
            </w:r>
          </w:p>
        </w:tc>
      </w:tr>
    </w:tbl>
    <w:p w:rsidR="009535F4" w:rsidRDefault="009535F4" w:rsidP="009535F4">
      <w:pPr>
        <w:pStyle w:val="TOC4"/>
        <w:tabs>
          <w:tab w:val="right" w:leader="dot" w:pos="10938"/>
        </w:tabs>
        <w:spacing w:line="360" w:lineRule="auto"/>
        <w:ind w:left="0" w:right="46"/>
        <w:rPr>
          <w:color w:val="000000"/>
        </w:rPr>
      </w:pPr>
      <w:bookmarkStart w:id="5" w:name="__RefHeading__8_1097030284"/>
      <w:bookmarkEnd w:id="3"/>
      <w:bookmarkEnd w:id="4"/>
      <w:bookmarkEnd w:id="5"/>
    </w:p>
    <w:p w:rsidR="009535F4" w:rsidRPr="00B274CB" w:rsidRDefault="009535F4" w:rsidP="009535F4">
      <w:pPr>
        <w:spacing w:line="360" w:lineRule="auto"/>
        <w:rPr>
          <w:color w:val="000000"/>
        </w:rPr>
      </w:pPr>
      <w:r w:rsidRPr="00B274CB">
        <w:rPr>
          <w:color w:val="000000"/>
        </w:rPr>
        <w:t>C</w:t>
      </w:r>
      <w:r>
        <w:rPr>
          <w:color w:val="000000"/>
        </w:rPr>
        <w:t>lient Detail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9535F4" w:rsidTr="00F02BD6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Contact Person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6" w:name="_Hlk368659987"/>
            <w:r>
              <w:rPr>
                <w:color w:val="000000"/>
              </w:rPr>
              <w:t>Contact Person Email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</w:pPr>
          </w:p>
        </w:tc>
      </w:tr>
      <w:bookmarkEnd w:id="6"/>
      <w:tr w:rsidR="009535F4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Contact Person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</w:tbl>
    <w:p w:rsidR="009535F4" w:rsidRDefault="009535F4" w:rsidP="009535F4">
      <w:pPr>
        <w:pStyle w:val="TOC4"/>
        <w:tabs>
          <w:tab w:val="right" w:leader="dot" w:pos="10938"/>
        </w:tabs>
        <w:spacing w:line="360" w:lineRule="auto"/>
        <w:ind w:left="0" w:right="46"/>
        <w:rPr>
          <w:color w:val="000000"/>
        </w:rPr>
      </w:pPr>
    </w:p>
    <w:p w:rsidR="009535F4" w:rsidRDefault="009535F4" w:rsidP="009535F4">
      <w:pPr>
        <w:pStyle w:val="TOC4"/>
        <w:tabs>
          <w:tab w:val="right" w:leader="dot" w:pos="10938"/>
        </w:tabs>
        <w:spacing w:line="360" w:lineRule="auto"/>
        <w:ind w:left="0" w:right="46"/>
        <w:rPr>
          <w:color w:val="000000"/>
        </w:rPr>
      </w:pPr>
      <w:r>
        <w:rPr>
          <w:color w:val="000000"/>
        </w:rPr>
        <w:t>Version</w:t>
      </w:r>
      <w:r w:rsidRPr="00104B8F">
        <w:rPr>
          <w:color w:val="000000"/>
        </w:rPr>
        <w:t xml:space="preserve"> </w:t>
      </w:r>
      <w:bookmarkStart w:id="7" w:name="OLE_LINK13"/>
      <w:bookmarkStart w:id="8" w:name="OLE_LINK14"/>
      <w:r>
        <w:rPr>
          <w:color w:val="000000"/>
        </w:rPr>
        <w:t>History</w:t>
      </w:r>
      <w:bookmarkEnd w:id="7"/>
      <w:bookmarkEnd w:id="8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2610"/>
        <w:gridCol w:w="2160"/>
        <w:gridCol w:w="1620"/>
      </w:tblGrid>
      <w:tr w:rsidR="009535F4" w:rsidTr="00107ABD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9" w:name="OLE_LINK11"/>
            <w:bookmarkStart w:id="10" w:name="OLE_LINK12"/>
            <w:r>
              <w:rPr>
                <w:color w:val="000000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Author(s)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ind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535F4" w:rsidRDefault="009535F4" w:rsidP="00F02BD6">
            <w:pPr>
              <w:pStyle w:val="TableHdr"/>
              <w:snapToGrid w:val="0"/>
              <w:spacing w:line="360" w:lineRule="auto"/>
              <w:ind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Reviewed By</w:t>
            </w:r>
          </w:p>
        </w:tc>
      </w:tr>
      <w:tr w:rsidR="009535F4" w:rsidTr="00107ABD">
        <w:trPr>
          <w:cantSplit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5F4" w:rsidRDefault="00C10172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Draft 0.1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5F4" w:rsidRDefault="003A53D2" w:rsidP="00AD2EAF">
            <w:pPr>
              <w:pStyle w:val="TableText"/>
              <w:snapToGrid w:val="0"/>
              <w:spacing w:line="360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24</w:t>
            </w:r>
            <w:r w:rsidR="00C10172" w:rsidRPr="00C10172">
              <w:rPr>
                <w:rFonts w:eastAsia="Arial"/>
                <w:color w:val="000000"/>
                <w:vertAlign w:val="superscript"/>
              </w:rPr>
              <w:t>th</w:t>
            </w:r>
            <w:r w:rsidR="00C10172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July</w:t>
            </w:r>
            <w:r w:rsidR="00107ABD">
              <w:rPr>
                <w:rFonts w:eastAsia="Arial"/>
                <w:color w:val="000000"/>
              </w:rPr>
              <w:t>, 2</w:t>
            </w:r>
            <w:r w:rsidR="00407E66">
              <w:rPr>
                <w:rFonts w:eastAsia="Arial"/>
                <w:color w:val="000000"/>
              </w:rPr>
              <w:t>017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5F4" w:rsidRDefault="005455A1" w:rsidP="00F02BD6">
            <w:pPr>
              <w:pStyle w:val="TableText"/>
              <w:snapToGri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Shaivya Aggarwal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5F4" w:rsidRDefault="00161869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Initially Created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4" w:rsidRDefault="009535F4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7F4323" w:rsidTr="00107ABD">
        <w:trPr>
          <w:cantSplit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4F0416">
            <w:pPr>
              <w:pStyle w:val="TableText"/>
              <w:snapToGrid w:val="0"/>
              <w:spacing w:line="360" w:lineRule="auto"/>
              <w:rPr>
                <w:rFonts w:eastAsia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7F4323" w:rsidTr="00107ABD">
        <w:trPr>
          <w:cantSplit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4F0416">
            <w:pPr>
              <w:pStyle w:val="TableText"/>
              <w:snapToGrid w:val="0"/>
              <w:spacing w:line="360" w:lineRule="auto"/>
              <w:rPr>
                <w:rFonts w:eastAsia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7F4323" w:rsidTr="00107ABD">
        <w:trPr>
          <w:cantSplit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4F0416">
            <w:pPr>
              <w:pStyle w:val="TableText"/>
              <w:snapToGrid w:val="0"/>
              <w:spacing w:line="360" w:lineRule="auto"/>
              <w:rPr>
                <w:rFonts w:eastAsia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7F4323" w:rsidTr="00107ABD">
        <w:trPr>
          <w:cantSplit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4F0416">
            <w:pPr>
              <w:pStyle w:val="TableText"/>
              <w:snapToGrid w:val="0"/>
              <w:spacing w:line="360" w:lineRule="auto"/>
              <w:rPr>
                <w:rFonts w:eastAsia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323" w:rsidRDefault="007F4323" w:rsidP="00F02BD6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bookmarkEnd w:id="9"/>
      <w:bookmarkEnd w:id="10"/>
    </w:tbl>
    <w:p w:rsidR="009535F4" w:rsidRDefault="009535F4" w:rsidP="009535F4">
      <w:pPr>
        <w:spacing w:line="360" w:lineRule="auto"/>
        <w:rPr>
          <w:b/>
          <w:color w:val="000000"/>
          <w:sz w:val="28"/>
        </w:rPr>
      </w:pPr>
    </w:p>
    <w:p w:rsidR="009535F4" w:rsidRDefault="009535F4" w:rsidP="009535F4">
      <w:pPr>
        <w:suppressAutoHyphens w:val="0"/>
        <w:spacing w:before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4"/>
          <w:lang w:val="en-GB" w:eastAsia="zh-CN"/>
        </w:rPr>
        <w:id w:val="-1159916821"/>
        <w:docPartObj>
          <w:docPartGallery w:val="Table of Contents"/>
          <w:docPartUnique/>
        </w:docPartObj>
      </w:sdtPr>
      <w:sdtEndPr>
        <w:rPr>
          <w:rFonts w:eastAsia="MS Mincho"/>
          <w:noProof/>
        </w:rPr>
      </w:sdtEndPr>
      <w:sdtContent>
        <w:p w:rsidR="009535F4" w:rsidRPr="00D75403" w:rsidRDefault="009535F4" w:rsidP="008E36E7">
          <w:pPr>
            <w:pStyle w:val="TOCHeading"/>
            <w:tabs>
              <w:tab w:val="left" w:pos="900"/>
            </w:tabs>
            <w:spacing w:line="360" w:lineRule="auto"/>
            <w:rPr>
              <w:sz w:val="22"/>
            </w:rPr>
          </w:pPr>
          <w:r w:rsidRPr="00D75403">
            <w:rPr>
              <w:sz w:val="22"/>
            </w:rPr>
            <w:t>Contents</w:t>
          </w:r>
        </w:p>
        <w:p w:rsidR="00FE10E4" w:rsidRDefault="009535F4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en-US"/>
            </w:rPr>
          </w:pPr>
          <w:r w:rsidRPr="00D75403">
            <w:rPr>
              <w:sz w:val="12"/>
            </w:rPr>
            <w:fldChar w:fldCharType="begin"/>
          </w:r>
          <w:r w:rsidRPr="00D75403">
            <w:rPr>
              <w:sz w:val="12"/>
            </w:rPr>
            <w:instrText xml:space="preserve"> TOC \o "1-3" \h \z \u </w:instrText>
          </w:r>
          <w:r w:rsidRPr="00D75403">
            <w:rPr>
              <w:sz w:val="12"/>
            </w:rPr>
            <w:fldChar w:fldCharType="separate"/>
          </w:r>
          <w:hyperlink w:anchor="_Toc486433782" w:history="1">
            <w:r w:rsidR="00FE10E4" w:rsidRPr="00457CBA">
              <w:rPr>
                <w:rStyle w:val="Hyperlink"/>
                <w:noProof/>
              </w:rPr>
              <w:t>1</w:t>
            </w:r>
            <w:r w:rsidR="00FE10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Introduction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_Toc486433782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4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3" w:history="1">
            <w:r w:rsidR="00FE10E4" w:rsidRPr="00457CBA">
              <w:rPr>
                <w:rStyle w:val="Hyperlink"/>
                <w:noProof/>
              </w:rPr>
              <w:t>1.1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Purpose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_Toc486433783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4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4" w:history="1">
            <w:r w:rsidR="00FE10E4" w:rsidRPr="00457CBA">
              <w:rPr>
                <w:rStyle w:val="Hyperlink"/>
                <w:rFonts w:eastAsia="Arial"/>
                <w:noProof/>
              </w:rPr>
              <w:t>1.2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Scope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_Toc486433784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4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en-US"/>
            </w:rPr>
          </w:pPr>
          <w:hyperlink w:anchor="_Toc486433785" w:history="1">
            <w:r w:rsidR="00FE10E4" w:rsidRPr="00457CBA">
              <w:rPr>
                <w:rStyle w:val="Hyperlink"/>
                <w:noProof/>
              </w:rPr>
              <w:t>2</w:t>
            </w:r>
            <w:r w:rsidR="00FE10E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Overview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_Toc486433785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5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6" w:history="1">
            <w:r w:rsidR="00FE10E4" w:rsidRPr="00457CBA">
              <w:rPr>
                <w:rStyle w:val="Hyperlink"/>
                <w:noProof/>
              </w:rPr>
              <w:t>2.1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GetModelList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_Toc486433786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5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7" w:history="1">
            <w:r w:rsidR="00FE10E4" w:rsidRPr="00457CBA">
              <w:rPr>
                <w:rStyle w:val="Hyperlink"/>
                <w:noProof/>
              </w:rPr>
              <w:t>2.2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GetModelIssueList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_Toc486433787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8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8" w:history="1">
            <w:r w:rsidR="00FE10E4" w:rsidRPr="00457CBA">
              <w:rPr>
                <w:rStyle w:val="Hyperlink"/>
                <w:noProof/>
              </w:rPr>
              <w:t>2.3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Visit Info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_Toc486433788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10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89" w:history="1">
            <w:r w:rsidR="00FE10E4" w:rsidRPr="00457CBA">
              <w:rPr>
                <w:rStyle w:val="Hyperlink"/>
                <w:noProof/>
              </w:rPr>
              <w:t>2.4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Dealer Info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_Toc486433789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20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90" w:history="1">
            <w:r w:rsidR="00FE10E4" w:rsidRPr="00457CBA">
              <w:rPr>
                <w:rStyle w:val="Hyperlink"/>
                <w:noProof/>
              </w:rPr>
              <w:t>2.5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Dealer Visit Info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_Toc486433790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23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FE10E4" w:rsidRDefault="008242DC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86433791" w:history="1">
            <w:r w:rsidR="00FE10E4" w:rsidRPr="00457CBA">
              <w:rPr>
                <w:rStyle w:val="Hyperlink"/>
                <w:noProof/>
              </w:rPr>
              <w:t>2.6</w:t>
            </w:r>
            <w:r w:rsidR="00FE10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FE10E4" w:rsidRPr="00457CBA">
              <w:rPr>
                <w:rStyle w:val="Hyperlink"/>
                <w:noProof/>
              </w:rPr>
              <w:t>Upload Image API:</w:t>
            </w:r>
            <w:r w:rsidR="00FE10E4">
              <w:rPr>
                <w:noProof/>
                <w:webHidden/>
              </w:rPr>
              <w:tab/>
            </w:r>
            <w:r w:rsidR="00FE10E4">
              <w:rPr>
                <w:noProof/>
                <w:webHidden/>
              </w:rPr>
              <w:fldChar w:fldCharType="begin"/>
            </w:r>
            <w:r w:rsidR="00FE10E4">
              <w:rPr>
                <w:noProof/>
                <w:webHidden/>
              </w:rPr>
              <w:instrText xml:space="preserve"> PAGEREF _Toc486433791 \h </w:instrText>
            </w:r>
            <w:r w:rsidR="00FE10E4">
              <w:rPr>
                <w:noProof/>
                <w:webHidden/>
              </w:rPr>
            </w:r>
            <w:r w:rsidR="00FE10E4">
              <w:rPr>
                <w:noProof/>
                <w:webHidden/>
              </w:rPr>
              <w:fldChar w:fldCharType="separate"/>
            </w:r>
            <w:r w:rsidR="00FE10E4">
              <w:rPr>
                <w:noProof/>
                <w:webHidden/>
              </w:rPr>
              <w:t>26</w:t>
            </w:r>
            <w:r w:rsidR="00FE10E4">
              <w:rPr>
                <w:noProof/>
                <w:webHidden/>
              </w:rPr>
              <w:fldChar w:fldCharType="end"/>
            </w:r>
          </w:hyperlink>
        </w:p>
        <w:p w:rsidR="00314A65" w:rsidRDefault="009535F4" w:rsidP="001C295E">
          <w:pPr>
            <w:spacing w:line="360" w:lineRule="auto"/>
          </w:pPr>
          <w:r w:rsidRPr="00D75403">
            <w:rPr>
              <w:b/>
              <w:bCs/>
              <w:noProof/>
              <w:sz w:val="12"/>
            </w:rPr>
            <w:fldChar w:fldCharType="end"/>
          </w:r>
        </w:p>
      </w:sdtContent>
    </w:sdt>
    <w:p w:rsidR="009535F4" w:rsidRDefault="00DC1A1E" w:rsidP="009535F4">
      <w:pPr>
        <w:pStyle w:val="Heading1"/>
        <w:spacing w:line="360" w:lineRule="auto"/>
        <w:jc w:val="both"/>
        <w:rPr>
          <w:color w:val="000000"/>
        </w:rPr>
      </w:pPr>
      <w:bookmarkStart w:id="11" w:name="_Toc395106329"/>
      <w:bookmarkStart w:id="12" w:name="_Toc430418573"/>
      <w:bookmarkStart w:id="13" w:name="_Toc486433782"/>
      <w:r>
        <w:rPr>
          <w:color w:val="000000"/>
        </w:rPr>
        <w:lastRenderedPageBreak/>
        <w:t>I</w:t>
      </w:r>
      <w:r w:rsidR="009535F4">
        <w:rPr>
          <w:color w:val="000000"/>
        </w:rPr>
        <w:t>ntroduction</w:t>
      </w:r>
      <w:bookmarkEnd w:id="11"/>
      <w:bookmarkEnd w:id="12"/>
      <w:bookmarkEnd w:id="13"/>
    </w:p>
    <w:p w:rsidR="009535F4" w:rsidRDefault="009535F4" w:rsidP="009535F4">
      <w:pPr>
        <w:pStyle w:val="Heading2"/>
        <w:tabs>
          <w:tab w:val="num" w:pos="576"/>
        </w:tabs>
        <w:ind w:left="576"/>
        <w:rPr>
          <w:color w:val="000000"/>
        </w:rPr>
      </w:pPr>
      <w:bookmarkStart w:id="14" w:name="__RefHeading__12_1097030284"/>
      <w:bookmarkStart w:id="15" w:name="_Toc395106330"/>
      <w:bookmarkStart w:id="16" w:name="_Toc430418574"/>
      <w:bookmarkStart w:id="17" w:name="_Toc486433783"/>
      <w:bookmarkEnd w:id="14"/>
      <w:r>
        <w:rPr>
          <w:color w:val="000000"/>
        </w:rPr>
        <w:t>Purpose</w:t>
      </w:r>
      <w:bookmarkEnd w:id="15"/>
      <w:bookmarkEnd w:id="16"/>
      <w:bookmarkEnd w:id="17"/>
    </w:p>
    <w:p w:rsidR="009535F4" w:rsidRPr="00320F3F" w:rsidRDefault="009535F4" w:rsidP="009535F4">
      <w:pPr>
        <w:spacing w:line="360" w:lineRule="auto"/>
        <w:ind w:left="576"/>
        <w:jc w:val="both"/>
        <w:rPr>
          <w:rStyle w:val="apple-style-span"/>
          <w:rFonts w:eastAsia="Arial"/>
          <w:color w:val="000000"/>
          <w:szCs w:val="20"/>
        </w:rPr>
      </w:pPr>
      <w:r w:rsidRPr="00320F3F">
        <w:rPr>
          <w:rStyle w:val="apple-style-span"/>
          <w:rFonts w:eastAsia="Arial"/>
          <w:color w:val="000000"/>
          <w:szCs w:val="20"/>
        </w:rPr>
        <w:t>The purpose o</w:t>
      </w:r>
      <w:r w:rsidR="00294B26">
        <w:rPr>
          <w:rStyle w:val="apple-style-span"/>
          <w:rFonts w:eastAsia="Arial"/>
          <w:color w:val="000000"/>
          <w:szCs w:val="20"/>
        </w:rPr>
        <w:t xml:space="preserve">f this document is to provide </w:t>
      </w:r>
      <w:r w:rsidR="00FF3FC4">
        <w:rPr>
          <w:rStyle w:val="apple-style-span"/>
          <w:rFonts w:eastAsia="Arial"/>
          <w:color w:val="000000"/>
          <w:szCs w:val="20"/>
        </w:rPr>
        <w:t>ER diagram depicting the relationship between the entities in the database.</w:t>
      </w:r>
    </w:p>
    <w:p w:rsidR="009535F4" w:rsidRDefault="009535F4" w:rsidP="009535F4">
      <w:pPr>
        <w:pStyle w:val="Heading2"/>
        <w:tabs>
          <w:tab w:val="num" w:pos="576"/>
        </w:tabs>
        <w:ind w:left="576"/>
        <w:rPr>
          <w:rFonts w:eastAsia="Arial"/>
          <w:color w:val="000000"/>
        </w:rPr>
      </w:pPr>
      <w:bookmarkStart w:id="18" w:name="__RefHeading__14_1097030284"/>
      <w:bookmarkStart w:id="19" w:name="_Toc395106331"/>
      <w:bookmarkStart w:id="20" w:name="_Toc430418575"/>
      <w:bookmarkStart w:id="21" w:name="_Toc486433784"/>
      <w:bookmarkEnd w:id="18"/>
      <w:r>
        <w:rPr>
          <w:color w:val="000000"/>
        </w:rPr>
        <w:t>Scope</w:t>
      </w:r>
      <w:bookmarkEnd w:id="19"/>
      <w:bookmarkEnd w:id="20"/>
      <w:bookmarkEnd w:id="21"/>
      <w:r>
        <w:rPr>
          <w:rFonts w:eastAsia="Arial"/>
          <w:color w:val="000000"/>
        </w:rPr>
        <w:t xml:space="preserve"> </w:t>
      </w:r>
    </w:p>
    <w:p w:rsidR="009535F4" w:rsidRDefault="009535F4" w:rsidP="009535F4">
      <w:pPr>
        <w:spacing w:line="360" w:lineRule="auto"/>
        <w:ind w:left="576"/>
        <w:jc w:val="both"/>
        <w:rPr>
          <w:rStyle w:val="apple-style-span"/>
          <w:rFonts w:eastAsia="Arial"/>
          <w:color w:val="000000"/>
          <w:szCs w:val="20"/>
        </w:rPr>
      </w:pPr>
      <w:r w:rsidRPr="005E7C78">
        <w:rPr>
          <w:rStyle w:val="apple-style-span"/>
          <w:color w:val="000000"/>
          <w:szCs w:val="20"/>
        </w:rPr>
        <w:t>Th</w:t>
      </w:r>
      <w:r w:rsidR="00AE3399">
        <w:rPr>
          <w:rStyle w:val="apple-style-span"/>
          <w:color w:val="000000"/>
          <w:szCs w:val="20"/>
        </w:rPr>
        <w:t>is</w:t>
      </w:r>
      <w:r w:rsidR="00C17FEF">
        <w:rPr>
          <w:rStyle w:val="apple-style-span"/>
          <w:color w:val="000000"/>
          <w:szCs w:val="20"/>
        </w:rPr>
        <w:t xml:space="preserve"> document covers the ER diagram , ………… which would be the baseline for the implementation phase.</w:t>
      </w:r>
      <w:bookmarkStart w:id="22" w:name="_GoBack"/>
      <w:bookmarkEnd w:id="22"/>
    </w:p>
    <w:p w:rsidR="009535F4" w:rsidRDefault="009535F4" w:rsidP="009535F4">
      <w:pPr>
        <w:pStyle w:val="Heading1"/>
        <w:spacing w:line="360" w:lineRule="auto"/>
      </w:pPr>
      <w:bookmarkStart w:id="23" w:name="_Toc486433785"/>
      <w:r>
        <w:lastRenderedPageBreak/>
        <w:t>Overview</w:t>
      </w:r>
      <w:bookmarkEnd w:id="23"/>
    </w:p>
    <w:p w:rsidR="0003123E" w:rsidRDefault="0003123E" w:rsidP="00C84A4B">
      <w:pPr>
        <w:ind w:left="576"/>
      </w:pPr>
      <w:r>
        <w:t>Below mentioned are the list of APIS used in ASM:</w:t>
      </w:r>
    </w:p>
    <w:p w:rsidR="0003123E" w:rsidRPr="0003123E" w:rsidRDefault="0003123E" w:rsidP="0003123E">
      <w:pPr>
        <w:ind w:left="432"/>
      </w:pPr>
    </w:p>
    <w:p w:rsidR="00584CA3" w:rsidRDefault="00E0594D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bookmarkStart w:id="24" w:name="OLE_LINK174"/>
      <w:bookmarkStart w:id="25" w:name="OLE_LINK175"/>
      <w:bookmarkStart w:id="26" w:name="OLE_LINK95"/>
      <w:bookmarkStart w:id="27" w:name="OLE_LINK96"/>
      <w:bookmarkStart w:id="28" w:name="OLE_LINK121"/>
      <w:bookmarkStart w:id="29" w:name="OLE_LINK122"/>
      <w:r>
        <w:rPr>
          <w:lang w:val="en-US" w:eastAsia="ja-JP"/>
        </w:rPr>
        <w:t>GetModelList</w:t>
      </w:r>
    </w:p>
    <w:p w:rsidR="00E0594D" w:rsidRDefault="00E0594D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Get Model Issue List</w:t>
      </w:r>
    </w:p>
    <w:p w:rsidR="00E0594D" w:rsidRDefault="00E0594D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Visit Info</w:t>
      </w:r>
    </w:p>
    <w:p w:rsidR="00E0594D" w:rsidRDefault="00AF2F24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Dealer Info</w:t>
      </w:r>
    </w:p>
    <w:p w:rsidR="00020CE2" w:rsidRDefault="00020CE2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Dealer Visit Info</w:t>
      </w:r>
    </w:p>
    <w:p w:rsidR="00C66514" w:rsidRPr="00E0594D" w:rsidRDefault="00C66514" w:rsidP="00E0594D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>Upload Image</w:t>
      </w:r>
    </w:p>
    <w:bookmarkEnd w:id="24"/>
    <w:bookmarkEnd w:id="25"/>
    <w:bookmarkEnd w:id="26"/>
    <w:bookmarkEnd w:id="27"/>
    <w:bookmarkEnd w:id="28"/>
    <w:bookmarkEnd w:id="29"/>
    <w:p w:rsidR="008618F9" w:rsidRDefault="008618F9" w:rsidP="00F1420B">
      <w:pPr>
        <w:spacing w:line="360" w:lineRule="auto"/>
        <w:jc w:val="both"/>
        <w:rPr>
          <w:b/>
          <w:lang w:val="en-US" w:eastAsia="ja-JP"/>
        </w:rPr>
      </w:pPr>
    </w:p>
    <w:p w:rsidR="008618F9" w:rsidRDefault="008618F9" w:rsidP="00F1420B">
      <w:pPr>
        <w:spacing w:line="360" w:lineRule="auto"/>
        <w:jc w:val="both"/>
        <w:rPr>
          <w:b/>
          <w:lang w:val="en-US" w:eastAsia="ja-JP"/>
        </w:rPr>
      </w:pPr>
    </w:p>
    <w:p w:rsidR="00F1420B" w:rsidRDefault="008618F9" w:rsidP="008618F9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0" w:name="_Toc486433786"/>
      <w:r>
        <w:rPr>
          <w:color w:val="000000"/>
        </w:rPr>
        <w:t>GetModelList</w:t>
      </w:r>
      <w:bookmarkEnd w:id="30"/>
    </w:p>
    <w:p w:rsidR="008618F9" w:rsidRDefault="008618F9" w:rsidP="008618F9">
      <w:pPr>
        <w:ind w:left="576"/>
      </w:pPr>
      <w:r>
        <w:t>Get Model List API is used to get all the models required for zone and stock.</w:t>
      </w:r>
    </w:p>
    <w:p w:rsidR="008618F9" w:rsidRDefault="008618F9" w:rsidP="008618F9">
      <w:pPr>
        <w:ind w:left="576"/>
      </w:pPr>
    </w:p>
    <w:p w:rsidR="004F2510" w:rsidRDefault="00C42D71" w:rsidP="00E91AE2">
      <w:r w:rsidRPr="00C42D71">
        <w:rPr>
          <w:noProof/>
          <w:lang w:val="en-US" w:eastAsia="en-US"/>
        </w:rPr>
        <w:lastRenderedPageBreak/>
        <w:drawing>
          <wp:inline distT="0" distB="0" distL="0" distR="0">
            <wp:extent cx="6132830" cy="4411736"/>
            <wp:effectExtent l="0" t="0" r="1270" b="8255"/>
            <wp:docPr id="13" name="Picture 13" descr="C:\Users\ve0011286\Desktop\Mode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0011286\Desktop\Model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41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A0" w:rsidRDefault="00247DA0" w:rsidP="008618F9">
      <w:pPr>
        <w:ind w:left="576"/>
      </w:pPr>
    </w:p>
    <w:p w:rsidR="00247DA0" w:rsidRDefault="00247DA0" w:rsidP="008618F9">
      <w:pPr>
        <w:ind w:left="576"/>
      </w:pPr>
    </w:p>
    <w:p w:rsidR="00247DA0" w:rsidRDefault="00247DA0" w:rsidP="00C52063">
      <w:r w:rsidRPr="00247DA0">
        <w:rPr>
          <w:noProof/>
          <w:lang w:val="en-US" w:eastAsia="en-US"/>
        </w:rPr>
        <w:lastRenderedPageBreak/>
        <w:drawing>
          <wp:inline distT="0" distB="0" distL="0" distR="0">
            <wp:extent cx="9639300" cy="5447651"/>
            <wp:effectExtent l="0" t="0" r="0" b="1270"/>
            <wp:docPr id="17" name="Picture 17" descr="C:\Users\ve0011286\Desktop\Modelis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0011286\Desktop\Modelistdia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069" cy="54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4" w:rsidRDefault="00D57C64" w:rsidP="00D57C64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11" w:history="1">
        <w:r w:rsidRPr="00D57C64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http://10.167.18.182:8180/asm/modelList</w:t>
        </w:r>
      </w:hyperlink>
    </w:p>
    <w:p w:rsidR="00D57C64" w:rsidRDefault="00D57C64" w:rsidP="00D57C64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D57C64" w:rsidRDefault="00D57C64" w:rsidP="00D57C64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D57C64" w:rsidRDefault="004B187F" w:rsidP="00D57C64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="00D57C64"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="00D57C64"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D57C64" w:rsidRPr="00C86A90" w:rsidTr="00D57C64">
        <w:tc>
          <w:tcPr>
            <w:tcW w:w="1766" w:type="dxa"/>
            <w:shd w:val="clear" w:color="auto" w:fill="D9D9D9" w:themeFill="background1" w:themeFillShade="D9"/>
          </w:tcPr>
          <w:p w:rsidR="00D57C64" w:rsidRPr="00C86A90" w:rsidRDefault="00D57C64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57C64" w:rsidRPr="00C86A90" w:rsidRDefault="00D57C64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D57C64" w:rsidRPr="00C86A90" w:rsidRDefault="00D57C64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D57C64" w:rsidRPr="00C86A90" w:rsidRDefault="00D57C64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D57C64" w:rsidRPr="00C86A90" w:rsidRDefault="00D57C64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D57C64" w:rsidRPr="00C86A90" w:rsidTr="00D57C64">
        <w:tc>
          <w:tcPr>
            <w:tcW w:w="1766" w:type="dxa"/>
          </w:tcPr>
          <w:p w:rsidR="00D57C64" w:rsidRPr="00C86A90" w:rsidRDefault="00D57C64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updated_on</w:t>
            </w:r>
          </w:p>
        </w:tc>
        <w:tc>
          <w:tcPr>
            <w:tcW w:w="1251" w:type="dxa"/>
          </w:tcPr>
          <w:p w:rsidR="00D57C64" w:rsidRPr="00C86A90" w:rsidRDefault="00D57C64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1169" w:type="dxa"/>
          </w:tcPr>
          <w:p w:rsidR="00D57C64" w:rsidRPr="00C86A90" w:rsidRDefault="00D57C64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D57C64" w:rsidRDefault="00D57C64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Time when last time mobile update</w:t>
            </w:r>
          </w:p>
          <w:p w:rsidR="00D57C64" w:rsidRPr="00C86A90" w:rsidRDefault="00D57C64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2317" w:type="dxa"/>
          </w:tcPr>
          <w:p w:rsidR="00D57C64" w:rsidRPr="00C86A90" w:rsidRDefault="00D57C64" w:rsidP="00D57C64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Should be timestamp value. First time provide value as 0 for get all records </w:t>
            </w:r>
          </w:p>
        </w:tc>
      </w:tr>
    </w:tbl>
    <w:p w:rsidR="00D57C64" w:rsidRPr="00B738E7" w:rsidRDefault="00D57C64" w:rsidP="00D57C64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3632D7" w:rsidRDefault="003632D7" w:rsidP="003632D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3632D7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560" w:type="dxa"/>
        <w:tblInd w:w="108" w:type="dxa"/>
        <w:tblLook w:val="04A0" w:firstRow="1" w:lastRow="0" w:firstColumn="1" w:lastColumn="0" w:noHBand="0" w:noVBand="1"/>
      </w:tblPr>
      <w:tblGrid>
        <w:gridCol w:w="2295"/>
        <w:gridCol w:w="1626"/>
        <w:gridCol w:w="1518"/>
        <w:gridCol w:w="4121"/>
      </w:tblGrid>
      <w:tr w:rsidR="003632D7" w:rsidRPr="00C86A90" w:rsidTr="006755AE">
        <w:trPr>
          <w:trHeight w:val="322"/>
        </w:trPr>
        <w:tc>
          <w:tcPr>
            <w:tcW w:w="2295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3632D7" w:rsidRPr="00C86A90" w:rsidTr="006755AE">
        <w:trPr>
          <w:trHeight w:val="322"/>
        </w:trPr>
        <w:tc>
          <w:tcPr>
            <w:tcW w:w="2295" w:type="dxa"/>
          </w:tcPr>
          <w:p w:rsidR="003632D7" w:rsidRPr="00C86A90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626" w:type="dxa"/>
          </w:tcPr>
          <w:p w:rsidR="003632D7" w:rsidRPr="00C86A90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518" w:type="dxa"/>
          </w:tcPr>
          <w:p w:rsidR="003632D7" w:rsidRPr="00C86A90" w:rsidRDefault="003632D7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3632D7" w:rsidRPr="00C86A90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3632D7" w:rsidRPr="00C86A90" w:rsidTr="006755AE">
        <w:trPr>
          <w:trHeight w:val="322"/>
        </w:trPr>
        <w:tc>
          <w:tcPr>
            <w:tcW w:w="2295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lastRenderedPageBreak/>
              <w:t>responseMessage</w:t>
            </w:r>
          </w:p>
        </w:tc>
        <w:tc>
          <w:tcPr>
            <w:tcW w:w="1626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518" w:type="dxa"/>
          </w:tcPr>
          <w:p w:rsidR="003632D7" w:rsidRDefault="003632D7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3632D7" w:rsidRPr="00C86A90" w:rsidTr="006755AE">
        <w:trPr>
          <w:trHeight w:val="322"/>
        </w:trPr>
        <w:tc>
          <w:tcPr>
            <w:tcW w:w="2295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626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3632D7" w:rsidRDefault="003632D7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3632D7" w:rsidRPr="00C86A90" w:rsidTr="006755AE">
        <w:trPr>
          <w:trHeight w:val="309"/>
        </w:trPr>
        <w:tc>
          <w:tcPr>
            <w:tcW w:w="2295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626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3632D7" w:rsidRDefault="003632D7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4121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3632D7" w:rsidRDefault="004B187F" w:rsidP="003632D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 </w:t>
      </w:r>
      <w:r w:rsidR="003632D7">
        <w:rPr>
          <w:rFonts w:asciiTheme="minorHAnsi" w:hAnsiTheme="minorHAnsi"/>
          <w:b/>
          <w:color w:val="000000"/>
          <w:sz w:val="22"/>
          <w:szCs w:val="20"/>
          <w:lang w:val="en-US"/>
        </w:rPr>
        <w:t>data Array: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3632D7" w:rsidRPr="00C86A90" w:rsidTr="00B851D1">
        <w:tc>
          <w:tcPr>
            <w:tcW w:w="2020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3632D7" w:rsidRPr="00C86A90" w:rsidRDefault="003632D7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3632D7" w:rsidRPr="00C86A90" w:rsidTr="00B851D1">
        <w:tc>
          <w:tcPr>
            <w:tcW w:w="2020" w:type="dxa"/>
          </w:tcPr>
          <w:p w:rsidR="003632D7" w:rsidRPr="00C86A90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modelId</w:t>
            </w:r>
          </w:p>
        </w:tc>
        <w:tc>
          <w:tcPr>
            <w:tcW w:w="1251" w:type="dxa"/>
          </w:tcPr>
          <w:p w:rsidR="003632D7" w:rsidRPr="00C86A90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3632D7" w:rsidRPr="00C86A90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modelId</w:t>
            </w:r>
            <w:r w:rsidR="003632D7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3632D7" w:rsidTr="00B851D1">
        <w:tc>
          <w:tcPr>
            <w:tcW w:w="2020" w:type="dxa"/>
          </w:tcPr>
          <w:p w:rsidR="003632D7" w:rsidRDefault="003632D7" w:rsidP="00EF2F3E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model</w:t>
            </w:r>
            <w:r w:rsidR="00EF2F3E">
              <w:rPr>
                <w:rFonts w:asciiTheme="minorHAnsi" w:hAnsiTheme="minorHAnsi"/>
                <w:color w:val="000000"/>
                <w:szCs w:val="22"/>
                <w:lang w:val="en-US"/>
              </w:rPr>
              <w:t>Name</w:t>
            </w:r>
          </w:p>
        </w:tc>
        <w:tc>
          <w:tcPr>
            <w:tcW w:w="1251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Name</w:t>
            </w:r>
          </w:p>
        </w:tc>
      </w:tr>
      <w:tr w:rsidR="003632D7" w:rsidTr="00B851D1">
        <w:tc>
          <w:tcPr>
            <w:tcW w:w="2020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zoneFlag</w:t>
            </w:r>
          </w:p>
        </w:tc>
        <w:tc>
          <w:tcPr>
            <w:tcW w:w="1251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zone required or not.</w:t>
            </w:r>
          </w:p>
        </w:tc>
      </w:tr>
      <w:tr w:rsidR="003632D7" w:rsidTr="00B851D1">
        <w:tc>
          <w:tcPr>
            <w:tcW w:w="2020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stockFlag</w:t>
            </w:r>
          </w:p>
        </w:tc>
        <w:tc>
          <w:tcPr>
            <w:tcW w:w="1251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3632D7" w:rsidRDefault="00EF2F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zone info required or not.</w:t>
            </w:r>
          </w:p>
        </w:tc>
      </w:tr>
      <w:tr w:rsidR="003632D7" w:rsidTr="00B851D1">
        <w:tc>
          <w:tcPr>
            <w:tcW w:w="2020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updatedOn</w:t>
            </w:r>
          </w:p>
        </w:tc>
        <w:tc>
          <w:tcPr>
            <w:tcW w:w="1251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updatedOn time</w:t>
            </w:r>
          </w:p>
        </w:tc>
      </w:tr>
      <w:tr w:rsidR="003632D7" w:rsidTr="00B851D1">
        <w:tc>
          <w:tcPr>
            <w:tcW w:w="2020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updatedBy </w:t>
            </w:r>
          </w:p>
        </w:tc>
        <w:tc>
          <w:tcPr>
            <w:tcW w:w="1251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3632D7" w:rsidRDefault="003632D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EF2F3E" w:rsidTr="00B851D1">
        <w:tc>
          <w:tcPr>
            <w:tcW w:w="2020" w:type="dxa"/>
          </w:tcPr>
          <w:p w:rsidR="00EF2F3E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isDeleted</w:t>
            </w:r>
          </w:p>
        </w:tc>
        <w:tc>
          <w:tcPr>
            <w:tcW w:w="1251" w:type="dxa"/>
          </w:tcPr>
          <w:p w:rsidR="00EF2F3E" w:rsidRDefault="00EF2F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EF2F3E" w:rsidRDefault="00EF2F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model is deleted or not.</w:t>
            </w:r>
          </w:p>
        </w:tc>
      </w:tr>
    </w:tbl>
    <w:p w:rsidR="00D56007" w:rsidRDefault="00D56007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B851D1" w:rsidRDefault="00B851D1" w:rsidP="00D56007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D56007" w:rsidRPr="00D65D0D" w:rsidTr="00B851D1">
        <w:trPr>
          <w:trHeight w:val="260"/>
        </w:trPr>
        <w:tc>
          <w:tcPr>
            <w:tcW w:w="9517" w:type="dxa"/>
            <w:shd w:val="clear" w:color="auto" w:fill="D9D9D9" w:themeFill="background1" w:themeFillShade="D9"/>
          </w:tcPr>
          <w:p w:rsidR="00D56007" w:rsidRPr="00D65D0D" w:rsidRDefault="00D56007" w:rsidP="00DC555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D56007" w:rsidRPr="00D65D0D" w:rsidTr="00B851D1">
        <w:trPr>
          <w:trHeight w:val="1603"/>
        </w:trPr>
        <w:tc>
          <w:tcPr>
            <w:tcW w:w="9517" w:type="dxa"/>
            <w:tcBorders>
              <w:bottom w:val="single" w:sz="4" w:space="0" w:color="auto"/>
            </w:tcBorders>
          </w:tcPr>
          <w:p w:rsidR="00D56007" w:rsidRPr="003B29E5" w:rsidRDefault="00D56007" w:rsidP="00D56007">
            <w:pPr>
              <w:pStyle w:val="HTMLPreformatted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>{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"responseCode": "200",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"responseMessage": "OK",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"responseType": "array",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"data": [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{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"modelId": 11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"modelName": "Saluto RX 110",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"zoneFlag": true </w:t>
            </w: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"stockFlag": true </w:t>
            </w: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"updatedOn": 1502562600000</w:t>
            </w: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"updatedBy": "Neha"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"isDeleted": false 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}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]</w:t>
            </w:r>
          </w:p>
          <w:p w:rsidR="00D56007" w:rsidRPr="003B29E5" w:rsidRDefault="00D56007" w:rsidP="00D56007">
            <w:pPr>
              <w:pStyle w:val="HTMLPreformatted"/>
              <w:ind w:left="720"/>
              <w:rPr>
                <w:rFonts w:ascii="Arial" w:hAnsi="Arial" w:cs="Arial"/>
              </w:rPr>
            </w:pPr>
            <w:r w:rsidRPr="003B29E5">
              <w:rPr>
                <w:rFonts w:ascii="Arial" w:eastAsia="Times New Roman" w:hAnsi="Arial" w:cs="Arial"/>
                <w:color w:val="000000"/>
                <w:lang w:val="en-US" w:eastAsia="en-US"/>
              </w:rPr>
              <w:t>}</w:t>
            </w:r>
          </w:p>
          <w:p w:rsidR="00D56007" w:rsidRPr="008948E1" w:rsidRDefault="00D56007" w:rsidP="00DC5551">
            <w:pPr>
              <w:spacing w:before="0"/>
              <w:rPr>
                <w:szCs w:val="20"/>
              </w:rPr>
            </w:pPr>
          </w:p>
        </w:tc>
      </w:tr>
    </w:tbl>
    <w:p w:rsidR="00D57C64" w:rsidRDefault="00D57C64" w:rsidP="004F3CE1">
      <w:pPr>
        <w:spacing w:before="0"/>
        <w:ind w:left="576"/>
        <w:rPr>
          <w:b/>
        </w:rPr>
      </w:pPr>
    </w:p>
    <w:p w:rsidR="00D57C64" w:rsidRDefault="00D57C64" w:rsidP="004F3CE1">
      <w:pPr>
        <w:spacing w:before="0"/>
        <w:ind w:left="576"/>
        <w:rPr>
          <w:b/>
        </w:rPr>
      </w:pPr>
    </w:p>
    <w:p w:rsidR="004F2510" w:rsidRDefault="004F2510" w:rsidP="004F2510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1" w:name="_Toc486433787"/>
      <w:r w:rsidRPr="004F2510">
        <w:rPr>
          <w:color w:val="000000"/>
        </w:rPr>
        <w:t>GetModelIssueList</w:t>
      </w:r>
      <w:bookmarkEnd w:id="31"/>
    </w:p>
    <w:p w:rsidR="004F2510" w:rsidRDefault="004F2510" w:rsidP="0032486F">
      <w:pPr>
        <w:ind w:left="576"/>
      </w:pPr>
      <w:r>
        <w:t xml:space="preserve">GetModelIssueList is used </w:t>
      </w:r>
      <w:r w:rsidR="00AA176F">
        <w:t>to get</w:t>
      </w:r>
      <w:r>
        <w:t xml:space="preserve"> the list </w:t>
      </w:r>
      <w:r w:rsidR="00AA176F">
        <w:t xml:space="preserve">of </w:t>
      </w:r>
      <w:r>
        <w:t>issue types for each model type.</w:t>
      </w:r>
    </w:p>
    <w:p w:rsidR="004F3D6E" w:rsidRDefault="004F3D6E" w:rsidP="004F2510"/>
    <w:p w:rsidR="004F3D6E" w:rsidRDefault="000E7F8D" w:rsidP="003A2665">
      <w:r w:rsidRPr="000E7F8D">
        <w:rPr>
          <w:noProof/>
          <w:lang w:val="en-US" w:eastAsia="en-US"/>
        </w:rPr>
        <w:drawing>
          <wp:inline distT="0" distB="0" distL="0" distR="0">
            <wp:extent cx="6132830" cy="4411736"/>
            <wp:effectExtent l="0" t="0" r="1270" b="8255"/>
            <wp:docPr id="14" name="Picture 14" descr="C:\Users\ve0011286\Desktop\ModelIssu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0011286\Desktop\ModelIssueTy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41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68" w:rsidRDefault="00206568" w:rsidP="004F2510"/>
    <w:p w:rsidR="00206568" w:rsidRDefault="00247DA0" w:rsidP="005B73A1">
      <w:r w:rsidRPr="00247DA0">
        <w:rPr>
          <w:noProof/>
          <w:lang w:val="en-US" w:eastAsia="en-US"/>
        </w:rPr>
        <w:lastRenderedPageBreak/>
        <w:drawing>
          <wp:inline distT="0" distB="0" distL="0" distR="0">
            <wp:extent cx="6132830" cy="2751949"/>
            <wp:effectExtent l="0" t="0" r="1270" b="0"/>
            <wp:docPr id="18" name="Picture 18" descr="C:\Users\ve0011286\Desktop\ModelIssueList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0011286\Desktop\ModelIssueListCla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7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4F3CE1">
      <w:pPr>
        <w:spacing w:before="0"/>
        <w:ind w:left="576"/>
        <w:rPr>
          <w:b/>
        </w:rPr>
      </w:pPr>
    </w:p>
    <w:p w:rsidR="00AC1DB3" w:rsidRDefault="00AC1DB3" w:rsidP="00AC1DB3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14" w:history="1">
        <w:r w:rsidR="00275656" w:rsidRPr="00457359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http://10.167.18.182:8180/asm/modelsssueList</w:t>
        </w:r>
      </w:hyperlink>
    </w:p>
    <w:p w:rsidR="00AC1DB3" w:rsidRDefault="00AC1DB3" w:rsidP="00AC1DB3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AC1DB3" w:rsidRDefault="00AC1DB3" w:rsidP="00AC1DB3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AC1DB3" w:rsidRDefault="00E167CE" w:rsidP="00AC1DB3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="00AC1DB3"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="00AC1DB3"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AC1DB3" w:rsidRPr="00C86A90" w:rsidTr="00DC5551">
        <w:tc>
          <w:tcPr>
            <w:tcW w:w="1766" w:type="dxa"/>
            <w:shd w:val="clear" w:color="auto" w:fill="D9D9D9" w:themeFill="background1" w:themeFillShade="D9"/>
          </w:tcPr>
          <w:p w:rsidR="00AC1DB3" w:rsidRPr="00C86A90" w:rsidRDefault="00AC1DB3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AC1DB3" w:rsidRPr="00C86A90" w:rsidRDefault="00AC1DB3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AC1DB3" w:rsidRPr="00C86A90" w:rsidRDefault="00AC1DB3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AC1DB3" w:rsidRPr="00C86A90" w:rsidRDefault="00AC1DB3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AC1DB3" w:rsidRPr="00C86A90" w:rsidRDefault="00AC1DB3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AC1DB3" w:rsidRPr="00C86A90" w:rsidTr="00DC5551">
        <w:tc>
          <w:tcPr>
            <w:tcW w:w="1766" w:type="dxa"/>
          </w:tcPr>
          <w:p w:rsidR="00AC1DB3" w:rsidRPr="00C86A90" w:rsidRDefault="00AC1DB3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updated_on</w:t>
            </w:r>
          </w:p>
        </w:tc>
        <w:tc>
          <w:tcPr>
            <w:tcW w:w="1251" w:type="dxa"/>
          </w:tcPr>
          <w:p w:rsidR="00AC1DB3" w:rsidRPr="00C86A90" w:rsidRDefault="00AC1DB3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1169" w:type="dxa"/>
          </w:tcPr>
          <w:p w:rsidR="00AC1DB3" w:rsidRPr="00C86A90" w:rsidRDefault="00AC1DB3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AC1DB3" w:rsidRDefault="00AC1DB3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Time when last time mobile update</w:t>
            </w:r>
          </w:p>
          <w:p w:rsidR="00AC1DB3" w:rsidRPr="00C86A90" w:rsidRDefault="00AC1DB3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2317" w:type="dxa"/>
          </w:tcPr>
          <w:p w:rsidR="00AC1DB3" w:rsidRPr="00C86A90" w:rsidRDefault="00AC1DB3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Should be timestamp value. First time provide value as 0 for get all records </w:t>
            </w:r>
          </w:p>
        </w:tc>
      </w:tr>
    </w:tbl>
    <w:p w:rsidR="00AC1DB3" w:rsidRPr="00B738E7" w:rsidRDefault="00AC1DB3" w:rsidP="00AC1DB3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E167CE" w:rsidRDefault="00AC1DB3" w:rsidP="00AC1DB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</w:t>
      </w:r>
      <w:r w:rsidR="00E167CE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Parameters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252"/>
        <w:gridCol w:w="1595"/>
        <w:gridCol w:w="1491"/>
        <w:gridCol w:w="4269"/>
      </w:tblGrid>
      <w:tr w:rsidR="00DC5551" w:rsidRPr="00C86A90" w:rsidTr="00E6267B">
        <w:trPr>
          <w:trHeight w:val="432"/>
        </w:trPr>
        <w:tc>
          <w:tcPr>
            <w:tcW w:w="2252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4269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DC5551" w:rsidRPr="00C86A90" w:rsidTr="00E6267B">
        <w:trPr>
          <w:trHeight w:val="432"/>
        </w:trPr>
        <w:tc>
          <w:tcPr>
            <w:tcW w:w="2252" w:type="dxa"/>
          </w:tcPr>
          <w:p w:rsidR="00DC5551" w:rsidRPr="00C86A90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595" w:type="dxa"/>
          </w:tcPr>
          <w:p w:rsidR="00DC5551" w:rsidRPr="00C86A90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491" w:type="dxa"/>
          </w:tcPr>
          <w:p w:rsidR="00DC5551" w:rsidRPr="00C86A90" w:rsidRDefault="00DC5551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269" w:type="dxa"/>
          </w:tcPr>
          <w:p w:rsidR="00DC5551" w:rsidRPr="00C86A90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DC5551" w:rsidRPr="00C86A90" w:rsidTr="00E6267B">
        <w:trPr>
          <w:trHeight w:val="432"/>
        </w:trPr>
        <w:tc>
          <w:tcPr>
            <w:tcW w:w="2252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595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491" w:type="dxa"/>
          </w:tcPr>
          <w:p w:rsidR="00DC5551" w:rsidRDefault="00DC5551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269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DC5551" w:rsidRPr="00C86A90" w:rsidTr="00E6267B">
        <w:trPr>
          <w:trHeight w:val="432"/>
        </w:trPr>
        <w:tc>
          <w:tcPr>
            <w:tcW w:w="2252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595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491" w:type="dxa"/>
          </w:tcPr>
          <w:p w:rsidR="00DC5551" w:rsidRDefault="00DC5551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269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DC5551" w:rsidRPr="00C86A90" w:rsidTr="00E6267B">
        <w:trPr>
          <w:trHeight w:val="414"/>
        </w:trPr>
        <w:tc>
          <w:tcPr>
            <w:tcW w:w="2252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595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491" w:type="dxa"/>
          </w:tcPr>
          <w:p w:rsidR="00DC5551" w:rsidRDefault="00DC5551" w:rsidP="00DC5551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4269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F50E37" w:rsidRDefault="00F50E37" w:rsidP="00AC1DB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50E37" w:rsidRDefault="00F50E37" w:rsidP="00AC1DB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E167CE" w:rsidRDefault="009266A8" w:rsidP="00AC1DB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lastRenderedPageBreak/>
        <w:t>data Array: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DC5551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DC5551" w:rsidRPr="00C86A90" w:rsidRDefault="00DC5551" w:rsidP="00DC5551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DC5551" w:rsidRPr="00C86A90" w:rsidTr="00E6267B">
        <w:tc>
          <w:tcPr>
            <w:tcW w:w="2020" w:type="dxa"/>
          </w:tcPr>
          <w:p w:rsidR="00DC5551" w:rsidRPr="00C86A90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modelId</w:t>
            </w:r>
          </w:p>
        </w:tc>
        <w:tc>
          <w:tcPr>
            <w:tcW w:w="1251" w:type="dxa"/>
          </w:tcPr>
          <w:p w:rsidR="00DC5551" w:rsidRPr="00C86A90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336" w:type="dxa"/>
          </w:tcPr>
          <w:p w:rsidR="00DC5551" w:rsidRPr="00C86A90" w:rsidRDefault="004B108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Unique Id of Model.</w:t>
            </w:r>
            <w:r w:rsidR="00DC5551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DC5551" w:rsidTr="00E6267B">
        <w:tc>
          <w:tcPr>
            <w:tcW w:w="2020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modelIssueTypeId</w:t>
            </w:r>
          </w:p>
        </w:tc>
        <w:tc>
          <w:tcPr>
            <w:tcW w:w="1251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DC5551" w:rsidRDefault="004B108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of model Issue type</w:t>
            </w:r>
          </w:p>
        </w:tc>
      </w:tr>
      <w:tr w:rsidR="00DC5551" w:rsidTr="00E6267B">
        <w:tc>
          <w:tcPr>
            <w:tcW w:w="2020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modelIssueTypeName</w:t>
            </w:r>
          </w:p>
        </w:tc>
        <w:tc>
          <w:tcPr>
            <w:tcW w:w="1251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DC5551" w:rsidRDefault="004B108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Issue Type Name</w:t>
            </w:r>
          </w:p>
        </w:tc>
      </w:tr>
      <w:tr w:rsidR="00DC5551" w:rsidTr="00E6267B">
        <w:tc>
          <w:tcPr>
            <w:tcW w:w="2020" w:type="dxa"/>
          </w:tcPr>
          <w:p w:rsidR="00DC5551" w:rsidRDefault="00544A17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isDe</w:t>
            </w:r>
            <w:r w:rsidR="00DC5551">
              <w:rPr>
                <w:rFonts w:asciiTheme="minorHAnsi" w:hAnsiTheme="minorHAnsi"/>
                <w:color w:val="000000"/>
                <w:szCs w:val="22"/>
                <w:lang w:val="en-US"/>
              </w:rPr>
              <w:t>leted</w:t>
            </w:r>
          </w:p>
        </w:tc>
        <w:tc>
          <w:tcPr>
            <w:tcW w:w="1251" w:type="dxa"/>
          </w:tcPr>
          <w:p w:rsidR="00DC5551" w:rsidRDefault="00DC5551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6336" w:type="dxa"/>
          </w:tcPr>
          <w:p w:rsidR="00DC5551" w:rsidRDefault="004B1081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issue type is delete or not</w:t>
            </w:r>
          </w:p>
        </w:tc>
      </w:tr>
      <w:tr w:rsidR="00544A17" w:rsidTr="00E6267B">
        <w:tc>
          <w:tcPr>
            <w:tcW w:w="2020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updatedOn</w:t>
            </w:r>
          </w:p>
        </w:tc>
        <w:tc>
          <w:tcPr>
            <w:tcW w:w="1251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updatedOn time</w:t>
            </w:r>
          </w:p>
        </w:tc>
      </w:tr>
      <w:tr w:rsidR="00544A17" w:rsidTr="00E6267B">
        <w:tc>
          <w:tcPr>
            <w:tcW w:w="2020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updatedBy </w:t>
            </w:r>
          </w:p>
        </w:tc>
        <w:tc>
          <w:tcPr>
            <w:tcW w:w="1251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544A17" w:rsidRDefault="00544A17" w:rsidP="00DC5551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544A17" w:rsidRDefault="00544A17" w:rsidP="00AC1DB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9607"/>
      </w:tblGrid>
      <w:tr w:rsidR="00AC1DB3" w:rsidRPr="00D65D0D" w:rsidTr="00E6267B">
        <w:trPr>
          <w:trHeight w:val="260"/>
        </w:trPr>
        <w:tc>
          <w:tcPr>
            <w:tcW w:w="9607" w:type="dxa"/>
            <w:shd w:val="clear" w:color="auto" w:fill="D9D9D9" w:themeFill="background1" w:themeFillShade="D9"/>
          </w:tcPr>
          <w:p w:rsidR="00AC1DB3" w:rsidRPr="00D65D0D" w:rsidRDefault="00AC1DB3" w:rsidP="00DC555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AC1DB3" w:rsidRPr="00D65D0D" w:rsidTr="00E6267B">
        <w:trPr>
          <w:trHeight w:val="1603"/>
        </w:trPr>
        <w:tc>
          <w:tcPr>
            <w:tcW w:w="9607" w:type="dxa"/>
            <w:tcBorders>
              <w:bottom w:val="single" w:sz="4" w:space="0" w:color="auto"/>
            </w:tcBorders>
          </w:tcPr>
          <w:p w:rsidR="00275656" w:rsidRPr="003B29E5" w:rsidRDefault="00275656" w:rsidP="00275656">
            <w:pPr>
              <w:pStyle w:val="HTMLPreformatted"/>
              <w:ind w:left="576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>{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"responseCode": "200",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"responseMessage": "OK",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"responseType": "array",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"data": [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{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  "modelId": 2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  "modelIssueTypeId": 3</w:t>
            </w:r>
            <w:r>
              <w:rPr>
                <w:rFonts w:ascii="Arial" w:hAnsi="Arial" w:cs="Arial"/>
                <w:color w:val="000000"/>
              </w:rPr>
              <w:t>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  "modelIssueTypeName": "type1”</w:t>
            </w:r>
            <w:r w:rsidRPr="003B29E5">
              <w:rPr>
                <w:rFonts w:ascii="Arial" w:hAnsi="Arial" w:cs="Arial"/>
                <w:color w:val="000000"/>
              </w:rPr>
              <w:t>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  "isDeleted": </w:t>
            </w:r>
            <w:r>
              <w:rPr>
                <w:rFonts w:ascii="Arial" w:hAnsi="Arial" w:cs="Arial"/>
                <w:color w:val="000000"/>
              </w:rPr>
              <w:t>true</w:t>
            </w:r>
            <w:r w:rsidRPr="003B29E5">
              <w:rPr>
                <w:rFonts w:ascii="Arial" w:hAnsi="Arial" w:cs="Arial"/>
                <w:color w:val="000000"/>
              </w:rPr>
              <w:t>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  "upda</w:t>
            </w:r>
            <w:r>
              <w:rPr>
                <w:rFonts w:ascii="Arial" w:hAnsi="Arial" w:cs="Arial"/>
                <w:color w:val="000000"/>
              </w:rPr>
              <w:t>tedOn": 1498802264000</w:t>
            </w:r>
            <w:r w:rsidRPr="003B29E5">
              <w:rPr>
                <w:rFonts w:ascii="Arial" w:hAnsi="Arial" w:cs="Arial"/>
                <w:color w:val="000000"/>
              </w:rPr>
              <w:t>,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    "updatedBy": "kirti"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    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  <w:color w:val="000000"/>
              </w:rPr>
            </w:pPr>
            <w:r w:rsidRPr="003B29E5">
              <w:rPr>
                <w:rFonts w:ascii="Arial" w:hAnsi="Arial" w:cs="Arial"/>
                <w:color w:val="000000"/>
              </w:rPr>
              <w:t xml:space="preserve">    ]</w:t>
            </w:r>
          </w:p>
          <w:p w:rsidR="00275656" w:rsidRPr="003B29E5" w:rsidRDefault="00275656" w:rsidP="00275656">
            <w:pPr>
              <w:pStyle w:val="HTMLPreformatted"/>
              <w:ind w:left="720"/>
              <w:rPr>
                <w:rFonts w:ascii="Arial" w:hAnsi="Arial" w:cs="Arial"/>
              </w:rPr>
            </w:pPr>
            <w:r w:rsidRPr="003B29E5">
              <w:rPr>
                <w:rFonts w:ascii="Arial" w:hAnsi="Arial" w:cs="Arial"/>
                <w:color w:val="000000"/>
              </w:rPr>
              <w:t>}</w:t>
            </w:r>
          </w:p>
          <w:p w:rsidR="00AC1DB3" w:rsidRPr="008948E1" w:rsidRDefault="00AC1DB3" w:rsidP="00DC5551">
            <w:pPr>
              <w:spacing w:before="0"/>
              <w:rPr>
                <w:szCs w:val="20"/>
              </w:rPr>
            </w:pPr>
          </w:p>
        </w:tc>
      </w:tr>
    </w:tbl>
    <w:p w:rsidR="00AC1DB3" w:rsidRDefault="00AC1DB3" w:rsidP="00AC1DB3">
      <w:pPr>
        <w:spacing w:before="0"/>
        <w:ind w:left="576"/>
        <w:rPr>
          <w:b/>
        </w:rPr>
      </w:pPr>
    </w:p>
    <w:p w:rsidR="00206568" w:rsidRDefault="00206568" w:rsidP="004F2510"/>
    <w:p w:rsidR="00206568" w:rsidRDefault="00206568" w:rsidP="00206568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2" w:name="_Toc486433788"/>
      <w:r w:rsidRPr="00206568">
        <w:rPr>
          <w:color w:val="000000"/>
        </w:rPr>
        <w:t>Visit Info</w:t>
      </w:r>
      <w:bookmarkEnd w:id="32"/>
    </w:p>
    <w:p w:rsidR="00206568" w:rsidRDefault="00206568" w:rsidP="003B519B">
      <w:pPr>
        <w:ind w:left="576"/>
      </w:pPr>
      <w:r>
        <w:t>Visit info API is used to add visit info into database or get visit info from database.</w:t>
      </w:r>
    </w:p>
    <w:p w:rsidR="005C1277" w:rsidRDefault="005C1277" w:rsidP="003B519B">
      <w:pPr>
        <w:ind w:left="576"/>
      </w:pPr>
      <w:r>
        <w:t>Visit Info API has two operation</w:t>
      </w:r>
    </w:p>
    <w:p w:rsidR="005C1277" w:rsidRDefault="005C1277" w:rsidP="00F26241">
      <w:pPr>
        <w:pStyle w:val="ListParagraph"/>
        <w:numPr>
          <w:ilvl w:val="0"/>
          <w:numId w:val="34"/>
        </w:numPr>
        <w:ind w:left="1080"/>
      </w:pPr>
      <w:r>
        <w:t>Add Visit Info</w:t>
      </w:r>
    </w:p>
    <w:p w:rsidR="005C1277" w:rsidRDefault="005C1277" w:rsidP="00F26241">
      <w:pPr>
        <w:pStyle w:val="ListParagraph"/>
        <w:numPr>
          <w:ilvl w:val="0"/>
          <w:numId w:val="34"/>
        </w:numPr>
        <w:ind w:left="1080"/>
      </w:pPr>
      <w:r>
        <w:t>GetVisitInfo</w:t>
      </w:r>
    </w:p>
    <w:p w:rsidR="005C1277" w:rsidRDefault="005C1277" w:rsidP="003B519B">
      <w:pPr>
        <w:ind w:left="576"/>
      </w:pPr>
    </w:p>
    <w:p w:rsidR="005C1277" w:rsidRDefault="00C42D71" w:rsidP="007119E4">
      <w:r w:rsidRPr="00C42D71">
        <w:rPr>
          <w:noProof/>
          <w:lang w:val="en-US" w:eastAsia="en-US"/>
        </w:rPr>
        <w:lastRenderedPageBreak/>
        <w:drawing>
          <wp:inline distT="0" distB="0" distL="0" distR="0">
            <wp:extent cx="6132830" cy="4947268"/>
            <wp:effectExtent l="0" t="0" r="1270" b="6350"/>
            <wp:docPr id="12" name="Picture 12" descr="C:\Users\ve0011286\Desktop\Visi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0011286\Desktop\VisitInf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9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77" w:rsidRDefault="005C1277" w:rsidP="005C1277">
      <w:pPr>
        <w:pStyle w:val="ListParagraph"/>
      </w:pPr>
    </w:p>
    <w:p w:rsidR="000565C8" w:rsidRDefault="000565C8" w:rsidP="005C1277">
      <w:pPr>
        <w:pStyle w:val="ListParagraph"/>
      </w:pPr>
    </w:p>
    <w:p w:rsidR="000565C8" w:rsidRDefault="000565C8" w:rsidP="005C1277">
      <w:pPr>
        <w:pStyle w:val="ListParagraph"/>
      </w:pPr>
    </w:p>
    <w:p w:rsidR="000565C8" w:rsidRDefault="000565C8" w:rsidP="005C1277">
      <w:pPr>
        <w:pStyle w:val="ListParagraph"/>
      </w:pPr>
    </w:p>
    <w:p w:rsidR="000565C8" w:rsidRDefault="000565C8" w:rsidP="005C1277">
      <w:pPr>
        <w:pStyle w:val="ListParagraph"/>
      </w:pPr>
    </w:p>
    <w:p w:rsidR="006D4558" w:rsidRDefault="000565C8" w:rsidP="00364309">
      <w:pPr>
        <w:pStyle w:val="ListParagraph"/>
        <w:ind w:left="0"/>
      </w:pPr>
      <w:r w:rsidRPr="000565C8">
        <w:rPr>
          <w:noProof/>
          <w:lang w:val="en-US" w:eastAsia="en-US"/>
        </w:rPr>
        <w:lastRenderedPageBreak/>
        <w:drawing>
          <wp:inline distT="0" distB="0" distL="0" distR="0">
            <wp:extent cx="6132830" cy="4536873"/>
            <wp:effectExtent l="0" t="0" r="1270" b="0"/>
            <wp:docPr id="19" name="Picture 19" descr="C:\Users\ve0011286\Desktop\VisitInfo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0011286\Desktop\VisitInfoControll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5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4E" w:rsidRPr="00450A8C" w:rsidRDefault="00450A8C" w:rsidP="00450A8C">
      <w:pPr>
        <w:rPr>
          <w:b/>
        </w:rPr>
      </w:pPr>
      <w:r w:rsidRPr="00450A8C">
        <w:rPr>
          <w:b/>
        </w:rPr>
        <w:t>GetVisitInfo</w:t>
      </w:r>
      <w:r w:rsidR="006D4558" w:rsidRPr="00450A8C">
        <w:rPr>
          <w:b/>
        </w:rPr>
        <w:t xml:space="preserve">     </w:t>
      </w:r>
    </w:p>
    <w:p w:rsidR="002E10C6" w:rsidRDefault="002E10C6" w:rsidP="002E10C6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17" w:history="1">
        <w:r w:rsidRPr="002E10C6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http://10.167.18.182:8180/asm/getVisitInfo</w:t>
        </w:r>
      </w:hyperlink>
    </w:p>
    <w:p w:rsidR="002E10C6" w:rsidRDefault="002E10C6" w:rsidP="002E10C6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2E10C6" w:rsidRDefault="002E10C6" w:rsidP="002E10C6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2E10C6" w:rsidRPr="00C86A90" w:rsidTr="00E6267B">
        <w:tc>
          <w:tcPr>
            <w:tcW w:w="1766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2E10C6" w:rsidRPr="00C86A90" w:rsidTr="00E6267B">
        <w:tc>
          <w:tcPr>
            <w:tcW w:w="1766" w:type="dxa"/>
          </w:tcPr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visitId</w:t>
            </w:r>
          </w:p>
        </w:tc>
        <w:tc>
          <w:tcPr>
            <w:tcW w:w="1251" w:type="dxa"/>
          </w:tcPr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1169" w:type="dxa"/>
          </w:tcPr>
          <w:p w:rsidR="002E10C6" w:rsidRPr="00C86A90" w:rsidRDefault="002E10C6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If for a visit</w:t>
            </w:r>
          </w:p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2317" w:type="dxa"/>
          </w:tcPr>
          <w:p w:rsidR="002E10C6" w:rsidRPr="00C86A90" w:rsidRDefault="002E10C6" w:rsidP="002E10C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Should be Integer and cannot be null. </w:t>
            </w:r>
          </w:p>
        </w:tc>
      </w:tr>
    </w:tbl>
    <w:p w:rsidR="002E10C6" w:rsidRPr="00B738E7" w:rsidRDefault="002E10C6" w:rsidP="002E10C6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5331"/>
      </w:tblGrid>
      <w:tr w:rsidR="002E10C6" w:rsidRPr="00C86A90" w:rsidTr="00E6267B">
        <w:tc>
          <w:tcPr>
            <w:tcW w:w="1766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5331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2E10C6" w:rsidRPr="00C86A90" w:rsidTr="00E6267B">
        <w:tc>
          <w:tcPr>
            <w:tcW w:w="1766" w:type="dxa"/>
          </w:tcPr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251" w:type="dxa"/>
          </w:tcPr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169" w:type="dxa"/>
          </w:tcPr>
          <w:p w:rsidR="002E10C6" w:rsidRPr="00C86A90" w:rsidRDefault="002E10C6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331" w:type="dxa"/>
          </w:tcPr>
          <w:p w:rsidR="002E10C6" w:rsidRPr="00C86A90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2E10C6" w:rsidRPr="00C86A90" w:rsidTr="00E6267B">
        <w:tc>
          <w:tcPr>
            <w:tcW w:w="1766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25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169" w:type="dxa"/>
          </w:tcPr>
          <w:p w:rsidR="002E10C6" w:rsidRDefault="002E10C6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33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2E10C6" w:rsidRPr="00C86A90" w:rsidTr="00E6267B">
        <w:tc>
          <w:tcPr>
            <w:tcW w:w="1766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25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169" w:type="dxa"/>
          </w:tcPr>
          <w:p w:rsidR="002E10C6" w:rsidRDefault="002E10C6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33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2E10C6" w:rsidRPr="00C86A90" w:rsidTr="00E6267B">
        <w:tc>
          <w:tcPr>
            <w:tcW w:w="1766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25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169" w:type="dxa"/>
          </w:tcPr>
          <w:p w:rsidR="002E10C6" w:rsidRDefault="002E10C6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533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2F2553" w:rsidRDefault="002F2553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lastRenderedPageBreak/>
        <w:t>data Array: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2"/>
        <w:gridCol w:w="1251"/>
        <w:gridCol w:w="5904"/>
      </w:tblGrid>
      <w:tr w:rsidR="002E10C6" w:rsidRPr="00C86A90" w:rsidTr="00E6267B">
        <w:tc>
          <w:tcPr>
            <w:tcW w:w="2362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:rsidR="002E10C6" w:rsidRPr="00C86A90" w:rsidRDefault="002E10C6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2E10C6" w:rsidRPr="00C86A90" w:rsidTr="00E6267B">
        <w:tc>
          <w:tcPr>
            <w:tcW w:w="2362" w:type="dxa"/>
          </w:tcPr>
          <w:p w:rsidR="002E10C6" w:rsidRPr="00C86A90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zone_status_info</w:t>
            </w:r>
          </w:p>
        </w:tc>
        <w:tc>
          <w:tcPr>
            <w:tcW w:w="1251" w:type="dxa"/>
          </w:tcPr>
          <w:p w:rsidR="002E10C6" w:rsidRPr="00C86A90" w:rsidRDefault="007C5EBF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  <w:r w:rsidR="002E10C6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 </w:t>
            </w:r>
          </w:p>
        </w:tc>
        <w:tc>
          <w:tcPr>
            <w:tcW w:w="5904" w:type="dxa"/>
          </w:tcPr>
          <w:p w:rsidR="002E10C6" w:rsidRPr="00C86A90" w:rsidRDefault="007E1CF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Array having zone status </w:t>
            </w:r>
            <w:r w:rsidR="00976077">
              <w:rPr>
                <w:rFonts w:asciiTheme="minorHAnsi" w:hAnsiTheme="minorHAnsi"/>
                <w:szCs w:val="22"/>
              </w:rPr>
              <w:t>information</w:t>
            </w:r>
            <w:r>
              <w:rPr>
                <w:rFonts w:asciiTheme="minorHAnsi" w:hAnsiTheme="minorHAnsi"/>
                <w:szCs w:val="22"/>
              </w:rPr>
              <w:t>.</w:t>
            </w:r>
            <w:r w:rsidR="002E10C6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2E10C6" w:rsidTr="00E6267B">
        <w:tc>
          <w:tcPr>
            <w:tcW w:w="2362" w:type="dxa"/>
          </w:tcPr>
          <w:p w:rsidR="002E10C6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model_issues_feedback</w:t>
            </w:r>
          </w:p>
        </w:tc>
        <w:tc>
          <w:tcPr>
            <w:tcW w:w="1251" w:type="dxa"/>
          </w:tcPr>
          <w:p w:rsidR="002E10C6" w:rsidRDefault="007C5EBF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04" w:type="dxa"/>
          </w:tcPr>
          <w:p w:rsidR="002E10C6" w:rsidRDefault="007E1CF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Array having model issues feedback </w:t>
            </w:r>
            <w:r w:rsidR="00976077">
              <w:rPr>
                <w:rFonts w:asciiTheme="minorHAnsi" w:hAnsiTheme="minorHAnsi"/>
                <w:szCs w:val="22"/>
              </w:rPr>
              <w:t>information</w:t>
            </w:r>
            <w:r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2E10C6" w:rsidTr="00E6267B">
        <w:tc>
          <w:tcPr>
            <w:tcW w:w="2362" w:type="dxa"/>
          </w:tcPr>
          <w:p w:rsidR="002E10C6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stock_info</w:t>
            </w:r>
          </w:p>
        </w:tc>
        <w:tc>
          <w:tcPr>
            <w:tcW w:w="1251" w:type="dxa"/>
          </w:tcPr>
          <w:p w:rsidR="002E10C6" w:rsidRDefault="007C5EBF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04" w:type="dxa"/>
          </w:tcPr>
          <w:p w:rsidR="002E10C6" w:rsidRDefault="007E1CF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Array having stock </w:t>
            </w:r>
            <w:r w:rsidR="00976077">
              <w:rPr>
                <w:rFonts w:asciiTheme="minorHAnsi" w:hAnsiTheme="minorHAnsi"/>
                <w:szCs w:val="22"/>
              </w:rPr>
              <w:t>information</w:t>
            </w:r>
            <w:r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2E10C6" w:rsidTr="00E6267B">
        <w:tc>
          <w:tcPr>
            <w:tcW w:w="2362" w:type="dxa"/>
          </w:tcPr>
          <w:p w:rsidR="002E10C6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enquiry_retail_info</w:t>
            </w:r>
          </w:p>
        </w:tc>
        <w:tc>
          <w:tcPr>
            <w:tcW w:w="1251" w:type="dxa"/>
          </w:tcPr>
          <w:p w:rsidR="002E10C6" w:rsidRDefault="002E10C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04" w:type="dxa"/>
          </w:tcPr>
          <w:p w:rsidR="002E10C6" w:rsidRDefault="0097607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enquiry retail information.</w:t>
            </w:r>
          </w:p>
        </w:tc>
      </w:tr>
      <w:tr w:rsidR="002E10C6" w:rsidTr="00E6267B">
        <w:tc>
          <w:tcPr>
            <w:tcW w:w="2362" w:type="dxa"/>
          </w:tcPr>
          <w:p w:rsidR="002E10C6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activity_list_info</w:t>
            </w:r>
          </w:p>
        </w:tc>
        <w:tc>
          <w:tcPr>
            <w:tcW w:w="1251" w:type="dxa"/>
          </w:tcPr>
          <w:p w:rsidR="002E10C6" w:rsidRDefault="007C5EBF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04" w:type="dxa"/>
          </w:tcPr>
          <w:p w:rsidR="002E10C6" w:rsidRDefault="0097607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activity list information.</w:t>
            </w:r>
          </w:p>
        </w:tc>
      </w:tr>
      <w:tr w:rsidR="002E10C6" w:rsidTr="00E6267B">
        <w:tc>
          <w:tcPr>
            <w:tcW w:w="2362" w:type="dxa"/>
          </w:tcPr>
          <w:p w:rsidR="002E10C6" w:rsidRDefault="00C1735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feedback_info</w:t>
            </w:r>
          </w:p>
        </w:tc>
        <w:tc>
          <w:tcPr>
            <w:tcW w:w="1251" w:type="dxa"/>
          </w:tcPr>
          <w:p w:rsidR="002E10C6" w:rsidRDefault="007C5EBF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04" w:type="dxa"/>
          </w:tcPr>
          <w:p w:rsidR="002E10C6" w:rsidRDefault="00976077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feedback information.</w:t>
            </w:r>
          </w:p>
        </w:tc>
      </w:tr>
    </w:tbl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E10C6" w:rsidRPr="00CD3982" w:rsidRDefault="00CD3982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CD3982">
        <w:rPr>
          <w:rFonts w:eastAsia="Times New Roman"/>
          <w:b/>
          <w:color w:val="000000"/>
          <w:lang w:val="en-US" w:eastAsia="en-US"/>
        </w:rPr>
        <w:t>zone_status_info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CD3982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CD3982" w:rsidRPr="00C86A90" w:rsidRDefault="00CD3982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D3982" w:rsidRPr="00C86A90" w:rsidRDefault="00CD3982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CD3982" w:rsidRPr="00C86A90" w:rsidRDefault="00CD3982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CD3982" w:rsidRPr="00C86A90" w:rsidTr="00E6267B">
        <w:tc>
          <w:tcPr>
            <w:tcW w:w="2020" w:type="dxa"/>
          </w:tcPr>
          <w:p w:rsidR="00CD3982" w:rsidRPr="00C86A90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zoneStatusId</w:t>
            </w:r>
          </w:p>
        </w:tc>
        <w:tc>
          <w:tcPr>
            <w:tcW w:w="1251" w:type="dxa"/>
          </w:tcPr>
          <w:p w:rsidR="00CD3982" w:rsidRPr="00C86A90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CD3982" w:rsidRPr="00C86A90" w:rsidRDefault="00A1042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Zone status Id</w:t>
            </w:r>
          </w:p>
        </w:tc>
      </w:tr>
      <w:tr w:rsidR="00CD3982" w:rsidTr="00E6267B">
        <w:tc>
          <w:tcPr>
            <w:tcW w:w="2020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CD3982" w:rsidRDefault="00A1042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CD3982" w:rsidTr="00E6267B">
        <w:tc>
          <w:tcPr>
            <w:tcW w:w="2020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modelId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CD3982" w:rsidRDefault="008E612C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CD3982" w:rsidTr="00E6267B">
        <w:tc>
          <w:tcPr>
            <w:tcW w:w="2020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isAvailable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CD3982" w:rsidRDefault="008E612C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Zone is available or not.</w:t>
            </w:r>
          </w:p>
        </w:tc>
      </w:tr>
      <w:tr w:rsidR="00CD3982" w:rsidTr="00E6267B">
        <w:tc>
          <w:tcPr>
            <w:tcW w:w="2020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whenAvailable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CD3982" w:rsidRDefault="008E612C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when zone will be available.</w:t>
            </w:r>
          </w:p>
        </w:tc>
      </w:tr>
      <w:tr w:rsidR="00CD3982" w:rsidTr="00E6267B">
        <w:tc>
          <w:tcPr>
            <w:tcW w:w="2020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isRequired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CD3982" w:rsidRDefault="00AB2130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zone is required or not.</w:t>
            </w:r>
          </w:p>
        </w:tc>
      </w:tr>
      <w:tr w:rsidR="00CD3982" w:rsidTr="00E6267B">
        <w:tc>
          <w:tcPr>
            <w:tcW w:w="2020" w:type="dxa"/>
          </w:tcPr>
          <w:p w:rsidR="00CD3982" w:rsidRPr="00A70F0F" w:rsidRDefault="00CD3982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CD3982" w:rsidTr="00E6267B">
        <w:tc>
          <w:tcPr>
            <w:tcW w:w="2020" w:type="dxa"/>
          </w:tcPr>
          <w:p w:rsidR="00CD3982" w:rsidRPr="00A70F0F" w:rsidRDefault="00CD3982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CD3982" w:rsidTr="00E6267B">
        <w:tc>
          <w:tcPr>
            <w:tcW w:w="2020" w:type="dxa"/>
          </w:tcPr>
          <w:p w:rsidR="00CD3982" w:rsidRPr="00A70F0F" w:rsidRDefault="00CD3982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image</w:t>
            </w:r>
          </w:p>
        </w:tc>
        <w:tc>
          <w:tcPr>
            <w:tcW w:w="1251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CD3982" w:rsidRDefault="00CD3982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</w:t>
            </w:r>
          </w:p>
        </w:tc>
      </w:tr>
    </w:tbl>
    <w:p w:rsidR="00777E3E" w:rsidRDefault="00777E3E" w:rsidP="00777E3E">
      <w:pPr>
        <w:suppressAutoHyphens w:val="0"/>
        <w:snapToGrid w:val="0"/>
        <w:spacing w:line="360" w:lineRule="auto"/>
        <w:rPr>
          <w:rFonts w:eastAsia="Times New Roman"/>
          <w:color w:val="000000"/>
          <w:lang w:val="en-US" w:eastAsia="en-US"/>
        </w:rPr>
      </w:pPr>
    </w:p>
    <w:p w:rsidR="00777E3E" w:rsidRPr="00777E3E" w:rsidRDefault="00777E3E" w:rsidP="00777E3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777E3E">
        <w:rPr>
          <w:rFonts w:eastAsia="Times New Roman"/>
          <w:b/>
          <w:lang w:val="en-US" w:eastAsia="en-US"/>
        </w:rPr>
        <w:t>model_issues_feedback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777E3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777E3E" w:rsidRPr="00C86A90" w:rsidRDefault="00777E3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777E3E" w:rsidRPr="00C86A90" w:rsidRDefault="00777E3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777E3E" w:rsidRPr="00C86A90" w:rsidRDefault="00777E3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777E3E" w:rsidRPr="00C86A90" w:rsidTr="00E6267B">
        <w:tc>
          <w:tcPr>
            <w:tcW w:w="2020" w:type="dxa"/>
          </w:tcPr>
          <w:p w:rsidR="00777E3E" w:rsidRPr="00C86A90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modelIssuesId</w:t>
            </w:r>
          </w:p>
        </w:tc>
        <w:tc>
          <w:tcPr>
            <w:tcW w:w="1251" w:type="dxa"/>
          </w:tcPr>
          <w:p w:rsidR="00777E3E" w:rsidRPr="00C86A90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777E3E" w:rsidRPr="00C86A90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Zone status Id</w:t>
            </w:r>
          </w:p>
        </w:tc>
      </w:tr>
      <w:tr w:rsidR="00777E3E" w:rsidTr="00E6267B">
        <w:tc>
          <w:tcPr>
            <w:tcW w:w="2020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777E3E" w:rsidTr="00E6267B">
        <w:tc>
          <w:tcPr>
            <w:tcW w:w="2020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modelId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777E3E" w:rsidTr="00E6267B">
        <w:tc>
          <w:tcPr>
            <w:tcW w:w="2020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feedbackDetails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Zone is available or not.</w:t>
            </w:r>
          </w:p>
        </w:tc>
      </w:tr>
      <w:tr w:rsidR="00777E3E" w:rsidTr="00E6267B">
        <w:tc>
          <w:tcPr>
            <w:tcW w:w="2020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modelIssueTypeId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when zone will be available.</w:t>
            </w:r>
          </w:p>
        </w:tc>
      </w:tr>
      <w:tr w:rsidR="00777E3E" w:rsidTr="00E6267B">
        <w:tc>
          <w:tcPr>
            <w:tcW w:w="2020" w:type="dxa"/>
          </w:tcPr>
          <w:p w:rsidR="00777E3E" w:rsidRPr="00A70F0F" w:rsidRDefault="00777E3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777E3E" w:rsidTr="00E6267B">
        <w:tc>
          <w:tcPr>
            <w:tcW w:w="2020" w:type="dxa"/>
          </w:tcPr>
          <w:p w:rsidR="00777E3E" w:rsidRPr="00A70F0F" w:rsidRDefault="00777E3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777E3E" w:rsidRDefault="00777E3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532DE4" w:rsidRDefault="00532DE4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532DE4" w:rsidRDefault="00532DE4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532DE4" w:rsidRPr="00532DE4" w:rsidRDefault="00532DE4" w:rsidP="00532DE4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>
        <w:rPr>
          <w:rFonts w:eastAsia="Times New Roman"/>
          <w:color w:val="000000"/>
          <w:lang w:val="en-US" w:eastAsia="en-US"/>
        </w:rPr>
        <w:lastRenderedPageBreak/>
        <w:t xml:space="preserve">  </w:t>
      </w:r>
      <w:r w:rsidRPr="00532DE4">
        <w:rPr>
          <w:rFonts w:eastAsia="Times New Roman"/>
          <w:b/>
          <w:lang w:val="en-US" w:eastAsia="en-US"/>
        </w:rPr>
        <w:t>stock_info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532DE4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532DE4" w:rsidRPr="00C86A90" w:rsidRDefault="00532DE4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532DE4" w:rsidRPr="00C86A90" w:rsidRDefault="00532DE4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532DE4" w:rsidRPr="00C86A90" w:rsidRDefault="00532DE4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532DE4" w:rsidRPr="00C86A90" w:rsidTr="00E6267B">
        <w:tc>
          <w:tcPr>
            <w:tcW w:w="2020" w:type="dxa"/>
          </w:tcPr>
          <w:p w:rsidR="00532DE4" w:rsidRPr="00C86A90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stockId</w:t>
            </w:r>
          </w:p>
        </w:tc>
        <w:tc>
          <w:tcPr>
            <w:tcW w:w="1251" w:type="dxa"/>
          </w:tcPr>
          <w:p w:rsidR="00532DE4" w:rsidRPr="00C86A90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532DE4" w:rsidRPr="00C86A90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Stock Id</w:t>
            </w:r>
          </w:p>
        </w:tc>
      </w:tr>
      <w:tr w:rsidR="00532DE4" w:rsidTr="00E6267B">
        <w:tc>
          <w:tcPr>
            <w:tcW w:w="2020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532DE4" w:rsidTr="00E6267B">
        <w:tc>
          <w:tcPr>
            <w:tcW w:w="2020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modelId</w:t>
            </w:r>
          </w:p>
        </w:tc>
        <w:tc>
          <w:tcPr>
            <w:tcW w:w="1251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532DE4" w:rsidTr="00E6267B">
        <w:tc>
          <w:tcPr>
            <w:tcW w:w="2020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stockNumber</w:t>
            </w:r>
          </w:p>
        </w:tc>
        <w:tc>
          <w:tcPr>
            <w:tcW w:w="1251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532DE4" w:rsidRDefault="0029775C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Stock Number</w:t>
            </w:r>
          </w:p>
        </w:tc>
      </w:tr>
      <w:tr w:rsidR="00532DE4" w:rsidTr="00E6267B">
        <w:tc>
          <w:tcPr>
            <w:tcW w:w="2020" w:type="dxa"/>
          </w:tcPr>
          <w:p w:rsidR="00532DE4" w:rsidRPr="00A70F0F" w:rsidRDefault="00532DE4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532DE4" w:rsidTr="00E6267B">
        <w:tc>
          <w:tcPr>
            <w:tcW w:w="2020" w:type="dxa"/>
          </w:tcPr>
          <w:p w:rsidR="00532DE4" w:rsidRPr="00A70F0F" w:rsidRDefault="00532DE4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532DE4" w:rsidRDefault="00532DE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9775C" w:rsidRPr="0029775C" w:rsidRDefault="0029775C" w:rsidP="0029775C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29775C">
        <w:rPr>
          <w:rFonts w:eastAsia="Times New Roman"/>
          <w:b/>
          <w:color w:val="000000"/>
          <w:lang w:val="en-US" w:eastAsia="en-US"/>
        </w:rPr>
        <w:t xml:space="preserve">  enquiry_retail_info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5"/>
        <w:gridCol w:w="1251"/>
        <w:gridCol w:w="6171"/>
      </w:tblGrid>
      <w:tr w:rsidR="0029775C" w:rsidRPr="00C86A90" w:rsidTr="00E6267B">
        <w:tc>
          <w:tcPr>
            <w:tcW w:w="2095" w:type="dxa"/>
            <w:shd w:val="clear" w:color="auto" w:fill="D9D9D9" w:themeFill="background1" w:themeFillShade="D9"/>
          </w:tcPr>
          <w:p w:rsidR="0029775C" w:rsidRPr="00C86A90" w:rsidRDefault="0029775C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9775C" w:rsidRPr="00C86A90" w:rsidRDefault="0029775C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171" w:type="dxa"/>
            <w:shd w:val="clear" w:color="auto" w:fill="D9D9D9" w:themeFill="background1" w:themeFillShade="D9"/>
          </w:tcPr>
          <w:p w:rsidR="0029775C" w:rsidRPr="00C86A90" w:rsidRDefault="0029775C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29775C" w:rsidRPr="00C86A90" w:rsidTr="00E6267B">
        <w:tc>
          <w:tcPr>
            <w:tcW w:w="2095" w:type="dxa"/>
          </w:tcPr>
          <w:p w:rsidR="0029775C" w:rsidRPr="00C86A90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enquiryRetailInfoId</w:t>
            </w:r>
          </w:p>
        </w:tc>
        <w:tc>
          <w:tcPr>
            <w:tcW w:w="1251" w:type="dxa"/>
          </w:tcPr>
          <w:p w:rsidR="0029775C" w:rsidRPr="00C86A90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171" w:type="dxa"/>
          </w:tcPr>
          <w:p w:rsidR="0029775C" w:rsidRPr="00C86A90" w:rsidRDefault="00DF5C5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Enquiry Retail Info Id</w:t>
            </w:r>
          </w:p>
        </w:tc>
      </w:tr>
      <w:tr w:rsidR="0029775C" w:rsidTr="00E6267B">
        <w:tc>
          <w:tcPr>
            <w:tcW w:w="2095" w:type="dxa"/>
          </w:tcPr>
          <w:p w:rsidR="0029775C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29775C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171" w:type="dxa"/>
          </w:tcPr>
          <w:p w:rsidR="0029775C" w:rsidRDefault="0029775C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29775C" w:rsidTr="00E6267B">
        <w:tc>
          <w:tcPr>
            <w:tcW w:w="2095" w:type="dxa"/>
          </w:tcPr>
          <w:p w:rsidR="0029775C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date</w:t>
            </w:r>
          </w:p>
        </w:tc>
        <w:tc>
          <w:tcPr>
            <w:tcW w:w="1251" w:type="dxa"/>
          </w:tcPr>
          <w:p w:rsidR="0029775C" w:rsidRDefault="00774E8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171" w:type="dxa"/>
          </w:tcPr>
          <w:p w:rsidR="0029775C" w:rsidRDefault="00F5640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of Retail and Enquiry Info.</w:t>
            </w:r>
          </w:p>
        </w:tc>
      </w:tr>
      <w:tr w:rsidR="0029775C" w:rsidTr="00E6267B">
        <w:tc>
          <w:tcPr>
            <w:tcW w:w="2095" w:type="dxa"/>
          </w:tcPr>
          <w:p w:rsidR="0029775C" w:rsidRDefault="0029775C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enquiryLastMonth</w:t>
            </w:r>
          </w:p>
        </w:tc>
        <w:tc>
          <w:tcPr>
            <w:tcW w:w="1251" w:type="dxa"/>
          </w:tcPr>
          <w:p w:rsidR="0029775C" w:rsidRDefault="00774E8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171" w:type="dxa"/>
          </w:tcPr>
          <w:p w:rsidR="0029775C" w:rsidRDefault="00F5640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Month Enquiry Number</w:t>
            </w:r>
          </w:p>
        </w:tc>
      </w:tr>
      <w:tr w:rsidR="0029775C" w:rsidTr="00E6267B">
        <w:tc>
          <w:tcPr>
            <w:tcW w:w="2095" w:type="dxa"/>
          </w:tcPr>
          <w:p w:rsidR="0029775C" w:rsidRPr="00A70F0F" w:rsidRDefault="0029775C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enquiryCurrentMonth</w:t>
            </w:r>
          </w:p>
        </w:tc>
        <w:tc>
          <w:tcPr>
            <w:tcW w:w="1251" w:type="dxa"/>
          </w:tcPr>
          <w:p w:rsidR="0029775C" w:rsidRDefault="00774E8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171" w:type="dxa"/>
          </w:tcPr>
          <w:p w:rsidR="0029775C" w:rsidRDefault="00F5640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Current Month Enquiry Number</w:t>
            </w:r>
          </w:p>
        </w:tc>
      </w:tr>
      <w:tr w:rsidR="0029775C" w:rsidTr="00E6267B">
        <w:tc>
          <w:tcPr>
            <w:tcW w:w="2095" w:type="dxa"/>
          </w:tcPr>
          <w:p w:rsidR="0029775C" w:rsidRPr="00A70F0F" w:rsidRDefault="0029775C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retailLastMonth</w:t>
            </w:r>
          </w:p>
        </w:tc>
        <w:tc>
          <w:tcPr>
            <w:tcW w:w="1251" w:type="dxa"/>
          </w:tcPr>
          <w:p w:rsidR="0029775C" w:rsidRDefault="00774E8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171" w:type="dxa"/>
          </w:tcPr>
          <w:p w:rsidR="0029775C" w:rsidRDefault="00F5640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Month Retail Number</w:t>
            </w:r>
          </w:p>
        </w:tc>
      </w:tr>
      <w:tr w:rsidR="0029775C" w:rsidTr="00E6267B">
        <w:tc>
          <w:tcPr>
            <w:tcW w:w="2095" w:type="dxa"/>
          </w:tcPr>
          <w:p w:rsidR="0029775C" w:rsidRPr="00A70F0F" w:rsidRDefault="0029775C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retailCurrentMonth</w:t>
            </w:r>
          </w:p>
        </w:tc>
        <w:tc>
          <w:tcPr>
            <w:tcW w:w="1251" w:type="dxa"/>
          </w:tcPr>
          <w:p w:rsidR="0029775C" w:rsidRDefault="00774E8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171" w:type="dxa"/>
          </w:tcPr>
          <w:p w:rsidR="0029775C" w:rsidRDefault="00F5640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Current Month Retail Number</w:t>
            </w:r>
          </w:p>
        </w:tc>
      </w:tr>
      <w:tr w:rsidR="004838FD" w:rsidTr="00E6267B">
        <w:tc>
          <w:tcPr>
            <w:tcW w:w="2095" w:type="dxa"/>
          </w:tcPr>
          <w:p w:rsidR="004838FD" w:rsidRPr="00A70F0F" w:rsidRDefault="004838FD" w:rsidP="004838FD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4838FD" w:rsidRDefault="004838FD" w:rsidP="004838FD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171" w:type="dxa"/>
          </w:tcPr>
          <w:p w:rsidR="004838FD" w:rsidRDefault="004838FD" w:rsidP="004838FD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4838FD" w:rsidTr="00E6267B">
        <w:tc>
          <w:tcPr>
            <w:tcW w:w="2095" w:type="dxa"/>
          </w:tcPr>
          <w:p w:rsidR="004838FD" w:rsidRPr="00A70F0F" w:rsidRDefault="004838FD" w:rsidP="004838FD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4838FD" w:rsidRDefault="004838FD" w:rsidP="004838FD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171" w:type="dxa"/>
          </w:tcPr>
          <w:p w:rsidR="004838FD" w:rsidRDefault="004838FD" w:rsidP="004838FD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15E33" w:rsidRPr="00F15E33" w:rsidRDefault="002F2553" w:rsidP="00F15E33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>
        <w:rPr>
          <w:rFonts w:eastAsia="Times New Roman"/>
          <w:b/>
          <w:color w:val="000000"/>
          <w:lang w:val="en-US" w:eastAsia="en-US"/>
        </w:rPr>
        <w:t xml:space="preserve">  </w:t>
      </w:r>
      <w:r w:rsidR="00F15E33" w:rsidRPr="00F15E33">
        <w:rPr>
          <w:rFonts w:eastAsia="Times New Roman"/>
          <w:b/>
          <w:color w:val="000000"/>
          <w:lang w:val="en-US" w:eastAsia="en-US"/>
        </w:rPr>
        <w:t>activity_list_info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F15E33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F15E33" w:rsidRPr="00C86A90" w:rsidRDefault="00F15E33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F15E33" w:rsidRPr="00C86A90" w:rsidRDefault="00F15E33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F15E33" w:rsidRPr="00C86A90" w:rsidRDefault="00F15E33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F15E33" w:rsidRPr="00C86A90" w:rsidTr="00E6267B">
        <w:tc>
          <w:tcPr>
            <w:tcW w:w="2020" w:type="dxa"/>
          </w:tcPr>
          <w:p w:rsidR="00F15E33" w:rsidRPr="00C86A90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activityListInfoId</w:t>
            </w:r>
          </w:p>
        </w:tc>
        <w:tc>
          <w:tcPr>
            <w:tcW w:w="1251" w:type="dxa"/>
          </w:tcPr>
          <w:p w:rsidR="00F15E33" w:rsidRPr="00C86A90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F15E33" w:rsidRPr="00C86A90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Activity List Info Id.</w:t>
            </w:r>
          </w:p>
        </w:tc>
      </w:tr>
      <w:tr w:rsidR="00F15E33" w:rsidTr="00E6267B">
        <w:tc>
          <w:tcPr>
            <w:tcW w:w="2020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F15E33" w:rsidTr="00E6267B">
        <w:tc>
          <w:tcPr>
            <w:tcW w:w="2020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activityListId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List Id</w:t>
            </w:r>
          </w:p>
        </w:tc>
      </w:tr>
      <w:tr w:rsidR="00F15E33" w:rsidTr="00E6267B">
        <w:tc>
          <w:tcPr>
            <w:tcW w:w="2020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activityDetail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details</w:t>
            </w:r>
          </w:p>
        </w:tc>
      </w:tr>
      <w:tr w:rsidR="00F15E33" w:rsidTr="00E6267B">
        <w:tc>
          <w:tcPr>
            <w:tcW w:w="2020" w:type="dxa"/>
          </w:tcPr>
          <w:p w:rsidR="00F15E33" w:rsidRPr="00A70F0F" w:rsidRDefault="00F15E33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activityName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Name</w:t>
            </w:r>
          </w:p>
        </w:tc>
      </w:tr>
      <w:tr w:rsidR="00F15E33" w:rsidTr="00E6267B">
        <w:tc>
          <w:tcPr>
            <w:tcW w:w="2020" w:type="dxa"/>
          </w:tcPr>
          <w:p w:rsidR="00F15E33" w:rsidRPr="00A70F0F" w:rsidRDefault="00F15E33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F15E33" w:rsidTr="00E6267B">
        <w:tc>
          <w:tcPr>
            <w:tcW w:w="2020" w:type="dxa"/>
          </w:tcPr>
          <w:p w:rsidR="00F15E33" w:rsidRPr="00A70F0F" w:rsidRDefault="00F15E33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F15E33" w:rsidRDefault="00F15E33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F15E33" w:rsidRDefault="00F15E33" w:rsidP="00F15E33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58667B" w:rsidRPr="0058667B" w:rsidRDefault="00AE7472" w:rsidP="0058667B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>
        <w:rPr>
          <w:rFonts w:eastAsia="Times New Roman"/>
          <w:b/>
          <w:color w:val="000000"/>
          <w:lang w:val="en-US" w:eastAsia="en-US"/>
        </w:rPr>
        <w:lastRenderedPageBreak/>
        <w:t xml:space="preserve"> </w:t>
      </w:r>
      <w:r w:rsidR="0058667B" w:rsidRPr="0058667B">
        <w:rPr>
          <w:rFonts w:eastAsia="Times New Roman"/>
          <w:b/>
          <w:color w:val="000000"/>
          <w:lang w:val="en-US" w:eastAsia="en-US"/>
        </w:rPr>
        <w:t>feedback_info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58667B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58667B" w:rsidRPr="00C86A90" w:rsidRDefault="0058667B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58667B" w:rsidRPr="00C86A90" w:rsidRDefault="0058667B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58667B" w:rsidRPr="00C86A90" w:rsidRDefault="0058667B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58667B" w:rsidRPr="00C86A90" w:rsidTr="00E6267B">
        <w:tc>
          <w:tcPr>
            <w:tcW w:w="2020" w:type="dxa"/>
          </w:tcPr>
          <w:p w:rsidR="0058667B" w:rsidRPr="00C86A90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feedbackInfoId</w:t>
            </w:r>
          </w:p>
        </w:tc>
        <w:tc>
          <w:tcPr>
            <w:tcW w:w="1251" w:type="dxa"/>
          </w:tcPr>
          <w:p w:rsidR="0058667B" w:rsidRPr="00C86A90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58667B" w:rsidRPr="00C86A90" w:rsidRDefault="00934670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Feedback </w:t>
            </w:r>
            <w:r w:rsidR="0058667B">
              <w:rPr>
                <w:rFonts w:asciiTheme="minorHAnsi" w:hAnsiTheme="minorHAnsi"/>
                <w:szCs w:val="22"/>
              </w:rPr>
              <w:t xml:space="preserve"> Info Id.</w:t>
            </w:r>
          </w:p>
        </w:tc>
      </w:tr>
      <w:tr w:rsidR="0058667B" w:rsidTr="00E6267B">
        <w:tc>
          <w:tcPr>
            <w:tcW w:w="2020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58667B" w:rsidTr="00E6267B">
        <w:tc>
          <w:tcPr>
            <w:tcW w:w="2020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feedbackId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46" w:type="dxa"/>
          </w:tcPr>
          <w:p w:rsidR="0058667B" w:rsidRDefault="00721F95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Feedback Id</w:t>
            </w:r>
          </w:p>
        </w:tc>
      </w:tr>
      <w:tr w:rsidR="0058667B" w:rsidTr="00E6267B">
        <w:tc>
          <w:tcPr>
            <w:tcW w:w="2020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details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58667B" w:rsidRDefault="00721F95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Feedback</w:t>
            </w:r>
            <w:r w:rsidR="0058667B">
              <w:rPr>
                <w:rFonts w:asciiTheme="minorHAnsi" w:hAnsiTheme="minorHAnsi"/>
                <w:szCs w:val="22"/>
              </w:rPr>
              <w:t xml:space="preserve"> </w:t>
            </w:r>
            <w:r w:rsidR="00C90C54">
              <w:rPr>
                <w:rFonts w:asciiTheme="minorHAnsi" w:hAnsiTheme="minorHAnsi"/>
                <w:szCs w:val="22"/>
              </w:rPr>
              <w:t>D</w:t>
            </w:r>
            <w:r w:rsidR="0058667B">
              <w:rPr>
                <w:rFonts w:asciiTheme="minorHAnsi" w:hAnsiTheme="minorHAnsi"/>
                <w:szCs w:val="22"/>
              </w:rPr>
              <w:t>etails</w:t>
            </w:r>
          </w:p>
        </w:tc>
      </w:tr>
      <w:tr w:rsidR="0058667B" w:rsidTr="00E6267B">
        <w:tc>
          <w:tcPr>
            <w:tcW w:w="2020" w:type="dxa"/>
          </w:tcPr>
          <w:p w:rsidR="0058667B" w:rsidRPr="00A70F0F" w:rsidRDefault="0058667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feedbackType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Feedback Type</w:t>
            </w:r>
          </w:p>
        </w:tc>
      </w:tr>
      <w:tr w:rsidR="0058667B" w:rsidTr="00E6267B">
        <w:tc>
          <w:tcPr>
            <w:tcW w:w="2020" w:type="dxa"/>
          </w:tcPr>
          <w:p w:rsidR="0058667B" w:rsidRPr="00A70F0F" w:rsidRDefault="0058667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Image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</w:t>
            </w:r>
          </w:p>
        </w:tc>
      </w:tr>
      <w:tr w:rsidR="0058667B" w:rsidTr="00E6267B">
        <w:tc>
          <w:tcPr>
            <w:tcW w:w="2020" w:type="dxa"/>
          </w:tcPr>
          <w:p w:rsidR="0058667B" w:rsidRPr="00A70F0F" w:rsidRDefault="0058667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58667B" w:rsidTr="00E6267B">
        <w:tc>
          <w:tcPr>
            <w:tcW w:w="2020" w:type="dxa"/>
          </w:tcPr>
          <w:p w:rsidR="0058667B" w:rsidRPr="00A70F0F" w:rsidRDefault="0058667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58667B" w:rsidRDefault="0058667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2E10C6" w:rsidRDefault="002E10C6" w:rsidP="002E10C6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2E10C6" w:rsidRPr="00D65D0D" w:rsidTr="00E6267B">
        <w:trPr>
          <w:trHeight w:val="260"/>
        </w:trPr>
        <w:tc>
          <w:tcPr>
            <w:tcW w:w="9517" w:type="dxa"/>
            <w:shd w:val="clear" w:color="auto" w:fill="D9D9D9" w:themeFill="background1" w:themeFillShade="D9"/>
          </w:tcPr>
          <w:p w:rsidR="002E10C6" w:rsidRPr="00D65D0D" w:rsidRDefault="002E10C6" w:rsidP="00E6267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2E10C6" w:rsidRPr="00D65D0D" w:rsidTr="00E6267B">
        <w:trPr>
          <w:trHeight w:val="1603"/>
        </w:trPr>
        <w:tc>
          <w:tcPr>
            <w:tcW w:w="9517" w:type="dxa"/>
            <w:tcBorders>
              <w:bottom w:val="single" w:sz="4" w:space="0" w:color="auto"/>
            </w:tcBorders>
          </w:tcPr>
          <w:p w:rsidR="00152E90" w:rsidRPr="00A70F0F" w:rsidRDefault="00152E90" w:rsidP="00152E90">
            <w:pPr>
              <w:pStyle w:val="HTMLPreformatted"/>
              <w:ind w:left="576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"responseCode": "200",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"responseMessage": "OK",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"responseType": "array",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"data":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"zone_status_info":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"zoneStatusId": 1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r w:rsidR="002C055B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"visitId": 1,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"m</w:t>
            </w:r>
            <w:r w:rsidR="002C055B">
              <w:rPr>
                <w:rFonts w:ascii="Arial" w:eastAsia="Times New Roman" w:hAnsi="Arial" w:cs="Arial"/>
                <w:color w:val="000000"/>
                <w:lang w:val="en-US" w:eastAsia="en-US"/>
              </w:rPr>
              <w:t>odelId":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"isAvailable": true,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"whenAvailable": 1497810600000,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"isRequired": false,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"updatedOn": 14</w:t>
            </w:r>
            <w:r w:rsidR="002C055B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97865514000 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"updatedBy": "shai</w:t>
            </w:r>
            <w:r w:rsidR="002C055B">
              <w:rPr>
                <w:rFonts w:ascii="Arial" w:eastAsia="Times New Roman" w:hAnsi="Arial" w:cs="Arial"/>
                <w:color w:val="000000"/>
                <w:lang w:val="en-US" w:eastAsia="en-US"/>
              </w:rPr>
              <w:t>vya"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"image": "abc.jpg"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"model_issues_feedback":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"modelIssuesId": 1,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"visitId": 1,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"modelIssueTypeId": 1,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"feedbackDetails": "asd",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"updatedBy": "dv</w:t>
            </w:r>
            <w:r w:rsidR="00B4113C">
              <w:rPr>
                <w:rFonts w:ascii="Arial" w:eastAsia="Times New Roman" w:hAnsi="Arial" w:cs="Arial"/>
                <w:color w:val="000000"/>
                <w:lang w:val="en-US" w:eastAsia="en-US"/>
              </w:rPr>
              <w:t>f"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</w:t>
            </w:r>
            <w:r w:rsidR="00B4113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"updatedOn": 1497871458076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"modelId": 1 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"stock_info":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"stockId": 1,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r w:rsidR="00D910F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"visitId":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"modelId": 1</w:t>
            </w:r>
            <w:r w:rsidR="00D910FC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</w:t>
            </w:r>
            <w:r w:rsidR="00D910F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"stockNumber": 22 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"updatedOn": 1497871430515</w:t>
            </w:r>
            <w:r w:rsidR="00D910FC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lastRenderedPageBreak/>
              <w:t xml:space="preserve">                    "updatedBy": "sdfdf"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"enquiry_retail_info":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</w:t>
            </w:r>
            <w:r w:rsidR="00F43148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"enquiryRetailInfoId":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</w:t>
            </w:r>
            <w:r w:rsidR="0037209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"visitId": 1 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</w:t>
            </w:r>
            <w:r w:rsidR="0037209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"date": 1497810600000,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</w:t>
            </w:r>
            <w:r w:rsidR="0037209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"enquiryLastMonth": 3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"enquiryCurrentMon</w:t>
            </w:r>
            <w:r w:rsidR="00AD4606">
              <w:rPr>
                <w:rFonts w:ascii="Arial" w:eastAsia="Times New Roman" w:hAnsi="Arial" w:cs="Arial"/>
                <w:color w:val="000000"/>
                <w:lang w:val="en-US" w:eastAsia="en-US"/>
              </w:rPr>
              <w:t>th": 3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</w:t>
            </w:r>
            <w:r w:rsidR="00AD4606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"retailLastMonth": 3 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</w:t>
            </w:r>
            <w:r w:rsidR="00AD4606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"retailCurrentMonth": 5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</w:t>
            </w:r>
            <w:r w:rsidR="00AD4606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"updatedOn": 1497871405828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</w:t>
            </w:r>
            <w:r w:rsidR="00AD4606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"updatedBy": "Neha”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"activity_list_info":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</w:t>
            </w:r>
            <w:r w:rsidR="00F7190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"activityListInfoId":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</w:t>
            </w:r>
            <w:r w:rsidR="00F7190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"activityListId":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r w:rsidR="00F7190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"visitId":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"activityDetail": "dfsd",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</w:t>
            </w:r>
            <w:r w:rsidR="00F71905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"updatedOn": 1497871369659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"updatedBy": "dvjksv",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"activityName": "Core/Kiosk Activity"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"feedback_info": [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{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</w:t>
            </w:r>
            <w:r w:rsidR="00365369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"feedbackInfoId": 2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</w:t>
            </w:r>
            <w:r w:rsidR="00365369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"feedbackId":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</w:t>
            </w:r>
            <w:r w:rsidR="00365369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"visitId": 1</w:t>
            </w: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"details": "scds",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</w:t>
            </w:r>
            <w:r w:rsidR="00365369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"updatedOn": 1497865771509,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"updatedBy": "sam",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"image": null,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    "feedbackType": "RTO Related Issue"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    ]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    }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   ]</w:t>
            </w:r>
          </w:p>
          <w:p w:rsidR="00152E90" w:rsidRPr="00A70F0F" w:rsidRDefault="00152E90" w:rsidP="00152E90">
            <w:pPr>
              <w:pStyle w:val="HTMLPreformatted"/>
              <w:ind w:left="720"/>
              <w:rPr>
                <w:rFonts w:ascii="Arial" w:hAnsi="Arial" w:cs="Arial"/>
              </w:rPr>
            </w:pPr>
            <w:r w:rsidRPr="00A70F0F">
              <w:rPr>
                <w:rFonts w:ascii="Arial" w:eastAsia="Times New Roman" w:hAnsi="Arial" w:cs="Arial"/>
                <w:color w:val="000000"/>
                <w:lang w:val="en-US" w:eastAsia="en-US"/>
              </w:rPr>
              <w:t>}</w:t>
            </w:r>
          </w:p>
          <w:p w:rsidR="002E10C6" w:rsidRPr="008948E1" w:rsidRDefault="002E10C6" w:rsidP="00E6267B">
            <w:pPr>
              <w:spacing w:before="0"/>
              <w:rPr>
                <w:szCs w:val="20"/>
              </w:rPr>
            </w:pPr>
          </w:p>
        </w:tc>
      </w:tr>
    </w:tbl>
    <w:p w:rsidR="002E10C6" w:rsidRDefault="002E10C6" w:rsidP="002E10C6">
      <w:pPr>
        <w:spacing w:before="0"/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AA0B81">
      <w:pPr>
        <w:ind w:left="576"/>
        <w:rPr>
          <w:b/>
        </w:rPr>
      </w:pPr>
    </w:p>
    <w:p w:rsidR="00037D2E" w:rsidRDefault="00037D2E" w:rsidP="00037D2E">
      <w:pPr>
        <w:ind w:left="576"/>
      </w:pPr>
      <w:r>
        <w:lastRenderedPageBreak/>
        <w:t xml:space="preserve">     </w:t>
      </w:r>
    </w:p>
    <w:p w:rsidR="00037D2E" w:rsidRDefault="00037D2E" w:rsidP="00037D2E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18" w:history="1">
        <w:r w:rsidR="000A71DD" w:rsidRPr="00457359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http://10.167.18.182:8180/asm/addVisitInfo</w:t>
        </w:r>
      </w:hyperlink>
    </w:p>
    <w:p w:rsidR="00037D2E" w:rsidRDefault="00037D2E" w:rsidP="00037D2E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037D2E" w:rsidRDefault="00037D2E" w:rsidP="00037D2E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037D2E" w:rsidRPr="00C86A90" w:rsidTr="00E6267B">
        <w:tc>
          <w:tcPr>
            <w:tcW w:w="176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037D2E" w:rsidRPr="00C86A90" w:rsidTr="00E6267B">
        <w:tc>
          <w:tcPr>
            <w:tcW w:w="1766" w:type="dxa"/>
          </w:tcPr>
          <w:p w:rsidR="00037D2E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251" w:type="dxa"/>
          </w:tcPr>
          <w:p w:rsidR="00037D2E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169" w:type="dxa"/>
          </w:tcPr>
          <w:p w:rsidR="00037D2E" w:rsidRPr="00C86A90" w:rsidRDefault="00037D2E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037D2E" w:rsidRPr="00C86A90" w:rsidRDefault="000A71DD" w:rsidP="000A71DD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One visit information</w:t>
            </w:r>
          </w:p>
        </w:tc>
        <w:tc>
          <w:tcPr>
            <w:tcW w:w="2317" w:type="dxa"/>
          </w:tcPr>
          <w:p w:rsidR="00037D2E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Cannot be null .</w:t>
            </w:r>
            <w:r w:rsidR="00037D2E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</w:tbl>
    <w:p w:rsidR="00037D2E" w:rsidRPr="00B738E7" w:rsidRDefault="00037D2E" w:rsidP="00037D2E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037D2E" w:rsidRDefault="000A71DD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Data</w:t>
      </w:r>
      <w:r w:rsidR="00037D2E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Array: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362"/>
        <w:gridCol w:w="1251"/>
        <w:gridCol w:w="5994"/>
      </w:tblGrid>
      <w:tr w:rsidR="00037D2E" w:rsidRPr="00C86A90" w:rsidTr="00E6267B">
        <w:tc>
          <w:tcPr>
            <w:tcW w:w="2362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5994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362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zone_status_info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Array </w:t>
            </w:r>
          </w:p>
        </w:tc>
        <w:tc>
          <w:tcPr>
            <w:tcW w:w="5994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Array having zone status information. </w:t>
            </w:r>
          </w:p>
        </w:tc>
      </w:tr>
      <w:tr w:rsidR="00037D2E" w:rsidTr="00E6267B">
        <w:tc>
          <w:tcPr>
            <w:tcW w:w="2362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model_issues_feedback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94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model issues feedback information.</w:t>
            </w:r>
          </w:p>
        </w:tc>
      </w:tr>
      <w:tr w:rsidR="00037D2E" w:rsidTr="00E6267B">
        <w:tc>
          <w:tcPr>
            <w:tcW w:w="2362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stock_info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94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stock information.</w:t>
            </w:r>
          </w:p>
        </w:tc>
      </w:tr>
      <w:tr w:rsidR="00037D2E" w:rsidTr="00E6267B">
        <w:tc>
          <w:tcPr>
            <w:tcW w:w="2362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enquiry_retail_info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94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enquiry retail information.</w:t>
            </w:r>
          </w:p>
        </w:tc>
      </w:tr>
      <w:tr w:rsidR="00037D2E" w:rsidTr="00E6267B">
        <w:tc>
          <w:tcPr>
            <w:tcW w:w="2362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activity_list_info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94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activity list information.</w:t>
            </w:r>
          </w:p>
        </w:tc>
      </w:tr>
      <w:tr w:rsidR="00037D2E" w:rsidTr="00E6267B">
        <w:tc>
          <w:tcPr>
            <w:tcW w:w="2362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feedback_info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5994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Array having feedback information.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037D2E" w:rsidRPr="00CD3982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CD3982">
        <w:rPr>
          <w:rFonts w:eastAsia="Times New Roman"/>
          <w:b/>
          <w:color w:val="000000"/>
          <w:lang w:val="en-US" w:eastAsia="en-US"/>
        </w:rPr>
        <w:t>zone_status_info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037D2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020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zoneStatusId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336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Zone status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isAvailable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Zone is available or not.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whenAvailable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when zone will be available.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isRequired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zone is required or not.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image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</w:t>
            </w:r>
          </w:p>
        </w:tc>
      </w:tr>
      <w:tr w:rsidR="007D3266" w:rsidTr="00E6267B">
        <w:tc>
          <w:tcPr>
            <w:tcW w:w="2020" w:type="dxa"/>
          </w:tcPr>
          <w:p w:rsidR="007D3266" w:rsidRPr="00A70F0F" w:rsidRDefault="007D3266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modelName</w:t>
            </w:r>
          </w:p>
        </w:tc>
        <w:tc>
          <w:tcPr>
            <w:tcW w:w="1251" w:type="dxa"/>
          </w:tcPr>
          <w:p w:rsidR="007D3266" w:rsidRDefault="007D3266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6336" w:type="dxa"/>
          </w:tcPr>
          <w:p w:rsidR="007D3266" w:rsidRDefault="007D3266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modelname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eastAsia="Times New Roman"/>
          <w:color w:val="000000"/>
          <w:lang w:val="en-US" w:eastAsia="en-US"/>
        </w:rPr>
      </w:pPr>
    </w:p>
    <w:p w:rsidR="00037D2E" w:rsidRPr="00777E3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777E3E">
        <w:rPr>
          <w:rFonts w:eastAsia="Times New Roman"/>
          <w:b/>
          <w:lang w:val="en-US" w:eastAsia="en-US"/>
        </w:rPr>
        <w:t>model_issues_feedback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037D2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020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modelIssuesId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336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Zone status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lastRenderedPageBreak/>
              <w:t>modelId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feedbackDetails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Zone is available or not.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modelIssueTypeId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when zone will be available.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037D2E" w:rsidRPr="00532DE4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>
        <w:rPr>
          <w:rFonts w:eastAsia="Times New Roman"/>
          <w:color w:val="000000"/>
          <w:lang w:val="en-US" w:eastAsia="en-US"/>
        </w:rPr>
        <w:t xml:space="preserve">  </w:t>
      </w:r>
      <w:r w:rsidRPr="00532DE4">
        <w:rPr>
          <w:rFonts w:eastAsia="Times New Roman"/>
          <w:b/>
          <w:lang w:val="en-US" w:eastAsia="en-US"/>
        </w:rPr>
        <w:t>stock_info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037D2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020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stockId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336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Stock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modelId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 Id</w:t>
            </w:r>
          </w:p>
        </w:tc>
      </w:tr>
      <w:tr w:rsidR="000A71DD" w:rsidTr="00E6267B">
        <w:tc>
          <w:tcPr>
            <w:tcW w:w="2020" w:type="dxa"/>
          </w:tcPr>
          <w:p w:rsidR="000A71DD" w:rsidRPr="00A70F0F" w:rsidRDefault="000A71DD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modelName</w:t>
            </w:r>
          </w:p>
        </w:tc>
        <w:tc>
          <w:tcPr>
            <w:tcW w:w="125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6336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modelName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stockNumber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Stock Number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037D2E" w:rsidRPr="0029775C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29775C">
        <w:rPr>
          <w:rFonts w:eastAsia="Times New Roman"/>
          <w:b/>
          <w:color w:val="000000"/>
          <w:lang w:val="en-US" w:eastAsia="en-US"/>
        </w:rPr>
        <w:t xml:space="preserve">  enquiry_retail_info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95"/>
        <w:gridCol w:w="1251"/>
        <w:gridCol w:w="6261"/>
      </w:tblGrid>
      <w:tr w:rsidR="00037D2E" w:rsidRPr="00C86A90" w:rsidTr="00E6267B">
        <w:tc>
          <w:tcPr>
            <w:tcW w:w="2095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6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095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enquiryRetailInfoId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6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Enquiry Retail Info Id</w:t>
            </w:r>
          </w:p>
        </w:tc>
      </w:tr>
      <w:tr w:rsidR="00037D2E" w:rsidTr="00E6267B">
        <w:tc>
          <w:tcPr>
            <w:tcW w:w="2095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95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date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Date of Retail and Enquiry Info.</w:t>
            </w:r>
          </w:p>
        </w:tc>
      </w:tr>
      <w:tr w:rsidR="00037D2E" w:rsidTr="00E6267B">
        <w:tc>
          <w:tcPr>
            <w:tcW w:w="2095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enquiryLastMonth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Month Enquiry Number</w:t>
            </w:r>
          </w:p>
        </w:tc>
      </w:tr>
      <w:tr w:rsidR="00037D2E" w:rsidTr="00E6267B">
        <w:tc>
          <w:tcPr>
            <w:tcW w:w="2095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enquiryCurrentMonth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Current Month Enquiry Number</w:t>
            </w:r>
          </w:p>
        </w:tc>
      </w:tr>
      <w:tr w:rsidR="00037D2E" w:rsidTr="00E6267B">
        <w:tc>
          <w:tcPr>
            <w:tcW w:w="2095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retailLastMonth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Month Retail Number</w:t>
            </w:r>
          </w:p>
        </w:tc>
      </w:tr>
      <w:tr w:rsidR="00037D2E" w:rsidTr="00E6267B">
        <w:tc>
          <w:tcPr>
            <w:tcW w:w="2095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retailCurrentMonth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Current Month Retail Number</w:t>
            </w:r>
          </w:p>
        </w:tc>
      </w:tr>
      <w:tr w:rsidR="00037D2E" w:rsidTr="00E6267B">
        <w:tc>
          <w:tcPr>
            <w:tcW w:w="2095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95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6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675208" w:rsidRDefault="00675208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D3F3D" w:rsidRDefault="002D3F3D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2D3F3D" w:rsidRDefault="002D3F3D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675208" w:rsidRPr="002D6171" w:rsidRDefault="002D6171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2D6171">
        <w:rPr>
          <w:rFonts w:eastAsia="Times New Roman"/>
          <w:b/>
          <w:color w:val="000000"/>
          <w:lang w:val="en-US" w:eastAsia="en-US"/>
        </w:rPr>
        <w:t>dealer_visit_info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95"/>
        <w:gridCol w:w="1251"/>
        <w:gridCol w:w="6261"/>
      </w:tblGrid>
      <w:tr w:rsidR="002D3F3D" w:rsidRPr="00C86A90" w:rsidTr="00E6267B">
        <w:tc>
          <w:tcPr>
            <w:tcW w:w="2095" w:type="dxa"/>
            <w:shd w:val="clear" w:color="auto" w:fill="D9D9D9" w:themeFill="background1" w:themeFillShade="D9"/>
          </w:tcPr>
          <w:p w:rsidR="002D3F3D" w:rsidRPr="00C86A90" w:rsidRDefault="002D3F3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lastRenderedPageBreak/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D3F3D" w:rsidRPr="00C86A90" w:rsidRDefault="002D3F3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61" w:type="dxa"/>
            <w:shd w:val="clear" w:color="auto" w:fill="D9D9D9" w:themeFill="background1" w:themeFillShade="D9"/>
          </w:tcPr>
          <w:p w:rsidR="002D3F3D" w:rsidRPr="00C86A90" w:rsidRDefault="002D3F3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2D3F3D" w:rsidRPr="00C86A90" w:rsidTr="00E6267B">
        <w:tc>
          <w:tcPr>
            <w:tcW w:w="2095" w:type="dxa"/>
          </w:tcPr>
          <w:p w:rsidR="002D3F3D" w:rsidRPr="00C86A90" w:rsidRDefault="00EB5CD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visited by</w:t>
            </w:r>
          </w:p>
        </w:tc>
        <w:tc>
          <w:tcPr>
            <w:tcW w:w="1251" w:type="dxa"/>
          </w:tcPr>
          <w:p w:rsidR="002D3F3D" w:rsidRPr="00C86A90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61" w:type="dxa"/>
          </w:tcPr>
          <w:p w:rsidR="002D3F3D" w:rsidRPr="00C86A90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ASM Id</w:t>
            </w:r>
          </w:p>
        </w:tc>
      </w:tr>
      <w:tr w:rsidR="002D3F3D" w:rsidTr="00E6267B">
        <w:tc>
          <w:tcPr>
            <w:tcW w:w="2095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2D3F3D" w:rsidTr="00E6267B">
        <w:tc>
          <w:tcPr>
            <w:tcW w:w="2095" w:type="dxa"/>
          </w:tcPr>
          <w:p w:rsidR="002D3F3D" w:rsidRDefault="00EB5CD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visit_longitude</w:t>
            </w:r>
          </w:p>
        </w:tc>
        <w:tc>
          <w:tcPr>
            <w:tcW w:w="1251" w:type="dxa"/>
          </w:tcPr>
          <w:p w:rsidR="002D3F3D" w:rsidRDefault="006A0BD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double</w:t>
            </w:r>
          </w:p>
        </w:tc>
        <w:tc>
          <w:tcPr>
            <w:tcW w:w="6261" w:type="dxa"/>
          </w:tcPr>
          <w:p w:rsidR="002D3F3D" w:rsidRDefault="00C771B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Visit longitude</w:t>
            </w:r>
          </w:p>
        </w:tc>
      </w:tr>
      <w:tr w:rsidR="002D3F3D" w:rsidTr="00E6267B">
        <w:tc>
          <w:tcPr>
            <w:tcW w:w="2095" w:type="dxa"/>
          </w:tcPr>
          <w:p w:rsidR="002D3F3D" w:rsidRDefault="00EB5CD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status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2D3F3D" w:rsidRDefault="00C771B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status</w:t>
            </w:r>
          </w:p>
        </w:tc>
      </w:tr>
      <w:tr w:rsidR="002D3F3D" w:rsidTr="00E6267B">
        <w:tc>
          <w:tcPr>
            <w:tcW w:w="2095" w:type="dxa"/>
          </w:tcPr>
          <w:p w:rsidR="002D3F3D" w:rsidRPr="00A70F0F" w:rsidRDefault="00EB5CDA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dealerId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2D3F3D" w:rsidRDefault="00C771B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Dealer Id</w:t>
            </w:r>
          </w:p>
        </w:tc>
      </w:tr>
      <w:tr w:rsidR="002D3F3D" w:rsidTr="00E6267B">
        <w:tc>
          <w:tcPr>
            <w:tcW w:w="2095" w:type="dxa"/>
          </w:tcPr>
          <w:p w:rsidR="002D3F3D" w:rsidRPr="00A70F0F" w:rsidRDefault="00EB5CDA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visit_latitude</w:t>
            </w:r>
          </w:p>
        </w:tc>
        <w:tc>
          <w:tcPr>
            <w:tcW w:w="1251" w:type="dxa"/>
          </w:tcPr>
          <w:p w:rsidR="002D3F3D" w:rsidRDefault="006A0BD4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double</w:t>
            </w:r>
          </w:p>
        </w:tc>
        <w:tc>
          <w:tcPr>
            <w:tcW w:w="6261" w:type="dxa"/>
          </w:tcPr>
          <w:p w:rsidR="002D3F3D" w:rsidRDefault="00C771B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Visit latitude</w:t>
            </w:r>
          </w:p>
        </w:tc>
      </w:tr>
      <w:tr w:rsidR="002D3F3D" w:rsidTr="00E6267B">
        <w:tc>
          <w:tcPr>
            <w:tcW w:w="2095" w:type="dxa"/>
          </w:tcPr>
          <w:p w:rsidR="002D3F3D" w:rsidRPr="00A70F0F" w:rsidRDefault="009429A1" w:rsidP="009429A1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is_image_sent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261" w:type="dxa"/>
          </w:tcPr>
          <w:p w:rsidR="002D3F3D" w:rsidRDefault="006A0BD4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</w:t>
            </w:r>
            <w:r w:rsidR="002D2EF8">
              <w:rPr>
                <w:rFonts w:asciiTheme="minorHAnsi" w:hAnsiTheme="minorHAnsi"/>
                <w:szCs w:val="22"/>
              </w:rPr>
              <w:t>ge Sent Flag</w:t>
            </w:r>
          </w:p>
        </w:tc>
      </w:tr>
      <w:tr w:rsidR="002D3F3D" w:rsidTr="00E6267B">
        <w:tc>
          <w:tcPr>
            <w:tcW w:w="2095" w:type="dxa"/>
          </w:tcPr>
          <w:p w:rsidR="002D3F3D" w:rsidRPr="00A70F0F" w:rsidRDefault="00A42938" w:rsidP="009429A1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vi</w:t>
            </w:r>
            <w:r w:rsidR="009429A1">
              <w:rPr>
                <w:rFonts w:eastAsia="Times New Roman"/>
                <w:color w:val="000000"/>
                <w:lang w:val="en-US" w:eastAsia="en-US"/>
              </w:rPr>
              <w:t>sited</w:t>
            </w:r>
            <w:r w:rsidR="002D3F3D" w:rsidRPr="00A70F0F">
              <w:rPr>
                <w:rFonts w:eastAsia="Times New Roman"/>
                <w:color w:val="000000"/>
                <w:lang w:val="en-US" w:eastAsia="en-US"/>
              </w:rPr>
              <w:t>On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61" w:type="dxa"/>
          </w:tcPr>
          <w:p w:rsidR="002D3F3D" w:rsidRDefault="00A42938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Visited On</w:t>
            </w:r>
          </w:p>
        </w:tc>
      </w:tr>
      <w:tr w:rsidR="00971F6B" w:rsidTr="00E6267B">
        <w:tc>
          <w:tcPr>
            <w:tcW w:w="2095" w:type="dxa"/>
          </w:tcPr>
          <w:p w:rsidR="00971F6B" w:rsidRDefault="00971F6B" w:rsidP="009429A1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is_sent</w:t>
            </w:r>
          </w:p>
        </w:tc>
        <w:tc>
          <w:tcPr>
            <w:tcW w:w="1251" w:type="dxa"/>
          </w:tcPr>
          <w:p w:rsidR="00971F6B" w:rsidRDefault="007D6007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61" w:type="dxa"/>
          </w:tcPr>
          <w:p w:rsidR="00971F6B" w:rsidRDefault="00A42938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Sent Flag</w:t>
            </w:r>
          </w:p>
        </w:tc>
      </w:tr>
      <w:tr w:rsidR="002D3F3D" w:rsidTr="00E6267B">
        <w:tc>
          <w:tcPr>
            <w:tcW w:w="2095" w:type="dxa"/>
          </w:tcPr>
          <w:p w:rsidR="002D3F3D" w:rsidRPr="00A70F0F" w:rsidRDefault="002D3F3D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61" w:type="dxa"/>
          </w:tcPr>
          <w:p w:rsidR="002D3F3D" w:rsidRDefault="002D3F3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675208" w:rsidRDefault="00675208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037D2E" w:rsidRPr="00F15E33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F15E33">
        <w:rPr>
          <w:rFonts w:eastAsia="Times New Roman"/>
          <w:b/>
          <w:color w:val="000000"/>
          <w:lang w:val="en-US" w:eastAsia="en-US"/>
        </w:rPr>
        <w:t>activity_list_info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037D2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activityListId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List Id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activityDetail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details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activityName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Activity Name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</w:tbl>
    <w:p w:rsidR="00037D2E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037D2E" w:rsidRPr="0058667B" w:rsidRDefault="00037D2E" w:rsidP="00037D2E">
      <w:pPr>
        <w:suppressAutoHyphens w:val="0"/>
        <w:snapToGrid w:val="0"/>
        <w:spacing w:line="360" w:lineRule="auto"/>
        <w:rPr>
          <w:rFonts w:asciiTheme="minorHAnsi" w:hAnsiTheme="minorHAnsi"/>
          <w:b/>
          <w:sz w:val="22"/>
          <w:szCs w:val="20"/>
          <w:lang w:val="en-US"/>
        </w:rPr>
      </w:pPr>
      <w:r w:rsidRPr="0058667B">
        <w:rPr>
          <w:rFonts w:eastAsia="Times New Roman"/>
          <w:b/>
          <w:color w:val="000000"/>
          <w:lang w:val="en-US" w:eastAsia="en-US"/>
        </w:rPr>
        <w:t>feedback_info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336"/>
      </w:tblGrid>
      <w:tr w:rsidR="00037D2E" w:rsidRPr="00C86A90" w:rsidTr="00E6267B">
        <w:tc>
          <w:tcPr>
            <w:tcW w:w="2020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37D2E" w:rsidRPr="00C86A90" w:rsidRDefault="00037D2E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37D2E" w:rsidRPr="00C86A90" w:rsidTr="00E6267B">
        <w:tc>
          <w:tcPr>
            <w:tcW w:w="2020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feedbackInfoId</w:t>
            </w:r>
          </w:p>
        </w:tc>
        <w:tc>
          <w:tcPr>
            <w:tcW w:w="1251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336" w:type="dxa"/>
          </w:tcPr>
          <w:p w:rsidR="00037D2E" w:rsidRPr="00C86A90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Feedback  Info Id.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visitId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Unique Id for a particular Visit.</w:t>
            </w:r>
          </w:p>
        </w:tc>
      </w:tr>
      <w:tr w:rsidR="00037D2E" w:rsidTr="00E6267B">
        <w:tc>
          <w:tcPr>
            <w:tcW w:w="2020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details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Feedback Details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feedbackType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Feedback Type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Image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updatedOn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 Time</w:t>
            </w:r>
          </w:p>
        </w:tc>
      </w:tr>
      <w:tr w:rsidR="00037D2E" w:rsidTr="00E6267B">
        <w:tc>
          <w:tcPr>
            <w:tcW w:w="2020" w:type="dxa"/>
          </w:tcPr>
          <w:p w:rsidR="00037D2E" w:rsidRPr="00A70F0F" w:rsidRDefault="00037D2E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  <w:r w:rsidRPr="00A70F0F">
              <w:rPr>
                <w:rFonts w:eastAsia="Times New Roman"/>
                <w:color w:val="000000"/>
                <w:lang w:val="en-US" w:eastAsia="en-US"/>
              </w:rPr>
              <w:t>updatedBy</w:t>
            </w:r>
          </w:p>
        </w:tc>
        <w:tc>
          <w:tcPr>
            <w:tcW w:w="1251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336" w:type="dxa"/>
          </w:tcPr>
          <w:p w:rsidR="00037D2E" w:rsidRDefault="00037D2E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0F18AB" w:rsidTr="00E6267B">
        <w:tc>
          <w:tcPr>
            <w:tcW w:w="2020" w:type="dxa"/>
          </w:tcPr>
          <w:p w:rsidR="000F18AB" w:rsidRDefault="000F18A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</w:p>
          <w:p w:rsidR="000F18AB" w:rsidRDefault="000F18A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</w:p>
          <w:p w:rsidR="000F18AB" w:rsidRPr="00A70F0F" w:rsidRDefault="000F18AB" w:rsidP="00E6267B">
            <w:pPr>
              <w:suppressAutoHyphens w:val="0"/>
              <w:snapToGrid w:val="0"/>
              <w:rPr>
                <w:rFonts w:eastAsia="Times New Roman"/>
                <w:color w:val="000000"/>
                <w:lang w:val="en-US" w:eastAsia="en-US"/>
              </w:rPr>
            </w:pPr>
          </w:p>
        </w:tc>
        <w:tc>
          <w:tcPr>
            <w:tcW w:w="1251" w:type="dxa"/>
          </w:tcPr>
          <w:p w:rsidR="000F18AB" w:rsidRDefault="000F18AB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6336" w:type="dxa"/>
          </w:tcPr>
          <w:p w:rsidR="000F18AB" w:rsidRDefault="000F18AB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</w:p>
        </w:tc>
      </w:tr>
    </w:tbl>
    <w:p w:rsidR="000A71DD" w:rsidRDefault="000A71DD" w:rsidP="000A71DD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5421"/>
      </w:tblGrid>
      <w:tr w:rsidR="000A71DD" w:rsidRPr="00C86A90" w:rsidTr="00E6267B">
        <w:tc>
          <w:tcPr>
            <w:tcW w:w="1766" w:type="dxa"/>
            <w:shd w:val="clear" w:color="auto" w:fill="D9D9D9" w:themeFill="background1" w:themeFillShade="D9"/>
          </w:tcPr>
          <w:p w:rsidR="000A71DD" w:rsidRPr="00C86A90" w:rsidRDefault="000A71D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lastRenderedPageBreak/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A71DD" w:rsidRPr="00C86A90" w:rsidRDefault="000A71D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0A71DD" w:rsidRPr="00C86A90" w:rsidRDefault="000A71D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5421" w:type="dxa"/>
            <w:shd w:val="clear" w:color="auto" w:fill="D9D9D9" w:themeFill="background1" w:themeFillShade="D9"/>
          </w:tcPr>
          <w:p w:rsidR="000A71DD" w:rsidRPr="00C86A90" w:rsidRDefault="000A71DD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0A71DD" w:rsidRPr="00C86A90" w:rsidTr="00E6267B">
        <w:tc>
          <w:tcPr>
            <w:tcW w:w="1766" w:type="dxa"/>
          </w:tcPr>
          <w:p w:rsidR="000A71DD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251" w:type="dxa"/>
          </w:tcPr>
          <w:p w:rsidR="000A71DD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169" w:type="dxa"/>
          </w:tcPr>
          <w:p w:rsidR="000A71DD" w:rsidRPr="00C86A90" w:rsidRDefault="000A71DD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421" w:type="dxa"/>
          </w:tcPr>
          <w:p w:rsidR="000A71DD" w:rsidRPr="00C86A90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0A71DD" w:rsidRPr="00C86A90" w:rsidTr="00E6267B">
        <w:tc>
          <w:tcPr>
            <w:tcW w:w="1766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25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169" w:type="dxa"/>
          </w:tcPr>
          <w:p w:rsidR="000A71DD" w:rsidRDefault="000A71DD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42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0A71DD" w:rsidRPr="00C86A90" w:rsidTr="00E6267B">
        <w:tc>
          <w:tcPr>
            <w:tcW w:w="1766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25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169" w:type="dxa"/>
          </w:tcPr>
          <w:p w:rsidR="000A71DD" w:rsidRDefault="000A71DD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42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0A71DD" w:rsidRPr="00C86A90" w:rsidTr="00E6267B">
        <w:tc>
          <w:tcPr>
            <w:tcW w:w="1766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25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169" w:type="dxa"/>
          </w:tcPr>
          <w:p w:rsidR="000A71DD" w:rsidRDefault="000A71DD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5421" w:type="dxa"/>
          </w:tcPr>
          <w:p w:rsidR="000A71DD" w:rsidRDefault="000A71DD" w:rsidP="00E6267B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037D2E" w:rsidRDefault="00037D2E" w:rsidP="00AA0B81">
      <w:pPr>
        <w:ind w:left="576"/>
        <w:rPr>
          <w:b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5421"/>
      </w:tblGrid>
      <w:tr w:rsidR="004C112A" w:rsidRPr="00C86A90" w:rsidTr="00E6267B">
        <w:tc>
          <w:tcPr>
            <w:tcW w:w="1766" w:type="dxa"/>
            <w:shd w:val="clear" w:color="auto" w:fill="D9D9D9" w:themeFill="background1" w:themeFillShade="D9"/>
          </w:tcPr>
          <w:p w:rsidR="004C112A" w:rsidRPr="00C86A90" w:rsidRDefault="004C112A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4C112A" w:rsidRPr="00C86A90" w:rsidRDefault="004C112A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4C112A" w:rsidRPr="00C86A90" w:rsidRDefault="004C112A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5421" w:type="dxa"/>
            <w:shd w:val="clear" w:color="auto" w:fill="D9D9D9" w:themeFill="background1" w:themeFillShade="D9"/>
          </w:tcPr>
          <w:p w:rsidR="004C112A" w:rsidRPr="00C86A90" w:rsidRDefault="004C112A" w:rsidP="00E6267B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4C112A" w:rsidRPr="00C86A90" w:rsidTr="00E6267B">
        <w:tc>
          <w:tcPr>
            <w:tcW w:w="1766" w:type="dxa"/>
          </w:tcPr>
          <w:p w:rsidR="004C112A" w:rsidRPr="00C86A90" w:rsidRDefault="004C112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visitId</w:t>
            </w:r>
          </w:p>
        </w:tc>
        <w:tc>
          <w:tcPr>
            <w:tcW w:w="1251" w:type="dxa"/>
          </w:tcPr>
          <w:p w:rsidR="004C112A" w:rsidRPr="00C86A90" w:rsidRDefault="004C112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1169" w:type="dxa"/>
          </w:tcPr>
          <w:p w:rsidR="004C112A" w:rsidRPr="00C86A90" w:rsidRDefault="004C112A" w:rsidP="00E6267B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5421" w:type="dxa"/>
          </w:tcPr>
          <w:p w:rsidR="004C112A" w:rsidRPr="00C86A90" w:rsidRDefault="004C112A" w:rsidP="00E6267B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Visit Id </w:t>
            </w:r>
          </w:p>
        </w:tc>
      </w:tr>
    </w:tbl>
    <w:p w:rsidR="004C112A" w:rsidRDefault="004C112A" w:rsidP="00AA0B81">
      <w:pPr>
        <w:ind w:left="576"/>
        <w:rPr>
          <w:b/>
        </w:rPr>
      </w:pPr>
    </w:p>
    <w:p w:rsidR="004C75EC" w:rsidRDefault="004C75EC" w:rsidP="00AA0B81">
      <w:pPr>
        <w:ind w:left="576"/>
        <w:rPr>
          <w:b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9607"/>
      </w:tblGrid>
      <w:tr w:rsidR="004C75EC" w:rsidRPr="00D65D0D" w:rsidTr="00E6267B">
        <w:trPr>
          <w:trHeight w:val="260"/>
        </w:trPr>
        <w:tc>
          <w:tcPr>
            <w:tcW w:w="9607" w:type="dxa"/>
            <w:shd w:val="clear" w:color="auto" w:fill="D9D9D9" w:themeFill="background1" w:themeFillShade="D9"/>
          </w:tcPr>
          <w:p w:rsidR="004C75EC" w:rsidRPr="00D65D0D" w:rsidRDefault="004C75EC" w:rsidP="00E6267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4C75EC" w:rsidRPr="00D65D0D" w:rsidTr="00E6267B">
        <w:trPr>
          <w:trHeight w:val="1603"/>
        </w:trPr>
        <w:tc>
          <w:tcPr>
            <w:tcW w:w="9607" w:type="dxa"/>
            <w:tcBorders>
              <w:bottom w:val="single" w:sz="4" w:space="0" w:color="auto"/>
            </w:tcBorders>
          </w:tcPr>
          <w:p w:rsidR="003501BF" w:rsidRPr="00D12A83" w:rsidRDefault="003501BF" w:rsidP="003501BF">
            <w:pPr>
              <w:pStyle w:val="HTMLPreformatted"/>
              <w:ind w:left="576"/>
              <w:rPr>
                <w:rFonts w:eastAsia="Times New Roman"/>
                <w:color w:val="000000"/>
                <w:lang w:val="en-US" w:eastAsia="en-US"/>
              </w:rPr>
            </w:pPr>
            <w:r w:rsidRPr="00D12A83">
              <w:rPr>
                <w:rFonts w:eastAsia="Times New Roman"/>
                <w:color w:val="000000"/>
                <w:lang w:val="en-US" w:eastAsia="en-US"/>
              </w:rPr>
              <w:t>{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lang w:val="en-US" w:eastAsia="en-US"/>
              </w:rPr>
              <w:t xml:space="preserve"> 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"responseCode”: "200",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"responseMessage" : "OK",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"responseType" : "array",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"data" : [ {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"visitId”: 3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}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]</w:t>
            </w:r>
          </w:p>
          <w:p w:rsidR="003501BF" w:rsidRPr="00BC7ECA" w:rsidRDefault="003501BF" w:rsidP="00350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}</w:t>
            </w:r>
          </w:p>
          <w:p w:rsidR="004C75EC" w:rsidRPr="008948E1" w:rsidRDefault="004C75EC" w:rsidP="004C75EC">
            <w:pPr>
              <w:pStyle w:val="HTMLPreformatted"/>
              <w:ind w:left="720"/>
            </w:pPr>
          </w:p>
        </w:tc>
      </w:tr>
    </w:tbl>
    <w:p w:rsidR="004C75EC" w:rsidRDefault="004C75EC" w:rsidP="00AA0B81">
      <w:pPr>
        <w:ind w:left="576"/>
        <w:rPr>
          <w:b/>
        </w:rPr>
      </w:pPr>
    </w:p>
    <w:p w:rsidR="005C1277" w:rsidRDefault="005C1277" w:rsidP="005C1277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3" w:name="_Toc486433789"/>
      <w:r w:rsidRPr="005C1277">
        <w:rPr>
          <w:color w:val="000000"/>
        </w:rPr>
        <w:t>Dealer</w:t>
      </w:r>
      <w:r>
        <w:rPr>
          <w:color w:val="000000"/>
        </w:rPr>
        <w:t xml:space="preserve"> </w:t>
      </w:r>
      <w:r w:rsidRPr="005C1277">
        <w:rPr>
          <w:color w:val="000000"/>
        </w:rPr>
        <w:t>Info</w:t>
      </w:r>
      <w:bookmarkEnd w:id="33"/>
    </w:p>
    <w:p w:rsidR="005C1277" w:rsidRDefault="005C1277" w:rsidP="00A82002">
      <w:pPr>
        <w:ind w:left="576"/>
      </w:pPr>
      <w:r>
        <w:t>Dealer Info API will be used to get dealer Info related to specific area sales manager.</w:t>
      </w:r>
    </w:p>
    <w:p w:rsidR="00915A9E" w:rsidRDefault="00915A9E" w:rsidP="005C1277"/>
    <w:p w:rsidR="00D610A2" w:rsidRDefault="00D610A2" w:rsidP="005C1277">
      <w:pPr>
        <w:rPr>
          <w:noProof/>
          <w:lang w:val="en-US" w:eastAsia="en-US"/>
        </w:rPr>
      </w:pPr>
    </w:p>
    <w:p w:rsidR="00D610A2" w:rsidRDefault="000E7F8D" w:rsidP="00112AE9">
      <w:pPr>
        <w:rPr>
          <w:noProof/>
          <w:lang w:val="en-US" w:eastAsia="en-US"/>
        </w:rPr>
      </w:pPr>
      <w:r w:rsidRPr="000E7F8D">
        <w:rPr>
          <w:noProof/>
          <w:lang w:val="en-US" w:eastAsia="en-US"/>
        </w:rPr>
        <w:lastRenderedPageBreak/>
        <w:drawing>
          <wp:inline distT="0" distB="0" distL="0" distR="0">
            <wp:extent cx="6132830" cy="4233524"/>
            <wp:effectExtent l="0" t="0" r="1270" b="0"/>
            <wp:docPr id="15" name="Picture 15" descr="C:\Users\ve0011286\Desktop\Deal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0011286\Desktop\Dealer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2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2" w:rsidRDefault="00D610A2" w:rsidP="005C1277">
      <w:pPr>
        <w:rPr>
          <w:noProof/>
          <w:lang w:val="en-US" w:eastAsia="en-US"/>
        </w:rPr>
      </w:pPr>
    </w:p>
    <w:p w:rsidR="00D610A2" w:rsidRPr="007631B1" w:rsidRDefault="00AD6D1F" w:rsidP="00112AE9">
      <w:pPr>
        <w:rPr>
          <w:noProof/>
          <w:lang w:val="en-US" w:eastAsia="en-US"/>
        </w:rPr>
      </w:pPr>
      <w:r w:rsidRPr="00AD6D1F">
        <w:rPr>
          <w:noProof/>
          <w:lang w:val="en-US" w:eastAsia="en-US"/>
        </w:rPr>
        <w:drawing>
          <wp:inline distT="0" distB="0" distL="0" distR="0">
            <wp:extent cx="6132830" cy="2249235"/>
            <wp:effectExtent l="0" t="0" r="1270" b="0"/>
            <wp:docPr id="20" name="Picture 20" descr="C:\Users\ve0011286\Desktop\Deal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0011286\Desktop\DealerLis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2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C814DF" w:rsidRDefault="00C814DF" w:rsidP="00C814DF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lastRenderedPageBreak/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21" w:history="1">
        <w:r w:rsidRPr="00BF3B9E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</w:t>
        </w:r>
        <w:r w:rsidR="00BF3B9E" w:rsidRPr="00BF3B9E">
          <w:rPr>
            <w:rStyle w:val="Hyperlink"/>
            <w:rFonts w:asciiTheme="minorHAnsi" w:hAnsiTheme="minorHAnsi"/>
            <w:sz w:val="22"/>
            <w:szCs w:val="20"/>
            <w:lang w:val="en-US"/>
          </w:rPr>
          <w:t>10.167.18.182:8180/asm/dealerInfo</w:t>
        </w:r>
      </w:hyperlink>
    </w:p>
    <w:p w:rsidR="00C814DF" w:rsidRDefault="00C814DF" w:rsidP="00C814DF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C814DF" w:rsidRDefault="00C814DF" w:rsidP="00C814DF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C814DF" w:rsidRDefault="00C814DF" w:rsidP="00C814DF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C814DF" w:rsidRPr="00C86A90" w:rsidTr="00EC4466">
        <w:tc>
          <w:tcPr>
            <w:tcW w:w="1766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C814DF" w:rsidRPr="00C86A90" w:rsidTr="00EC4466">
        <w:tc>
          <w:tcPr>
            <w:tcW w:w="1766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updated_on</w:t>
            </w:r>
          </w:p>
        </w:tc>
        <w:tc>
          <w:tcPr>
            <w:tcW w:w="1251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1169" w:type="dxa"/>
          </w:tcPr>
          <w:p w:rsidR="00C814DF" w:rsidRPr="00C86A90" w:rsidRDefault="00C814DF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Time when last time mobile update</w:t>
            </w:r>
          </w:p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2317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Should be timestamp value. First time provide value as 0 for get all records </w:t>
            </w:r>
          </w:p>
        </w:tc>
      </w:tr>
      <w:tr w:rsidR="003D6569" w:rsidRPr="00C86A90" w:rsidTr="00EC4466">
        <w:tc>
          <w:tcPr>
            <w:tcW w:w="1766" w:type="dxa"/>
          </w:tcPr>
          <w:p w:rsidR="003D6569" w:rsidRDefault="003D65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asmId</w:t>
            </w:r>
          </w:p>
        </w:tc>
        <w:tc>
          <w:tcPr>
            <w:tcW w:w="1251" w:type="dxa"/>
          </w:tcPr>
          <w:p w:rsidR="003D6569" w:rsidRDefault="003D65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1169" w:type="dxa"/>
          </w:tcPr>
          <w:p w:rsidR="003D6569" w:rsidRDefault="003D65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3D6569" w:rsidRDefault="003D65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Area sales manager Id</w:t>
            </w:r>
          </w:p>
        </w:tc>
        <w:tc>
          <w:tcPr>
            <w:tcW w:w="2317" w:type="dxa"/>
          </w:tcPr>
          <w:p w:rsidR="003D6569" w:rsidRDefault="003D65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Asm Id cannot be null</w:t>
            </w:r>
          </w:p>
        </w:tc>
      </w:tr>
    </w:tbl>
    <w:p w:rsidR="00C814DF" w:rsidRPr="00B738E7" w:rsidRDefault="00C814DF" w:rsidP="00C814DF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C814DF" w:rsidRDefault="00C814DF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3632D7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560" w:type="dxa"/>
        <w:tblInd w:w="108" w:type="dxa"/>
        <w:tblLook w:val="04A0" w:firstRow="1" w:lastRow="0" w:firstColumn="1" w:lastColumn="0" w:noHBand="0" w:noVBand="1"/>
      </w:tblPr>
      <w:tblGrid>
        <w:gridCol w:w="2295"/>
        <w:gridCol w:w="1626"/>
        <w:gridCol w:w="1518"/>
        <w:gridCol w:w="4121"/>
      </w:tblGrid>
      <w:tr w:rsidR="00C814DF" w:rsidRPr="00C86A90" w:rsidTr="00EC4466">
        <w:trPr>
          <w:trHeight w:val="322"/>
        </w:trPr>
        <w:tc>
          <w:tcPr>
            <w:tcW w:w="2295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C814DF" w:rsidRPr="00C86A90" w:rsidTr="00EC4466">
        <w:trPr>
          <w:trHeight w:val="322"/>
        </w:trPr>
        <w:tc>
          <w:tcPr>
            <w:tcW w:w="2295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626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518" w:type="dxa"/>
          </w:tcPr>
          <w:p w:rsidR="00C814DF" w:rsidRPr="00C86A90" w:rsidRDefault="00C814DF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C814DF" w:rsidRPr="00C86A90" w:rsidTr="00EC4466">
        <w:trPr>
          <w:trHeight w:val="322"/>
        </w:trPr>
        <w:tc>
          <w:tcPr>
            <w:tcW w:w="2295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62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518" w:type="dxa"/>
          </w:tcPr>
          <w:p w:rsidR="00C814DF" w:rsidRDefault="00C814DF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C814DF" w:rsidRPr="00C86A90" w:rsidTr="00EC4466">
        <w:trPr>
          <w:trHeight w:val="322"/>
        </w:trPr>
        <w:tc>
          <w:tcPr>
            <w:tcW w:w="2295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62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C814DF" w:rsidRDefault="00C814DF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C814DF" w:rsidRPr="00C86A90" w:rsidTr="00EC4466">
        <w:trPr>
          <w:trHeight w:val="309"/>
        </w:trPr>
        <w:tc>
          <w:tcPr>
            <w:tcW w:w="2295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62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C814DF" w:rsidRDefault="00C814DF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412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C814DF" w:rsidRDefault="00C814DF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 data Array: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C814DF" w:rsidRPr="00C86A90" w:rsidTr="00EC4466">
        <w:tc>
          <w:tcPr>
            <w:tcW w:w="2020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C814DF" w:rsidRPr="00C86A90" w:rsidRDefault="00C814DF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C814DF" w:rsidRPr="00C86A90" w:rsidTr="00EC4466">
        <w:tc>
          <w:tcPr>
            <w:tcW w:w="2020" w:type="dxa"/>
          </w:tcPr>
          <w:p w:rsidR="00C814DF" w:rsidRPr="00C86A90" w:rsidRDefault="00961D77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color w:val="000000"/>
                <w:szCs w:val="20"/>
              </w:rPr>
              <w:t>dealerId</w:t>
            </w:r>
          </w:p>
        </w:tc>
        <w:tc>
          <w:tcPr>
            <w:tcW w:w="1251" w:type="dxa"/>
          </w:tcPr>
          <w:p w:rsidR="00C814DF" w:rsidRPr="00C86A90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C814DF" w:rsidRPr="00C86A90" w:rsidRDefault="00961D77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Dealer Id</w:t>
            </w:r>
          </w:p>
        </w:tc>
      </w:tr>
      <w:tr w:rsidR="00C814DF" w:rsidTr="00EC4466">
        <w:tc>
          <w:tcPr>
            <w:tcW w:w="2020" w:type="dxa"/>
          </w:tcPr>
          <w:p w:rsidR="00C814DF" w:rsidRDefault="00961D77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color w:val="000000"/>
                <w:szCs w:val="20"/>
              </w:rPr>
              <w:t>dealerName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C814DF" w:rsidRDefault="00961D77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Dealer Name</w:t>
            </w:r>
          </w:p>
        </w:tc>
      </w:tr>
      <w:tr w:rsidR="00C814DF" w:rsidTr="00EC4466">
        <w:tc>
          <w:tcPr>
            <w:tcW w:w="2020" w:type="dxa"/>
          </w:tcPr>
          <w:p w:rsidR="00C814DF" w:rsidRDefault="00B10E88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city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C814DF" w:rsidRDefault="00B10E88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City Name</w:t>
            </w:r>
          </w:p>
        </w:tc>
      </w:tr>
      <w:tr w:rsidR="00C814DF" w:rsidTr="00EC4466">
        <w:tc>
          <w:tcPr>
            <w:tcW w:w="2020" w:type="dxa"/>
          </w:tcPr>
          <w:p w:rsidR="00C814DF" w:rsidRDefault="0067527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color w:val="000000"/>
                <w:szCs w:val="20"/>
              </w:rPr>
              <w:t>location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C814DF" w:rsidRDefault="0067527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Location Name</w:t>
            </w:r>
            <w:r w:rsidR="00C814DF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C814DF" w:rsidTr="00EC4466">
        <w:tc>
          <w:tcPr>
            <w:tcW w:w="2020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updatedOn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updatedOn time</w:t>
            </w:r>
          </w:p>
        </w:tc>
      </w:tr>
      <w:tr w:rsidR="00C814DF" w:rsidTr="00EC4466">
        <w:tc>
          <w:tcPr>
            <w:tcW w:w="2020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updatedBy 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C814DF" w:rsidTr="00EC4466">
        <w:tc>
          <w:tcPr>
            <w:tcW w:w="2020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isDeleted</w:t>
            </w:r>
          </w:p>
        </w:tc>
        <w:tc>
          <w:tcPr>
            <w:tcW w:w="1251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C814DF" w:rsidRDefault="00C814DF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model is deleted or not.</w:t>
            </w:r>
          </w:p>
        </w:tc>
      </w:tr>
    </w:tbl>
    <w:p w:rsidR="00C814DF" w:rsidRDefault="00C814DF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9F72E9" w:rsidRDefault="009F72E9" w:rsidP="00C814DF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9607"/>
      </w:tblGrid>
      <w:tr w:rsidR="009F72E9" w:rsidRPr="00D65D0D" w:rsidTr="00EC4466">
        <w:trPr>
          <w:trHeight w:val="260"/>
        </w:trPr>
        <w:tc>
          <w:tcPr>
            <w:tcW w:w="9607" w:type="dxa"/>
            <w:shd w:val="clear" w:color="auto" w:fill="D9D9D9" w:themeFill="background1" w:themeFillShade="D9"/>
          </w:tcPr>
          <w:p w:rsidR="009F72E9" w:rsidRPr="00D65D0D" w:rsidRDefault="009F72E9" w:rsidP="00EC44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Success Response</w:t>
            </w:r>
          </w:p>
        </w:tc>
      </w:tr>
      <w:tr w:rsidR="009F72E9" w:rsidRPr="008948E1" w:rsidTr="00EC4466">
        <w:trPr>
          <w:trHeight w:val="1603"/>
        </w:trPr>
        <w:tc>
          <w:tcPr>
            <w:tcW w:w="9607" w:type="dxa"/>
            <w:tcBorders>
              <w:bottom w:val="single" w:sz="4" w:space="0" w:color="auto"/>
            </w:tcBorders>
          </w:tcPr>
          <w:p w:rsidR="007E6AA1" w:rsidRPr="00BC7ECA" w:rsidRDefault="007E6AA1" w:rsidP="007E6AA1">
            <w:pPr>
              <w:spacing w:before="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>{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"responseCode": "200",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"responseMessage": "OK",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"responseType": "array",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"</w:t>
            </w:r>
            <w:r w:rsidRPr="007631B1">
              <w:rPr>
                <w:b/>
                <w:color w:val="000000"/>
                <w:szCs w:val="20"/>
              </w:rPr>
              <w:t>data</w:t>
            </w:r>
            <w:r w:rsidRPr="00BC7ECA">
              <w:rPr>
                <w:color w:val="000000"/>
                <w:szCs w:val="20"/>
              </w:rPr>
              <w:t>": [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{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"dealerId": "101.07",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"dealerName": "KAITHAL YAMAHA MOTORS",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"city": "ITANAGAR",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"location": "HARYANA",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</w:t>
            </w:r>
            <w:r>
              <w:rPr>
                <w:color w:val="000000"/>
                <w:szCs w:val="20"/>
              </w:rPr>
              <w:t>"isDeleted": false</w:t>
            </w:r>
            <w:r w:rsidRPr="00BC7ECA">
              <w:rPr>
                <w:color w:val="000000"/>
                <w:szCs w:val="20"/>
              </w:rPr>
              <w:t>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"updatedBy": "NKLARA",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 "updatedOn": 1496207040000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   }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    </w:t>
            </w:r>
          </w:p>
          <w:p w:rsidR="007E6AA1" w:rsidRPr="00BC7ECA" w:rsidRDefault="007E6AA1" w:rsidP="007E6AA1">
            <w:pPr>
              <w:spacing w:before="0"/>
              <w:ind w:left="720"/>
              <w:rPr>
                <w:color w:val="000000"/>
                <w:szCs w:val="20"/>
              </w:rPr>
            </w:pPr>
            <w:r w:rsidRPr="00BC7ECA">
              <w:rPr>
                <w:color w:val="000000"/>
                <w:szCs w:val="20"/>
              </w:rPr>
              <w:t xml:space="preserve">    ]</w:t>
            </w:r>
          </w:p>
          <w:p w:rsidR="007E6AA1" w:rsidRPr="00BC7ECA" w:rsidRDefault="007E6AA1" w:rsidP="007E6AA1">
            <w:pPr>
              <w:spacing w:before="0"/>
              <w:ind w:left="720"/>
            </w:pPr>
            <w:r w:rsidRPr="00BC7ECA">
              <w:rPr>
                <w:color w:val="000000"/>
                <w:szCs w:val="20"/>
              </w:rPr>
              <w:t>}</w:t>
            </w:r>
          </w:p>
          <w:p w:rsidR="009F72E9" w:rsidRPr="00A70F0F" w:rsidRDefault="009F72E9" w:rsidP="00EC4466">
            <w:pPr>
              <w:ind w:left="720"/>
            </w:pPr>
            <w:r w:rsidRPr="00A70F0F">
              <w:t>}</w:t>
            </w:r>
          </w:p>
          <w:p w:rsidR="009F72E9" w:rsidRPr="008948E1" w:rsidRDefault="009F72E9" w:rsidP="00EC4466">
            <w:pPr>
              <w:pStyle w:val="HTMLPreformatted"/>
              <w:ind w:left="720"/>
            </w:pPr>
          </w:p>
        </w:tc>
      </w:tr>
    </w:tbl>
    <w:p w:rsidR="00D610A2" w:rsidRDefault="00D610A2" w:rsidP="004A3478"/>
    <w:p w:rsidR="00D610A2" w:rsidRDefault="00D610A2" w:rsidP="00D610A2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4" w:name="_Toc486433790"/>
      <w:r w:rsidRPr="00D610A2">
        <w:rPr>
          <w:color w:val="000000"/>
        </w:rPr>
        <w:t>Dealer Visit Info</w:t>
      </w:r>
      <w:bookmarkEnd w:id="34"/>
    </w:p>
    <w:p w:rsidR="00D610A2" w:rsidRDefault="00D610A2" w:rsidP="00AB6E90">
      <w:pPr>
        <w:ind w:left="576"/>
      </w:pPr>
      <w:r>
        <w:t>Dealer Visit info API will be used to get information of all visits related to all dealers corresponding to particular ASM.</w:t>
      </w:r>
    </w:p>
    <w:p w:rsidR="00D85D0D" w:rsidRDefault="00D85D0D" w:rsidP="00AB6E90">
      <w:pPr>
        <w:ind w:left="576"/>
      </w:pPr>
    </w:p>
    <w:p w:rsidR="00D610A2" w:rsidRDefault="004906A0" w:rsidP="00112AE9">
      <w:r w:rsidRPr="004906A0">
        <w:rPr>
          <w:noProof/>
          <w:lang w:val="en-US" w:eastAsia="en-US"/>
        </w:rPr>
        <w:lastRenderedPageBreak/>
        <w:drawing>
          <wp:inline distT="0" distB="0" distL="0" distR="0">
            <wp:extent cx="6132830" cy="4233524"/>
            <wp:effectExtent l="0" t="0" r="1270" b="0"/>
            <wp:docPr id="11" name="Picture 11" descr="C:\Users\ve0011286\Desktop\Deal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0011286\Desktop\DealerLis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2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7E" w:rsidRDefault="00247DA0" w:rsidP="00112AE9">
      <w:pPr>
        <w:ind w:left="144"/>
      </w:pPr>
      <w:r w:rsidRPr="00247DA0">
        <w:rPr>
          <w:noProof/>
          <w:lang w:val="en-US" w:eastAsia="en-US"/>
        </w:rPr>
        <w:drawing>
          <wp:inline distT="0" distB="0" distL="0" distR="0">
            <wp:extent cx="5991225" cy="3152689"/>
            <wp:effectExtent l="0" t="0" r="0" b="0"/>
            <wp:docPr id="16" name="Picture 16" descr="C:\Users\ve0011286\Desktop\ASMVisi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0011286\Desktop\ASMVisitInf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80" cy="31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7E" w:rsidRPr="0028097E" w:rsidRDefault="0028097E" w:rsidP="0028097E"/>
    <w:p w:rsidR="0028097E" w:rsidRPr="002C14C2" w:rsidRDefault="0028097E" w:rsidP="0028097E">
      <w:pPr>
        <w:rPr>
          <w:b/>
        </w:rPr>
      </w:pPr>
    </w:p>
    <w:p w:rsidR="00F61F69" w:rsidRDefault="00F61F69" w:rsidP="00A455C5">
      <w:pPr>
        <w:spacing w:before="0"/>
        <w:ind w:left="576"/>
        <w:rPr>
          <w:b/>
        </w:rPr>
      </w:pPr>
    </w:p>
    <w:p w:rsidR="00F61F69" w:rsidRDefault="00F61F69" w:rsidP="00A455C5">
      <w:pPr>
        <w:spacing w:before="0"/>
        <w:ind w:left="576"/>
        <w:rPr>
          <w:b/>
        </w:rPr>
      </w:pPr>
    </w:p>
    <w:p w:rsidR="00F61F69" w:rsidRDefault="00F61F69" w:rsidP="00A455C5">
      <w:pPr>
        <w:spacing w:before="0"/>
        <w:ind w:left="576"/>
        <w:rPr>
          <w:b/>
        </w:rPr>
      </w:pPr>
    </w:p>
    <w:p w:rsidR="00F61F69" w:rsidRDefault="00F61F69" w:rsidP="00A455C5">
      <w:pPr>
        <w:spacing w:before="0"/>
        <w:ind w:left="576"/>
        <w:rPr>
          <w:b/>
        </w:rPr>
      </w:pPr>
    </w:p>
    <w:p w:rsidR="00F61F69" w:rsidRDefault="00F61F69" w:rsidP="00A455C5">
      <w:pPr>
        <w:spacing w:before="0"/>
        <w:ind w:left="576"/>
        <w:rPr>
          <w:b/>
        </w:rPr>
      </w:pPr>
    </w:p>
    <w:p w:rsidR="00F61F69" w:rsidRDefault="00F61F69" w:rsidP="00F61F69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24" w:history="1">
        <w:r w:rsidRPr="00BF3B9E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http://10.167.18.182:8180/asm/dealerInfo</w:t>
        </w:r>
      </w:hyperlink>
    </w:p>
    <w:p w:rsidR="00F61F69" w:rsidRDefault="00F61F69" w:rsidP="00F61F69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F61F69" w:rsidRDefault="00F61F69" w:rsidP="00F61F69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F61F69" w:rsidRPr="00C86A90" w:rsidTr="00EC4466">
        <w:tc>
          <w:tcPr>
            <w:tcW w:w="1766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F61F69" w:rsidRPr="00C86A90" w:rsidTr="00EC4466">
        <w:tc>
          <w:tcPr>
            <w:tcW w:w="1766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updated_on</w:t>
            </w:r>
          </w:p>
        </w:tc>
        <w:tc>
          <w:tcPr>
            <w:tcW w:w="1251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1169" w:type="dxa"/>
          </w:tcPr>
          <w:p w:rsidR="00F61F69" w:rsidRPr="00C86A90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Time when last time mobile update</w:t>
            </w:r>
          </w:p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</w:p>
        </w:tc>
        <w:tc>
          <w:tcPr>
            <w:tcW w:w="2317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Should be timestamp value. First time provide value as 0 for get all records </w:t>
            </w:r>
          </w:p>
        </w:tc>
      </w:tr>
      <w:tr w:rsidR="00F61F69" w:rsidRPr="00C86A90" w:rsidTr="00EC4466">
        <w:tc>
          <w:tcPr>
            <w:tcW w:w="176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asmId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Integer</w:t>
            </w:r>
          </w:p>
        </w:tc>
        <w:tc>
          <w:tcPr>
            <w:tcW w:w="1169" w:type="dxa"/>
          </w:tcPr>
          <w:p w:rsidR="00F61F69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Area sales manager Id</w:t>
            </w:r>
          </w:p>
        </w:tc>
        <w:tc>
          <w:tcPr>
            <w:tcW w:w="2317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Asm Id cannot be null</w:t>
            </w:r>
          </w:p>
        </w:tc>
      </w:tr>
    </w:tbl>
    <w:p w:rsidR="00F61F69" w:rsidRPr="00B738E7" w:rsidRDefault="00F61F69" w:rsidP="00F61F69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3632D7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560" w:type="dxa"/>
        <w:tblInd w:w="108" w:type="dxa"/>
        <w:tblLook w:val="04A0" w:firstRow="1" w:lastRow="0" w:firstColumn="1" w:lastColumn="0" w:noHBand="0" w:noVBand="1"/>
      </w:tblPr>
      <w:tblGrid>
        <w:gridCol w:w="2295"/>
        <w:gridCol w:w="1626"/>
        <w:gridCol w:w="1518"/>
        <w:gridCol w:w="4121"/>
      </w:tblGrid>
      <w:tr w:rsidR="00F61F69" w:rsidRPr="00C86A90" w:rsidTr="00EC4466">
        <w:trPr>
          <w:trHeight w:val="322"/>
        </w:trPr>
        <w:tc>
          <w:tcPr>
            <w:tcW w:w="2295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F61F69" w:rsidRPr="00C86A90" w:rsidTr="00EC4466">
        <w:trPr>
          <w:trHeight w:val="322"/>
        </w:trPr>
        <w:tc>
          <w:tcPr>
            <w:tcW w:w="2295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626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518" w:type="dxa"/>
          </w:tcPr>
          <w:p w:rsidR="00F61F69" w:rsidRPr="00C86A90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F61F69" w:rsidRPr="00C86A90" w:rsidTr="00EC4466">
        <w:trPr>
          <w:trHeight w:val="322"/>
        </w:trPr>
        <w:tc>
          <w:tcPr>
            <w:tcW w:w="2295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62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518" w:type="dxa"/>
          </w:tcPr>
          <w:p w:rsidR="00F61F69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F61F69" w:rsidRPr="00C86A90" w:rsidTr="00EC4466">
        <w:trPr>
          <w:trHeight w:val="322"/>
        </w:trPr>
        <w:tc>
          <w:tcPr>
            <w:tcW w:w="2295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62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F61F69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F61F69" w:rsidRPr="00C86A90" w:rsidTr="00EC4466">
        <w:trPr>
          <w:trHeight w:val="309"/>
        </w:trPr>
        <w:tc>
          <w:tcPr>
            <w:tcW w:w="2295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62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F61F69" w:rsidRDefault="00F61F69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412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 data Array: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F61F69" w:rsidRPr="00C86A90" w:rsidTr="00EC4466">
        <w:tc>
          <w:tcPr>
            <w:tcW w:w="2020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F61F69" w:rsidRPr="00C86A90" w:rsidRDefault="00F61F69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F61F69" w:rsidRPr="00C86A90" w:rsidTr="00EC4466">
        <w:tc>
          <w:tcPr>
            <w:tcW w:w="2020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color w:val="000000"/>
                <w:szCs w:val="20"/>
              </w:rPr>
              <w:t>dealerId</w:t>
            </w:r>
          </w:p>
        </w:tc>
        <w:tc>
          <w:tcPr>
            <w:tcW w:w="1251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F61F69" w:rsidRPr="00C86A90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Dealer Id</w:t>
            </w:r>
          </w:p>
        </w:tc>
      </w:tr>
      <w:tr w:rsidR="00F61F69" w:rsidTr="00EC4466">
        <w:tc>
          <w:tcPr>
            <w:tcW w:w="2020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visit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Id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Dealer Name</w:t>
            </w:r>
          </w:p>
        </w:tc>
      </w:tr>
      <w:tr w:rsidR="00F61F69" w:rsidTr="00EC4466">
        <w:tc>
          <w:tcPr>
            <w:tcW w:w="2020" w:type="dxa"/>
          </w:tcPr>
          <w:p w:rsidR="00F61F69" w:rsidRDefault="00D03091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asmId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City Name</w:t>
            </w:r>
          </w:p>
        </w:tc>
      </w:tr>
      <w:tr w:rsidR="00F61F69" w:rsidTr="00EC4466">
        <w:tc>
          <w:tcPr>
            <w:tcW w:w="2020" w:type="dxa"/>
          </w:tcPr>
          <w:p w:rsidR="00F61F69" w:rsidRDefault="00D03091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visitedOn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Location Name.</w:t>
            </w:r>
          </w:p>
        </w:tc>
      </w:tr>
      <w:tr w:rsidR="00F61F69" w:rsidTr="00EC4466">
        <w:tc>
          <w:tcPr>
            <w:tcW w:w="2020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updatedOn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Timestamp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Last updatedOn time</w:t>
            </w:r>
          </w:p>
        </w:tc>
      </w:tr>
      <w:tr w:rsidR="00F61F69" w:rsidTr="00EC4466">
        <w:tc>
          <w:tcPr>
            <w:tcW w:w="2020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updatedBy 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Updated By</w:t>
            </w:r>
          </w:p>
        </w:tc>
      </w:tr>
      <w:tr w:rsidR="00F61F69" w:rsidTr="00EC4466">
        <w:tc>
          <w:tcPr>
            <w:tcW w:w="2020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isDeleted</w:t>
            </w:r>
          </w:p>
        </w:tc>
        <w:tc>
          <w:tcPr>
            <w:tcW w:w="1251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F61F69" w:rsidRDefault="00F61F69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Flag to check model is deleted or not.</w:t>
            </w:r>
          </w:p>
        </w:tc>
      </w:tr>
      <w:tr w:rsidR="00D03091" w:rsidTr="00EC4466">
        <w:tc>
          <w:tcPr>
            <w:tcW w:w="2020" w:type="dxa"/>
          </w:tcPr>
          <w:p w:rsidR="00D03091" w:rsidRDefault="00D03091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visitLatitude</w:t>
            </w:r>
          </w:p>
        </w:tc>
        <w:tc>
          <w:tcPr>
            <w:tcW w:w="1251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double</w:t>
            </w:r>
          </w:p>
        </w:tc>
        <w:tc>
          <w:tcPr>
            <w:tcW w:w="6246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Visit Lattitude</w:t>
            </w:r>
          </w:p>
        </w:tc>
      </w:tr>
      <w:tr w:rsidR="00D03091" w:rsidTr="00EC4466">
        <w:tc>
          <w:tcPr>
            <w:tcW w:w="2020" w:type="dxa"/>
          </w:tcPr>
          <w:p w:rsidR="00D03091" w:rsidRPr="00BC7ECA" w:rsidRDefault="00D03091" w:rsidP="00EC4466">
            <w:pPr>
              <w:suppressAutoHyphens w:val="0"/>
              <w:snapToGrid w:val="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visitLongitude</w:t>
            </w:r>
          </w:p>
        </w:tc>
        <w:tc>
          <w:tcPr>
            <w:tcW w:w="1251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double</w:t>
            </w:r>
          </w:p>
        </w:tc>
        <w:tc>
          <w:tcPr>
            <w:tcW w:w="6246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Visit Lo</w:t>
            </w:r>
            <w:r w:rsidR="00A62956">
              <w:rPr>
                <w:rFonts w:asciiTheme="minorHAnsi" w:hAnsiTheme="minorHAnsi"/>
                <w:szCs w:val="22"/>
              </w:rPr>
              <w:t>n</w:t>
            </w:r>
            <w:r>
              <w:rPr>
                <w:rFonts w:asciiTheme="minorHAnsi" w:hAnsiTheme="minorHAnsi"/>
                <w:szCs w:val="22"/>
              </w:rPr>
              <w:t>gitude</w:t>
            </w:r>
          </w:p>
        </w:tc>
      </w:tr>
      <w:tr w:rsidR="00D03091" w:rsidTr="00EC4466">
        <w:tc>
          <w:tcPr>
            <w:tcW w:w="2020" w:type="dxa"/>
          </w:tcPr>
          <w:p w:rsidR="00D03091" w:rsidRPr="00BC7ECA" w:rsidRDefault="00D03091" w:rsidP="00EC4466">
            <w:pPr>
              <w:suppressAutoHyphens w:val="0"/>
              <w:snapToGrid w:val="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isDeleted</w:t>
            </w:r>
          </w:p>
        </w:tc>
        <w:tc>
          <w:tcPr>
            <w:tcW w:w="1251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D03091" w:rsidRDefault="00A62956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boolean</w:t>
            </w:r>
          </w:p>
        </w:tc>
      </w:tr>
      <w:tr w:rsidR="00D03091" w:rsidTr="00EC4466">
        <w:tc>
          <w:tcPr>
            <w:tcW w:w="2020" w:type="dxa"/>
          </w:tcPr>
          <w:p w:rsidR="00D03091" w:rsidRPr="00BC7ECA" w:rsidRDefault="00D03091" w:rsidP="00EC4466">
            <w:pPr>
              <w:suppressAutoHyphens w:val="0"/>
              <w:snapToGrid w:val="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isSynchronised</w:t>
            </w:r>
          </w:p>
        </w:tc>
        <w:tc>
          <w:tcPr>
            <w:tcW w:w="1251" w:type="dxa"/>
          </w:tcPr>
          <w:p w:rsidR="00D03091" w:rsidRDefault="002A2DA2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boolean</w:t>
            </w:r>
          </w:p>
        </w:tc>
        <w:tc>
          <w:tcPr>
            <w:tcW w:w="6246" w:type="dxa"/>
          </w:tcPr>
          <w:p w:rsidR="00D03091" w:rsidRDefault="00A62956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boolean</w:t>
            </w:r>
          </w:p>
        </w:tc>
      </w:tr>
    </w:tbl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p w:rsidR="00F61F69" w:rsidRDefault="00F61F69" w:rsidP="00F61F69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9607"/>
      </w:tblGrid>
      <w:tr w:rsidR="00F61F69" w:rsidRPr="00D65D0D" w:rsidTr="00EC4466">
        <w:trPr>
          <w:trHeight w:val="260"/>
        </w:trPr>
        <w:tc>
          <w:tcPr>
            <w:tcW w:w="9607" w:type="dxa"/>
            <w:shd w:val="clear" w:color="auto" w:fill="D9D9D9" w:themeFill="background1" w:themeFillShade="D9"/>
          </w:tcPr>
          <w:p w:rsidR="00F61F69" w:rsidRPr="00D65D0D" w:rsidRDefault="00F61F69" w:rsidP="00EC44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F61F69" w:rsidRPr="008948E1" w:rsidTr="00EC4466">
        <w:trPr>
          <w:trHeight w:val="1603"/>
        </w:trPr>
        <w:tc>
          <w:tcPr>
            <w:tcW w:w="9607" w:type="dxa"/>
            <w:tcBorders>
              <w:bottom w:val="single" w:sz="4" w:space="0" w:color="auto"/>
            </w:tcBorders>
          </w:tcPr>
          <w:p w:rsidR="00D03091" w:rsidRPr="00D12A83" w:rsidRDefault="00D03091" w:rsidP="00D03091">
            <w:pPr>
              <w:pStyle w:val="HTMLPreformatted"/>
              <w:ind w:left="576"/>
              <w:rPr>
                <w:rFonts w:eastAsia="Times New Roman"/>
                <w:color w:val="000000"/>
                <w:lang w:val="en-US" w:eastAsia="en-US"/>
              </w:rPr>
            </w:pPr>
            <w:r w:rsidRPr="00D12A83">
              <w:rPr>
                <w:rFonts w:eastAsia="Times New Roman"/>
                <w:color w:val="000000"/>
                <w:lang w:val="en-US" w:eastAsia="en-US"/>
              </w:rPr>
              <w:t>{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lang w:val="en-US" w:eastAsia="en-US"/>
              </w:rPr>
              <w:t xml:space="preserve"> 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"responseCode”: "200",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"responseMessage" : "OK",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"responseType" : "array",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"data" : [ {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"visitId”: 3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"dealerId" : 2,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"asmId" : 1,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"visitedOn" : "1496207752303"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"isSynchronised" : true,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"updatedBy" : "Kirti”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"visitLatitude”: 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20.55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"visitLongitude”: 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41.89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"updatedOn" : 1496207752303</w:t>
            </w: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,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"isDeleted”: false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}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]</w:t>
            </w:r>
          </w:p>
          <w:p w:rsidR="00D03091" w:rsidRPr="00BC7ECA" w:rsidRDefault="00D03091" w:rsidP="00D03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}</w:t>
            </w:r>
          </w:p>
          <w:p w:rsidR="00F61F69" w:rsidRPr="008948E1" w:rsidRDefault="00F61F69" w:rsidP="00EC4466">
            <w:pPr>
              <w:pStyle w:val="HTMLPreformatted"/>
              <w:ind w:left="720"/>
            </w:pPr>
          </w:p>
        </w:tc>
      </w:tr>
    </w:tbl>
    <w:p w:rsidR="00713EDA" w:rsidRPr="001B7BCD" w:rsidRDefault="00380A45" w:rsidP="001B7BCD">
      <w:pPr>
        <w:pStyle w:val="Heading2"/>
        <w:tabs>
          <w:tab w:val="num" w:pos="576"/>
          <w:tab w:val="num" w:pos="1116"/>
        </w:tabs>
        <w:ind w:left="576"/>
        <w:rPr>
          <w:color w:val="000000"/>
        </w:rPr>
      </w:pPr>
      <w:bookmarkStart w:id="35" w:name="_Toc486433791"/>
      <w:r>
        <w:rPr>
          <w:color w:val="000000"/>
        </w:rPr>
        <w:t xml:space="preserve">Upload Image </w:t>
      </w:r>
      <w:r w:rsidRPr="00380A45">
        <w:rPr>
          <w:color w:val="000000"/>
        </w:rPr>
        <w:t>API</w:t>
      </w:r>
      <w:r w:rsidR="00F2766A">
        <w:rPr>
          <w:color w:val="000000"/>
        </w:rPr>
        <w:t>:</w:t>
      </w:r>
      <w:bookmarkEnd w:id="35"/>
    </w:p>
    <w:p w:rsidR="001B7BCD" w:rsidRDefault="001B7BCD" w:rsidP="007B6308">
      <w:pPr>
        <w:ind w:left="576"/>
        <w:rPr>
          <w:bCs/>
          <w:iCs/>
        </w:rPr>
      </w:pPr>
      <w:r w:rsidRPr="00107594">
        <w:rPr>
          <w:bCs/>
          <w:iCs/>
        </w:rPr>
        <w:t xml:space="preserve">Upload </w:t>
      </w:r>
      <w:r>
        <w:rPr>
          <w:bCs/>
          <w:iCs/>
        </w:rPr>
        <w:t>Image API will be used to upload feedback and zone info images of a particular visit</w:t>
      </w:r>
      <w:r w:rsidR="003B29E5">
        <w:rPr>
          <w:bCs/>
          <w:iCs/>
        </w:rPr>
        <w:t>.</w:t>
      </w:r>
    </w:p>
    <w:p w:rsidR="003B29E5" w:rsidRDefault="003B29E5" w:rsidP="001B7BCD">
      <w:pPr>
        <w:rPr>
          <w:bCs/>
          <w:iCs/>
        </w:rPr>
      </w:pPr>
    </w:p>
    <w:p w:rsidR="00E43878" w:rsidRPr="00E43878" w:rsidRDefault="003B29E5" w:rsidP="00112AE9">
      <w:r w:rsidRPr="003B29E5">
        <w:rPr>
          <w:noProof/>
          <w:lang w:val="en-US" w:eastAsia="en-US"/>
        </w:rPr>
        <w:lastRenderedPageBreak/>
        <w:drawing>
          <wp:inline distT="0" distB="0" distL="0" distR="0">
            <wp:extent cx="6132830" cy="4314864"/>
            <wp:effectExtent l="0" t="0" r="1270" b="9525"/>
            <wp:docPr id="1" name="Picture 1" descr="C:\Users\ve0011286\Desktop\ModelIssu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0011286\Desktop\ModelIssueLi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3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1A" w:rsidRDefault="00ED44B3" w:rsidP="007B6308">
      <w:pPr>
        <w:ind w:left="576"/>
        <w:rPr>
          <w:b/>
        </w:rPr>
      </w:pPr>
      <w:r w:rsidRPr="00845FD0">
        <w:rPr>
          <w:b/>
        </w:rPr>
        <w:t xml:space="preserve">         </w:t>
      </w:r>
    </w:p>
    <w:p w:rsidR="00B0361A" w:rsidRDefault="00B0361A" w:rsidP="007B6308">
      <w:pPr>
        <w:ind w:left="576"/>
        <w:rPr>
          <w:b/>
        </w:rPr>
      </w:pPr>
    </w:p>
    <w:p w:rsidR="00B0361A" w:rsidRDefault="00B0361A" w:rsidP="00B0361A">
      <w:pPr>
        <w:suppressAutoHyphens w:val="0"/>
        <w:snapToGrid w:val="0"/>
        <w:spacing w:before="0" w:line="276" w:lineRule="auto"/>
        <w:ind w:left="2880" w:hanging="2880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API URL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hyperlink r:id="rId26" w:history="1">
        <w:r w:rsidRPr="001E5D62">
          <w:rPr>
            <w:rStyle w:val="Hyperlink"/>
            <w:rFonts w:asciiTheme="minorHAnsi" w:hAnsiTheme="minorHAnsi"/>
            <w:sz w:val="22"/>
            <w:szCs w:val="20"/>
            <w:lang w:val="en-US"/>
          </w:rPr>
          <w:t>http://10.167.18.182:8180/asm/uploadImage</w:t>
        </w:r>
      </w:hyperlink>
    </w:p>
    <w:p w:rsidR="00B0361A" w:rsidRDefault="00B0361A" w:rsidP="00B0361A">
      <w:pPr>
        <w:suppressAutoHyphens w:val="0"/>
        <w:snapToGrid w:val="0"/>
        <w:spacing w:line="276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Method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>: Post</w:t>
      </w:r>
    </w:p>
    <w:p w:rsidR="00B0361A" w:rsidRDefault="00B0361A" w:rsidP="00B0361A">
      <w:pPr>
        <w:suppressAutoHyphens w:val="0"/>
        <w:snapToGrid w:val="0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User Type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ab/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 xml:space="preserve">: 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>Mobile</w:t>
      </w:r>
    </w:p>
    <w:p w:rsidR="00B0361A" w:rsidRDefault="00B0361A" w:rsidP="00B0361A">
      <w:pPr>
        <w:suppressAutoHyphens w:val="0"/>
        <w:snapToGrid w:val="0"/>
        <w:spacing w:line="360" w:lineRule="auto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Input </w:t>
      </w:r>
      <w:r w:rsidRPr="00B4082F">
        <w:rPr>
          <w:rFonts w:asciiTheme="minorHAnsi" w:hAnsiTheme="minorHAnsi"/>
          <w:b/>
          <w:color w:val="000000"/>
          <w:sz w:val="22"/>
          <w:szCs w:val="20"/>
          <w:lang w:val="en-US"/>
        </w:rPr>
        <w:t>Parameters</w:t>
      </w:r>
      <w:r w:rsidRPr="00B4082F">
        <w:rPr>
          <w:rFonts w:asciiTheme="minorHAnsi" w:hAnsiTheme="minorHAnsi"/>
          <w:color w:val="000000"/>
          <w:sz w:val="22"/>
          <w:szCs w:val="20"/>
          <w:lang w:val="en-US"/>
        </w:rPr>
        <w:tab/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6"/>
        <w:gridCol w:w="1251"/>
        <w:gridCol w:w="1169"/>
        <w:gridCol w:w="3037"/>
        <w:gridCol w:w="2317"/>
      </w:tblGrid>
      <w:tr w:rsidR="00B0361A" w:rsidRPr="00C86A90" w:rsidTr="00EC4466">
        <w:tc>
          <w:tcPr>
            <w:tcW w:w="1766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Validations</w:t>
            </w:r>
          </w:p>
        </w:tc>
      </w:tr>
      <w:tr w:rsidR="004A29C5" w:rsidRPr="00C86A90" w:rsidTr="004A29C5">
        <w:trPr>
          <w:trHeight w:val="902"/>
        </w:trPr>
        <w:tc>
          <w:tcPr>
            <w:tcW w:w="1766" w:type="dxa"/>
          </w:tcPr>
          <w:p w:rsidR="004A29C5" w:rsidRPr="00C86A90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color w:val="000000"/>
                <w:szCs w:val="20"/>
              </w:rPr>
              <w:t>id</w:t>
            </w:r>
          </w:p>
        </w:tc>
        <w:tc>
          <w:tcPr>
            <w:tcW w:w="1251" w:type="dxa"/>
          </w:tcPr>
          <w:p w:rsidR="004A29C5" w:rsidRPr="00C86A90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1169" w:type="dxa"/>
          </w:tcPr>
          <w:p w:rsidR="004A29C5" w:rsidRPr="00C86A90" w:rsidRDefault="004A29C5" w:rsidP="004A29C5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4A29C5" w:rsidRPr="00C86A90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Image Id</w:t>
            </w:r>
          </w:p>
        </w:tc>
        <w:tc>
          <w:tcPr>
            <w:tcW w:w="2317" w:type="dxa"/>
          </w:tcPr>
          <w:p w:rsidR="004A29C5" w:rsidRPr="00C86A90" w:rsidRDefault="004A29C5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Cannot be null. </w:t>
            </w:r>
          </w:p>
        </w:tc>
      </w:tr>
      <w:tr w:rsidR="004A29C5" w:rsidRPr="00C86A90" w:rsidTr="00EC4466">
        <w:tc>
          <w:tcPr>
            <w:tcW w:w="1766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type</w:t>
            </w:r>
          </w:p>
        </w:tc>
        <w:tc>
          <w:tcPr>
            <w:tcW w:w="1251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169" w:type="dxa"/>
          </w:tcPr>
          <w:p w:rsidR="004A29C5" w:rsidRDefault="004A29C5" w:rsidP="004A29C5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Type can be zone or feedback</w:t>
            </w:r>
          </w:p>
        </w:tc>
        <w:tc>
          <w:tcPr>
            <w:tcW w:w="2317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Type cannot be null.</w:t>
            </w:r>
          </w:p>
        </w:tc>
      </w:tr>
      <w:tr w:rsidR="004A29C5" w:rsidRPr="00C86A90" w:rsidTr="00EC4466">
        <w:tc>
          <w:tcPr>
            <w:tcW w:w="1766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image</w:t>
            </w:r>
          </w:p>
        </w:tc>
        <w:tc>
          <w:tcPr>
            <w:tcW w:w="1251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multipart</w:t>
            </w:r>
          </w:p>
        </w:tc>
        <w:tc>
          <w:tcPr>
            <w:tcW w:w="1169" w:type="dxa"/>
          </w:tcPr>
          <w:p w:rsidR="004A29C5" w:rsidRDefault="004A29C5" w:rsidP="004A29C5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need to be uploaded.</w:t>
            </w:r>
          </w:p>
        </w:tc>
        <w:tc>
          <w:tcPr>
            <w:tcW w:w="2317" w:type="dxa"/>
          </w:tcPr>
          <w:p w:rsidR="004A29C5" w:rsidRDefault="00B75081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cannot be null</w:t>
            </w:r>
          </w:p>
        </w:tc>
      </w:tr>
      <w:tr w:rsidR="004A29C5" w:rsidRPr="00C86A90" w:rsidTr="00EC4466">
        <w:tc>
          <w:tcPr>
            <w:tcW w:w="1766" w:type="dxa"/>
          </w:tcPr>
          <w:p w:rsidR="004A29C5" w:rsidRDefault="004A29C5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>imageName</w:t>
            </w:r>
          </w:p>
        </w:tc>
        <w:tc>
          <w:tcPr>
            <w:tcW w:w="1251" w:type="dxa"/>
          </w:tcPr>
          <w:p w:rsidR="004A29C5" w:rsidRDefault="00B75081" w:rsidP="004A29C5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169" w:type="dxa"/>
          </w:tcPr>
          <w:p w:rsidR="004A29C5" w:rsidRDefault="00B75081" w:rsidP="004A29C5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3037" w:type="dxa"/>
          </w:tcPr>
          <w:p w:rsidR="004A29C5" w:rsidRDefault="00B75081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</w:t>
            </w:r>
          </w:p>
        </w:tc>
        <w:tc>
          <w:tcPr>
            <w:tcW w:w="2317" w:type="dxa"/>
          </w:tcPr>
          <w:p w:rsidR="004A29C5" w:rsidRDefault="00B75081" w:rsidP="004A29C5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Image name cannot be null or blank.</w:t>
            </w:r>
          </w:p>
        </w:tc>
      </w:tr>
    </w:tbl>
    <w:p w:rsidR="00B0361A" w:rsidRDefault="00B0361A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2A2DA2" w:rsidRPr="00B738E7" w:rsidRDefault="002A2DA2" w:rsidP="00B0361A">
      <w:pPr>
        <w:suppressAutoHyphens w:val="0"/>
        <w:snapToGrid w:val="0"/>
        <w:spacing w:line="120" w:lineRule="auto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B0361A" w:rsidRDefault="00B0361A" w:rsidP="00B0361A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 w:rsidRPr="003632D7"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>Output Parameters</w:t>
      </w:r>
    </w:p>
    <w:tbl>
      <w:tblPr>
        <w:tblStyle w:val="TableGrid"/>
        <w:tblW w:w="9560" w:type="dxa"/>
        <w:tblInd w:w="108" w:type="dxa"/>
        <w:tblLook w:val="04A0" w:firstRow="1" w:lastRow="0" w:firstColumn="1" w:lastColumn="0" w:noHBand="0" w:noVBand="1"/>
      </w:tblPr>
      <w:tblGrid>
        <w:gridCol w:w="2295"/>
        <w:gridCol w:w="1626"/>
        <w:gridCol w:w="1518"/>
        <w:gridCol w:w="4121"/>
      </w:tblGrid>
      <w:tr w:rsidR="00B0361A" w:rsidRPr="00C86A90" w:rsidTr="00EC4466">
        <w:trPr>
          <w:trHeight w:val="322"/>
        </w:trPr>
        <w:tc>
          <w:tcPr>
            <w:tcW w:w="2295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B0361A" w:rsidRPr="00C86A90" w:rsidTr="00EC4466">
        <w:trPr>
          <w:trHeight w:val="322"/>
        </w:trPr>
        <w:tc>
          <w:tcPr>
            <w:tcW w:w="2295" w:type="dxa"/>
          </w:tcPr>
          <w:p w:rsidR="00B0361A" w:rsidRPr="00C86A90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responseCode</w:t>
            </w:r>
          </w:p>
        </w:tc>
        <w:tc>
          <w:tcPr>
            <w:tcW w:w="1626" w:type="dxa"/>
          </w:tcPr>
          <w:p w:rsidR="00B0361A" w:rsidRPr="00C86A90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String </w:t>
            </w:r>
          </w:p>
        </w:tc>
        <w:tc>
          <w:tcPr>
            <w:tcW w:w="1518" w:type="dxa"/>
          </w:tcPr>
          <w:p w:rsidR="00B0361A" w:rsidRPr="00C86A90" w:rsidRDefault="00B0361A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B0361A" w:rsidRPr="00C86A90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 xml:space="preserve">Response code </w:t>
            </w:r>
          </w:p>
        </w:tc>
      </w:tr>
      <w:tr w:rsidR="00B0361A" w:rsidRPr="00C86A90" w:rsidTr="00EC4466">
        <w:trPr>
          <w:trHeight w:val="322"/>
        </w:trPr>
        <w:tc>
          <w:tcPr>
            <w:tcW w:w="2295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responseMessage</w:t>
            </w:r>
          </w:p>
        </w:tc>
        <w:tc>
          <w:tcPr>
            <w:tcW w:w="1626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String</w:t>
            </w:r>
          </w:p>
        </w:tc>
        <w:tc>
          <w:tcPr>
            <w:tcW w:w="1518" w:type="dxa"/>
          </w:tcPr>
          <w:p w:rsidR="00B0361A" w:rsidRDefault="00B0361A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Message</w:t>
            </w:r>
          </w:p>
        </w:tc>
      </w:tr>
      <w:tr w:rsidR="00B0361A" w:rsidRPr="00C86A90" w:rsidTr="00EC4466">
        <w:trPr>
          <w:trHeight w:val="322"/>
        </w:trPr>
        <w:tc>
          <w:tcPr>
            <w:tcW w:w="2295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responseType</w:t>
            </w:r>
          </w:p>
        </w:tc>
        <w:tc>
          <w:tcPr>
            <w:tcW w:w="1626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B0361A" w:rsidRDefault="00B0361A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Y</w:t>
            </w:r>
          </w:p>
        </w:tc>
        <w:tc>
          <w:tcPr>
            <w:tcW w:w="4121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Response Type</w:t>
            </w:r>
          </w:p>
        </w:tc>
      </w:tr>
      <w:tr w:rsidR="00B0361A" w:rsidRPr="00C86A90" w:rsidTr="00EC4466">
        <w:trPr>
          <w:trHeight w:val="309"/>
        </w:trPr>
        <w:tc>
          <w:tcPr>
            <w:tcW w:w="2295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data</w:t>
            </w:r>
          </w:p>
        </w:tc>
        <w:tc>
          <w:tcPr>
            <w:tcW w:w="1626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Array</w:t>
            </w:r>
          </w:p>
        </w:tc>
        <w:tc>
          <w:tcPr>
            <w:tcW w:w="1518" w:type="dxa"/>
          </w:tcPr>
          <w:p w:rsidR="00B0361A" w:rsidRDefault="00B0361A" w:rsidP="00EC4466">
            <w:pPr>
              <w:suppressAutoHyphens w:val="0"/>
              <w:snapToGrid w:val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N</w:t>
            </w:r>
          </w:p>
        </w:tc>
        <w:tc>
          <w:tcPr>
            <w:tcW w:w="4121" w:type="dxa"/>
          </w:tcPr>
          <w:p w:rsidR="00B0361A" w:rsidRDefault="00B0361A" w:rsidP="00EC4466">
            <w:pPr>
              <w:suppressAutoHyphens w:val="0"/>
              <w:snapToGrid w:val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Data will have output of API Call</w:t>
            </w:r>
          </w:p>
        </w:tc>
      </w:tr>
    </w:tbl>
    <w:p w:rsidR="00B0361A" w:rsidRDefault="00B0361A" w:rsidP="00B0361A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b/>
          <w:color w:val="000000"/>
          <w:sz w:val="22"/>
          <w:szCs w:val="20"/>
          <w:lang w:val="en-US"/>
        </w:rPr>
        <w:t xml:space="preserve">  data Array: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0"/>
        <w:gridCol w:w="1251"/>
        <w:gridCol w:w="6246"/>
      </w:tblGrid>
      <w:tr w:rsidR="00B0361A" w:rsidRPr="00C86A90" w:rsidTr="00EC4466">
        <w:tc>
          <w:tcPr>
            <w:tcW w:w="2020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Parameter Name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Value Type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:rsidR="00B0361A" w:rsidRPr="00C86A90" w:rsidRDefault="00B0361A" w:rsidP="00EC4466">
            <w:pPr>
              <w:rPr>
                <w:rFonts w:asciiTheme="minorHAnsi" w:hAnsiTheme="minorHAnsi"/>
                <w:b/>
              </w:rPr>
            </w:pPr>
            <w:r w:rsidRPr="00C86A90">
              <w:rPr>
                <w:rFonts w:asciiTheme="minorHAnsi" w:hAnsiTheme="minorHAnsi"/>
                <w:b/>
              </w:rPr>
              <w:t>Description</w:t>
            </w:r>
          </w:p>
        </w:tc>
      </w:tr>
      <w:tr w:rsidR="00B0361A" w:rsidRPr="00C86A90" w:rsidTr="00EC4466">
        <w:tc>
          <w:tcPr>
            <w:tcW w:w="2020" w:type="dxa"/>
          </w:tcPr>
          <w:p w:rsidR="00B0361A" w:rsidRPr="00C86A90" w:rsidRDefault="00905E7E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color w:val="000000"/>
                <w:szCs w:val="20"/>
              </w:rPr>
              <w:t>visitId</w:t>
            </w:r>
          </w:p>
        </w:tc>
        <w:tc>
          <w:tcPr>
            <w:tcW w:w="1251" w:type="dxa"/>
          </w:tcPr>
          <w:p w:rsidR="00B0361A" w:rsidRPr="00C86A90" w:rsidRDefault="00B0361A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Integer </w:t>
            </w:r>
          </w:p>
        </w:tc>
        <w:tc>
          <w:tcPr>
            <w:tcW w:w="6246" w:type="dxa"/>
          </w:tcPr>
          <w:p w:rsidR="00B0361A" w:rsidRPr="00C86A90" w:rsidRDefault="00905E7E" w:rsidP="00EC4466">
            <w:pPr>
              <w:suppressAutoHyphens w:val="0"/>
              <w:snapToGrid w:val="0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</w:rPr>
              <w:t>Visit Id</w:t>
            </w:r>
          </w:p>
        </w:tc>
      </w:tr>
    </w:tbl>
    <w:p w:rsidR="00B0361A" w:rsidRDefault="00B0361A" w:rsidP="00B0361A">
      <w:pPr>
        <w:suppressAutoHyphens w:val="0"/>
        <w:snapToGrid w:val="0"/>
        <w:spacing w:line="360" w:lineRule="auto"/>
        <w:rPr>
          <w:rFonts w:asciiTheme="minorHAnsi" w:hAnsiTheme="minorHAnsi"/>
          <w:b/>
          <w:color w:val="000000"/>
          <w:sz w:val="22"/>
          <w:szCs w:val="20"/>
          <w:lang w:val="en-US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9607"/>
      </w:tblGrid>
      <w:tr w:rsidR="00B0361A" w:rsidRPr="00D65D0D" w:rsidTr="00EC4466">
        <w:trPr>
          <w:trHeight w:val="260"/>
        </w:trPr>
        <w:tc>
          <w:tcPr>
            <w:tcW w:w="9607" w:type="dxa"/>
            <w:shd w:val="clear" w:color="auto" w:fill="D9D9D9" w:themeFill="background1" w:themeFillShade="D9"/>
          </w:tcPr>
          <w:p w:rsidR="00B0361A" w:rsidRPr="00D65D0D" w:rsidRDefault="00B0361A" w:rsidP="00EC44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Success Response</w:t>
            </w:r>
          </w:p>
        </w:tc>
      </w:tr>
      <w:tr w:rsidR="00B0361A" w:rsidRPr="008948E1" w:rsidTr="00EC4466">
        <w:trPr>
          <w:trHeight w:val="1603"/>
        </w:trPr>
        <w:tc>
          <w:tcPr>
            <w:tcW w:w="9607" w:type="dxa"/>
            <w:tcBorders>
              <w:bottom w:val="single" w:sz="4" w:space="0" w:color="auto"/>
            </w:tcBorders>
          </w:tcPr>
          <w:p w:rsidR="00B0361A" w:rsidRPr="00D12A83" w:rsidRDefault="00B0361A" w:rsidP="00EC4466">
            <w:pPr>
              <w:pStyle w:val="HTMLPreformatted"/>
              <w:ind w:left="576"/>
              <w:rPr>
                <w:rFonts w:eastAsia="Times New Roman"/>
                <w:color w:val="000000"/>
                <w:lang w:val="en-US" w:eastAsia="en-US"/>
              </w:rPr>
            </w:pPr>
            <w:r w:rsidRPr="00D12A83">
              <w:rPr>
                <w:rFonts w:eastAsia="Times New Roman"/>
                <w:color w:val="000000"/>
                <w:lang w:val="en-US" w:eastAsia="en-US"/>
              </w:rPr>
              <w:t>{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lang w:val="en-US" w:eastAsia="en-US"/>
              </w:rPr>
              <w:t xml:space="preserve"> </w:t>
            </w: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"responseCode”: "200",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"responseMessage" : "OK",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"responseType" : "array",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"data" : [ {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  "visitId”: 3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>
              <w:rPr>
                <w:rFonts w:eastAsia="Times New Roman"/>
                <w:color w:val="000000"/>
                <w:szCs w:val="20"/>
                <w:lang w:val="en-US" w:eastAsia="en-US"/>
              </w:rPr>
              <w:t xml:space="preserve">  }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]</w:t>
            </w:r>
          </w:p>
          <w:p w:rsidR="00B0361A" w:rsidRPr="00BC7ECA" w:rsidRDefault="00B0361A" w:rsidP="00EC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/>
              <w:ind w:left="720"/>
              <w:rPr>
                <w:rFonts w:eastAsia="Times New Roman"/>
                <w:color w:val="000000"/>
                <w:szCs w:val="20"/>
                <w:lang w:val="en-US" w:eastAsia="en-US"/>
              </w:rPr>
            </w:pPr>
            <w:r w:rsidRPr="00BC7ECA">
              <w:rPr>
                <w:rFonts w:eastAsia="Times New Roman"/>
                <w:color w:val="000000"/>
                <w:szCs w:val="20"/>
                <w:lang w:val="en-US" w:eastAsia="en-US"/>
              </w:rPr>
              <w:t>}</w:t>
            </w:r>
          </w:p>
          <w:p w:rsidR="00B0361A" w:rsidRPr="008948E1" w:rsidRDefault="00B0361A" w:rsidP="00EC4466">
            <w:pPr>
              <w:pStyle w:val="HTMLPreformatted"/>
              <w:ind w:left="720"/>
            </w:pPr>
          </w:p>
        </w:tc>
      </w:tr>
    </w:tbl>
    <w:p w:rsidR="00B0361A" w:rsidRDefault="00B0361A" w:rsidP="007B6308">
      <w:pPr>
        <w:ind w:left="576"/>
        <w:rPr>
          <w:b/>
        </w:rPr>
      </w:pPr>
    </w:p>
    <w:p w:rsidR="00B0361A" w:rsidRDefault="00B0361A" w:rsidP="007B6308">
      <w:pPr>
        <w:ind w:left="576"/>
        <w:rPr>
          <w:b/>
        </w:rPr>
      </w:pPr>
    </w:p>
    <w:p w:rsidR="00217D45" w:rsidRPr="00845FD0" w:rsidRDefault="00217D45" w:rsidP="00BD55F9">
      <w:pPr>
        <w:ind w:left="720"/>
      </w:pPr>
    </w:p>
    <w:sectPr w:rsidR="00217D45" w:rsidRPr="00845FD0" w:rsidSect="005651E2">
      <w:headerReference w:type="default" r:id="rId27"/>
      <w:footerReference w:type="default" r:id="rId28"/>
      <w:pgSz w:w="11906" w:h="16838"/>
      <w:pgMar w:top="897" w:right="1124" w:bottom="589" w:left="1124" w:header="841" w:footer="533" w:gutter="0"/>
      <w:pgBorders>
        <w:top w:val="single" w:sz="8" w:space="18" w:color="C0C0C0"/>
        <w:left w:val="single" w:sz="8" w:space="31" w:color="C0C0C0"/>
        <w:bottom w:val="single" w:sz="8" w:space="3" w:color="C0C0C0"/>
        <w:right w:val="single" w:sz="8" w:space="31" w:color="C0C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DC" w:rsidRDefault="008242DC">
      <w:pPr>
        <w:spacing w:before="0"/>
      </w:pPr>
      <w:r>
        <w:separator/>
      </w:r>
    </w:p>
  </w:endnote>
  <w:endnote w:type="continuationSeparator" w:id="0">
    <w:p w:rsidR="008242DC" w:rsidRDefault="008242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altName w:val="Trebuchet MS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emens 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66" w:rsidRPr="00B03E5D" w:rsidRDefault="00EC4466" w:rsidP="00A93D0A">
    <w:pPr>
      <w:pStyle w:val="Footer"/>
      <w:rPr>
        <w:color w:val="000000" w:themeColor="text1"/>
        <w:sz w:val="16"/>
      </w:rPr>
    </w:pPr>
    <w:r w:rsidRPr="00B03E5D">
      <w:rPr>
        <w:color w:val="000000" w:themeColor="text1"/>
        <w:sz w:val="16"/>
        <w:lang w:val="en-US"/>
      </w:rPr>
      <w:t>Restricted confidential © Yamaha Motor Solution India Pvt. Ltd.</w:t>
    </w:r>
  </w:p>
  <w:p w:rsidR="00EC4466" w:rsidRPr="00B03E5D" w:rsidRDefault="00EC4466" w:rsidP="00A93D0A">
    <w:pPr>
      <w:pStyle w:val="Footer"/>
      <w:rPr>
        <w:color w:val="000000" w:themeColor="text1"/>
        <w:sz w:val="16"/>
      </w:rPr>
    </w:pPr>
    <w:r>
      <w:rPr>
        <w:color w:val="000000" w:themeColor="text1"/>
        <w:sz w:val="16"/>
        <w:lang w:val="en-US"/>
      </w:rPr>
      <w:t xml:space="preserve"> </w:t>
    </w:r>
    <w:sdt>
      <w:sdtPr>
        <w:rPr>
          <w:color w:val="000000" w:themeColor="text1"/>
          <w:sz w:val="16"/>
          <w:lang w:val="en-US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color w:val="000000" w:themeColor="text1"/>
            <w:sz w:val="16"/>
            <w:lang w:val="en-US"/>
          </w:rPr>
          <w:t>Neha Kalra</w:t>
        </w:r>
      </w:sdtContent>
    </w:sdt>
  </w:p>
  <w:p w:rsidR="00EC4466" w:rsidRDefault="00EC4466">
    <w:pPr>
      <w:tabs>
        <w:tab w:val="right" w:pos="8080"/>
        <w:tab w:val="right" w:pos="8640"/>
      </w:tabs>
      <w:ind w:right="360" w:hanging="90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588FEF" wp14:editId="3B968D6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4466" w:rsidRDefault="00EC4466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17FE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588FE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:rsidR="00EC4466" w:rsidRDefault="00EC4466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17FE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800" behindDoc="1" locked="0" layoutInCell="1" allowOverlap="1" wp14:anchorId="19BB907F" wp14:editId="4BA317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5019A" id="Rectangle 58" o:spid="_x0000_s1026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DC" w:rsidRDefault="008242DC">
      <w:pPr>
        <w:spacing w:before="0"/>
      </w:pPr>
      <w:r>
        <w:separator/>
      </w:r>
    </w:p>
  </w:footnote>
  <w:footnote w:type="continuationSeparator" w:id="0">
    <w:p w:rsidR="008242DC" w:rsidRDefault="008242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4466" w:rsidRDefault="00EC4466" w:rsidP="004E7429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rPr>
            <w:sz w:val="16"/>
          </w:rPr>
          <w:t>Use Case</w:t>
        </w:r>
        <w:r>
          <w:rPr>
            <w:sz w:val="16"/>
            <w:lang w:val="en-US"/>
          </w:rPr>
          <w:t xml:space="preserve"> Document: Ver. 0.1</w:t>
        </w:r>
        <w:r w:rsidR="00661DC8">
          <w:rPr>
            <w:sz w:val="16"/>
            <w:lang w:val="en-US"/>
          </w:rPr>
          <w:t xml:space="preserve"> Draft 1.0</w:t>
        </w:r>
      </w:p>
    </w:sdtContent>
  </w:sdt>
  <w:p w:rsidR="00EC4466" w:rsidRDefault="00EC4466" w:rsidP="00605C79">
    <w:pPr>
      <w:pStyle w:val="Header"/>
      <w:pBdr>
        <w:between w:val="single" w:sz="4" w:space="1" w:color="4F81BD" w:themeColor="accent1"/>
      </w:pBdr>
      <w:spacing w:line="276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4D2195" wp14:editId="4E0E5826">
              <wp:simplePos x="0" y="0"/>
              <wp:positionH relativeFrom="column">
                <wp:posOffset>4044686</wp:posOffset>
              </wp:positionH>
              <wp:positionV relativeFrom="paragraph">
                <wp:posOffset>-179070</wp:posOffset>
              </wp:positionV>
              <wp:extent cx="2164679" cy="267419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679" cy="267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66" w:rsidRPr="00605C79" w:rsidRDefault="00EC4466" w:rsidP="00605C79">
                          <w:pPr>
                            <w:spacing w:before="0"/>
                            <w:jc w:val="right"/>
                            <w:rPr>
                              <w:i/>
                              <w:sz w:val="16"/>
                            </w:rPr>
                          </w:pPr>
                          <w:r w:rsidRPr="00605C79">
                            <w:rPr>
                              <w:i/>
                              <w:sz w:val="16"/>
                            </w:rPr>
                            <w:t xml:space="preserve">Project Name: </w:t>
                          </w:r>
                          <w:r w:rsidR="00DD0E0B">
                            <w:rPr>
                              <w:i/>
                              <w:sz w:val="16"/>
                            </w:rPr>
                            <w:t>IRMS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D219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18.5pt;margin-top:-14.1pt;width:170.45pt;height:21.0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" filled="f" stroked="f" strokeweight=".5pt">
              <v:textbox>
                <w:txbxContent>
                  <w:p w:rsidR="00EC4466" w:rsidRPr="00605C79" w:rsidRDefault="00EC4466" w:rsidP="00605C79">
                    <w:pPr>
                      <w:spacing w:before="0"/>
                      <w:jc w:val="right"/>
                      <w:rPr>
                        <w:i/>
                        <w:sz w:val="16"/>
                      </w:rPr>
                    </w:pPr>
                    <w:r w:rsidRPr="00605C79">
                      <w:rPr>
                        <w:i/>
                        <w:sz w:val="16"/>
                      </w:rPr>
                      <w:t xml:space="preserve">Project Name: </w:t>
                    </w:r>
                    <w:r w:rsidR="00DD0E0B">
                      <w:rPr>
                        <w:i/>
                        <w:sz w:val="16"/>
                      </w:rPr>
                      <w:t>IRMS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2DA5E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06"/>
        </w:tabs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pStyle w:val="TableBullet4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pStyle w:val="Appendi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pStyle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Symbol"/>
        <w:sz w:val="16"/>
        <w:szCs w:val="16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BulletedLis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pStyle w:val="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80"/>
      </w:pPr>
      <w:rPr>
        <w:rFonts w:ascii="Wingdings" w:hAnsi="Wingdings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bullet"/>
      <w:pStyle w:val="DETBullet1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cs="Symbol"/>
        <w:sz w:val="16"/>
        <w:szCs w:val="16"/>
      </w:rPr>
    </w:lvl>
  </w:abstractNum>
  <w:abstractNum w:abstractNumId="10" w15:restartNumberingAfterBreak="0">
    <w:nsid w:val="0000000B"/>
    <w:multiLevelType w:val="multilevel"/>
    <w:tmpl w:val="0000000B"/>
    <w:name w:val="WW8Num10"/>
    <w:lvl w:ilvl="0">
      <w:start w:val="1"/>
      <w:numFmt w:val="none"/>
      <w:pStyle w:val="Bullet-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1"/>
    <w:lvl w:ilvl="0">
      <w:start w:val="1"/>
      <w:numFmt w:val="none"/>
      <w:pStyle w:val="PWBullet1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2"/>
    <w:lvl w:ilvl="0">
      <w:start w:val="1"/>
      <w:numFmt w:val="none"/>
      <w:pStyle w:val="PWBullet2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  <w:sz w:val="16"/>
        <w:szCs w:val="16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  <w:sz w:val="16"/>
        <w:szCs w:val="16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ymbol"/>
        <w:sz w:val="16"/>
        <w:szCs w:val="16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  <w:sz w:val="16"/>
        <w:szCs w:val="16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6"/>
        <w:szCs w:val="16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ymbol"/>
        <w:sz w:val="16"/>
        <w:szCs w:val="16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  <w:sz w:val="16"/>
        <w:szCs w:val="16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6"/>
        <w:szCs w:val="16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ymbol"/>
        <w:sz w:val="16"/>
        <w:szCs w:val="16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5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00000011"/>
    <w:multiLevelType w:val="multilevel"/>
    <w:tmpl w:val="00000011"/>
    <w:name w:val="WW8Num18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2B76083"/>
    <w:multiLevelType w:val="hybridMultilevel"/>
    <w:tmpl w:val="930A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7307136"/>
    <w:multiLevelType w:val="hybridMultilevel"/>
    <w:tmpl w:val="D730D5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8D7474B"/>
    <w:multiLevelType w:val="hybridMultilevel"/>
    <w:tmpl w:val="527CBDB6"/>
    <w:lvl w:ilvl="0" w:tplc="48A08E1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0CB3573C"/>
    <w:multiLevelType w:val="hybridMultilevel"/>
    <w:tmpl w:val="D00AAC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0D7159AB"/>
    <w:multiLevelType w:val="hybridMultilevel"/>
    <w:tmpl w:val="AE9890E6"/>
    <w:lvl w:ilvl="0" w:tplc="4748194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6" w:hanging="360"/>
      </w:pPr>
    </w:lvl>
    <w:lvl w:ilvl="2" w:tplc="4009001B">
      <w:start w:val="1"/>
      <w:numFmt w:val="lowerRoman"/>
      <w:lvlText w:val="%3."/>
      <w:lvlJc w:val="right"/>
      <w:pPr>
        <w:ind w:left="2376" w:hanging="180"/>
      </w:pPr>
    </w:lvl>
    <w:lvl w:ilvl="3" w:tplc="40090017">
      <w:start w:val="1"/>
      <w:numFmt w:val="lowerLetter"/>
      <w:lvlText w:val="%4)"/>
      <w:lvlJc w:val="left"/>
      <w:pPr>
        <w:ind w:left="3096" w:hanging="360"/>
      </w:pPr>
    </w:lvl>
    <w:lvl w:ilvl="4" w:tplc="40090019">
      <w:start w:val="1"/>
      <w:numFmt w:val="lowerLetter"/>
      <w:lvlText w:val="%5."/>
      <w:lvlJc w:val="left"/>
      <w:pPr>
        <w:ind w:left="3816" w:hanging="360"/>
      </w:pPr>
    </w:lvl>
    <w:lvl w:ilvl="5" w:tplc="F63AC41C">
      <w:start w:val="1"/>
      <w:numFmt w:val="lowerRoman"/>
      <w:lvlText w:val="(%6)"/>
      <w:lvlJc w:val="left"/>
      <w:pPr>
        <w:ind w:left="5076" w:hanging="720"/>
      </w:pPr>
      <w:rPr>
        <w:rFonts w:hint="default"/>
        <w:b w:val="0"/>
      </w:rPr>
    </w:lvl>
    <w:lvl w:ilvl="6" w:tplc="66F8963A">
      <w:start w:val="1"/>
      <w:numFmt w:val="decimal"/>
      <w:lvlText w:val="%7)"/>
      <w:lvlJc w:val="left"/>
      <w:pPr>
        <w:ind w:left="5256" w:hanging="360"/>
      </w:pPr>
      <w:rPr>
        <w:rFonts w:hint="default"/>
      </w:r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111A45C7"/>
    <w:multiLevelType w:val="hybridMultilevel"/>
    <w:tmpl w:val="FD924E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1620BCC"/>
    <w:multiLevelType w:val="hybridMultilevel"/>
    <w:tmpl w:val="1A7416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8A16B42"/>
    <w:multiLevelType w:val="hybridMultilevel"/>
    <w:tmpl w:val="40709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E3529B7"/>
    <w:multiLevelType w:val="hybridMultilevel"/>
    <w:tmpl w:val="DFAEAC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F502073"/>
    <w:multiLevelType w:val="hybridMultilevel"/>
    <w:tmpl w:val="3B1E58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6DC38C6"/>
    <w:multiLevelType w:val="hybridMultilevel"/>
    <w:tmpl w:val="36801436"/>
    <w:lvl w:ilvl="0" w:tplc="9D4296EA">
      <w:numFmt w:val="bullet"/>
      <w:lvlText w:val="-"/>
      <w:lvlJc w:val="left"/>
      <w:pPr>
        <w:ind w:left="237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28" w15:restartNumberingAfterBreak="0">
    <w:nsid w:val="542E2B75"/>
    <w:multiLevelType w:val="hybridMultilevel"/>
    <w:tmpl w:val="E3EA045C"/>
    <w:name w:val="WW8Num72"/>
    <w:lvl w:ilvl="0" w:tplc="AA9E2208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46D0F73"/>
    <w:multiLevelType w:val="hybridMultilevel"/>
    <w:tmpl w:val="0AB2C9B4"/>
    <w:lvl w:ilvl="0" w:tplc="AA8405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A5E7702"/>
    <w:multiLevelType w:val="hybridMultilevel"/>
    <w:tmpl w:val="A0A41A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CED1CB2"/>
    <w:multiLevelType w:val="hybridMultilevel"/>
    <w:tmpl w:val="61F0A926"/>
    <w:lvl w:ilvl="0" w:tplc="DCF654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3" w15:restartNumberingAfterBreak="0">
    <w:nsid w:val="6DE70714"/>
    <w:multiLevelType w:val="hybridMultilevel"/>
    <w:tmpl w:val="ECA869F8"/>
    <w:lvl w:ilvl="0" w:tplc="71BEF1D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3857560"/>
    <w:multiLevelType w:val="hybridMultilevel"/>
    <w:tmpl w:val="7F3EF594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32"/>
  </w:num>
  <w:num w:numId="18">
    <w:abstractNumId w:val="2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0"/>
  </w:num>
  <w:num w:numId="23">
    <w:abstractNumId w:val="18"/>
  </w:num>
  <w:num w:numId="24">
    <w:abstractNumId w:val="25"/>
  </w:num>
  <w:num w:numId="25">
    <w:abstractNumId w:val="19"/>
  </w:num>
  <w:num w:numId="26">
    <w:abstractNumId w:val="33"/>
  </w:num>
  <w:num w:numId="27">
    <w:abstractNumId w:val="23"/>
  </w:num>
  <w:num w:numId="28">
    <w:abstractNumId w:val="26"/>
  </w:num>
  <w:num w:numId="29">
    <w:abstractNumId w:val="22"/>
  </w:num>
  <w:num w:numId="30">
    <w:abstractNumId w:val="2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0"/>
  </w:num>
  <w:num w:numId="36">
    <w:abstractNumId w:val="0"/>
  </w:num>
  <w:num w:numId="37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8F"/>
    <w:rsid w:val="00000236"/>
    <w:rsid w:val="00000562"/>
    <w:rsid w:val="00001090"/>
    <w:rsid w:val="000018EB"/>
    <w:rsid w:val="000039AD"/>
    <w:rsid w:val="00004793"/>
    <w:rsid w:val="0000493E"/>
    <w:rsid w:val="000063BF"/>
    <w:rsid w:val="000069B4"/>
    <w:rsid w:val="00006EC4"/>
    <w:rsid w:val="000070EB"/>
    <w:rsid w:val="00007369"/>
    <w:rsid w:val="000075C2"/>
    <w:rsid w:val="000075F0"/>
    <w:rsid w:val="00007941"/>
    <w:rsid w:val="00011AAF"/>
    <w:rsid w:val="00011C25"/>
    <w:rsid w:val="00012273"/>
    <w:rsid w:val="000141C7"/>
    <w:rsid w:val="000141D2"/>
    <w:rsid w:val="00014A10"/>
    <w:rsid w:val="00015345"/>
    <w:rsid w:val="0001592E"/>
    <w:rsid w:val="00015D9E"/>
    <w:rsid w:val="00015FDA"/>
    <w:rsid w:val="00016FB8"/>
    <w:rsid w:val="00017EDC"/>
    <w:rsid w:val="0002022C"/>
    <w:rsid w:val="0002027B"/>
    <w:rsid w:val="00020907"/>
    <w:rsid w:val="00020CE2"/>
    <w:rsid w:val="000219E3"/>
    <w:rsid w:val="00022BBF"/>
    <w:rsid w:val="00024265"/>
    <w:rsid w:val="00024ECE"/>
    <w:rsid w:val="00025678"/>
    <w:rsid w:val="0002639B"/>
    <w:rsid w:val="000263C3"/>
    <w:rsid w:val="000265AB"/>
    <w:rsid w:val="0002748B"/>
    <w:rsid w:val="00027AC0"/>
    <w:rsid w:val="000301D4"/>
    <w:rsid w:val="0003123E"/>
    <w:rsid w:val="00032A90"/>
    <w:rsid w:val="00032AC2"/>
    <w:rsid w:val="00033709"/>
    <w:rsid w:val="00033BAF"/>
    <w:rsid w:val="00033F68"/>
    <w:rsid w:val="00034E43"/>
    <w:rsid w:val="00034EAF"/>
    <w:rsid w:val="00035388"/>
    <w:rsid w:val="000357D2"/>
    <w:rsid w:val="00035D86"/>
    <w:rsid w:val="00036A97"/>
    <w:rsid w:val="00037422"/>
    <w:rsid w:val="00037563"/>
    <w:rsid w:val="000376C0"/>
    <w:rsid w:val="00037D2E"/>
    <w:rsid w:val="00040F9C"/>
    <w:rsid w:val="00041677"/>
    <w:rsid w:val="000419E3"/>
    <w:rsid w:val="00043D16"/>
    <w:rsid w:val="000444A6"/>
    <w:rsid w:val="00044DDF"/>
    <w:rsid w:val="00045FBB"/>
    <w:rsid w:val="000469DA"/>
    <w:rsid w:val="00046CBE"/>
    <w:rsid w:val="00046F57"/>
    <w:rsid w:val="000473EC"/>
    <w:rsid w:val="00050719"/>
    <w:rsid w:val="0005230A"/>
    <w:rsid w:val="00053AE4"/>
    <w:rsid w:val="0005435B"/>
    <w:rsid w:val="000560FF"/>
    <w:rsid w:val="00056298"/>
    <w:rsid w:val="000565C8"/>
    <w:rsid w:val="000571E9"/>
    <w:rsid w:val="0006063E"/>
    <w:rsid w:val="000612F9"/>
    <w:rsid w:val="000615B1"/>
    <w:rsid w:val="000633F6"/>
    <w:rsid w:val="000637D6"/>
    <w:rsid w:val="00064D71"/>
    <w:rsid w:val="000652FE"/>
    <w:rsid w:val="00065EE7"/>
    <w:rsid w:val="00066124"/>
    <w:rsid w:val="00070252"/>
    <w:rsid w:val="000719A0"/>
    <w:rsid w:val="00071D0B"/>
    <w:rsid w:val="00071F8F"/>
    <w:rsid w:val="00074262"/>
    <w:rsid w:val="00074798"/>
    <w:rsid w:val="00074D4A"/>
    <w:rsid w:val="00074D55"/>
    <w:rsid w:val="00075C34"/>
    <w:rsid w:val="00075E4D"/>
    <w:rsid w:val="000760B2"/>
    <w:rsid w:val="0007643B"/>
    <w:rsid w:val="000766BE"/>
    <w:rsid w:val="000769D6"/>
    <w:rsid w:val="00076A65"/>
    <w:rsid w:val="00076D00"/>
    <w:rsid w:val="00076FC3"/>
    <w:rsid w:val="0007720F"/>
    <w:rsid w:val="000803F6"/>
    <w:rsid w:val="000804DB"/>
    <w:rsid w:val="0008088E"/>
    <w:rsid w:val="0008102C"/>
    <w:rsid w:val="00081BE0"/>
    <w:rsid w:val="00082C24"/>
    <w:rsid w:val="0008325D"/>
    <w:rsid w:val="000835B6"/>
    <w:rsid w:val="000841B6"/>
    <w:rsid w:val="00084D08"/>
    <w:rsid w:val="00084DCE"/>
    <w:rsid w:val="000862BE"/>
    <w:rsid w:val="000872DB"/>
    <w:rsid w:val="00087398"/>
    <w:rsid w:val="00090ACE"/>
    <w:rsid w:val="00090C4E"/>
    <w:rsid w:val="00091037"/>
    <w:rsid w:val="00091193"/>
    <w:rsid w:val="00091E3D"/>
    <w:rsid w:val="00092F03"/>
    <w:rsid w:val="00093BC6"/>
    <w:rsid w:val="00094192"/>
    <w:rsid w:val="000955F5"/>
    <w:rsid w:val="0009651F"/>
    <w:rsid w:val="0009756B"/>
    <w:rsid w:val="00097CBB"/>
    <w:rsid w:val="00097F6F"/>
    <w:rsid w:val="000A01E4"/>
    <w:rsid w:val="000A0AEE"/>
    <w:rsid w:val="000A0C22"/>
    <w:rsid w:val="000A291B"/>
    <w:rsid w:val="000A394B"/>
    <w:rsid w:val="000A3A69"/>
    <w:rsid w:val="000A3CD9"/>
    <w:rsid w:val="000A3EBB"/>
    <w:rsid w:val="000A4A91"/>
    <w:rsid w:val="000A539C"/>
    <w:rsid w:val="000A560B"/>
    <w:rsid w:val="000A58C2"/>
    <w:rsid w:val="000A5ADD"/>
    <w:rsid w:val="000A5FA0"/>
    <w:rsid w:val="000A6282"/>
    <w:rsid w:val="000A680B"/>
    <w:rsid w:val="000A71DD"/>
    <w:rsid w:val="000A7597"/>
    <w:rsid w:val="000B20AC"/>
    <w:rsid w:val="000B3B15"/>
    <w:rsid w:val="000B3DFC"/>
    <w:rsid w:val="000B45E5"/>
    <w:rsid w:val="000B5F41"/>
    <w:rsid w:val="000B6FCE"/>
    <w:rsid w:val="000B71B1"/>
    <w:rsid w:val="000B73ED"/>
    <w:rsid w:val="000B7808"/>
    <w:rsid w:val="000B79D2"/>
    <w:rsid w:val="000C1441"/>
    <w:rsid w:val="000C1F38"/>
    <w:rsid w:val="000C2877"/>
    <w:rsid w:val="000C3120"/>
    <w:rsid w:val="000C3A0C"/>
    <w:rsid w:val="000C424F"/>
    <w:rsid w:val="000C46D1"/>
    <w:rsid w:val="000C540E"/>
    <w:rsid w:val="000C5952"/>
    <w:rsid w:val="000C5954"/>
    <w:rsid w:val="000C5C2B"/>
    <w:rsid w:val="000C6572"/>
    <w:rsid w:val="000C78D8"/>
    <w:rsid w:val="000C7C68"/>
    <w:rsid w:val="000C7D50"/>
    <w:rsid w:val="000D01DE"/>
    <w:rsid w:val="000D0BBF"/>
    <w:rsid w:val="000D1BE3"/>
    <w:rsid w:val="000D227D"/>
    <w:rsid w:val="000D2C70"/>
    <w:rsid w:val="000D3413"/>
    <w:rsid w:val="000D39F7"/>
    <w:rsid w:val="000D46DE"/>
    <w:rsid w:val="000D4F69"/>
    <w:rsid w:val="000D530E"/>
    <w:rsid w:val="000D5E78"/>
    <w:rsid w:val="000D5F0A"/>
    <w:rsid w:val="000D7327"/>
    <w:rsid w:val="000D751A"/>
    <w:rsid w:val="000D7C46"/>
    <w:rsid w:val="000E0411"/>
    <w:rsid w:val="000E0B32"/>
    <w:rsid w:val="000E14DF"/>
    <w:rsid w:val="000E1602"/>
    <w:rsid w:val="000E18C9"/>
    <w:rsid w:val="000E1BC0"/>
    <w:rsid w:val="000E21DC"/>
    <w:rsid w:val="000E2EAD"/>
    <w:rsid w:val="000E40AB"/>
    <w:rsid w:val="000E43DF"/>
    <w:rsid w:val="000E4FA6"/>
    <w:rsid w:val="000E5C48"/>
    <w:rsid w:val="000E5CC8"/>
    <w:rsid w:val="000E5D7E"/>
    <w:rsid w:val="000E694C"/>
    <w:rsid w:val="000E6C49"/>
    <w:rsid w:val="000E6C96"/>
    <w:rsid w:val="000E701F"/>
    <w:rsid w:val="000E7A39"/>
    <w:rsid w:val="000E7D1B"/>
    <w:rsid w:val="000E7F8D"/>
    <w:rsid w:val="000F0853"/>
    <w:rsid w:val="000F0B32"/>
    <w:rsid w:val="000F13C4"/>
    <w:rsid w:val="000F18AB"/>
    <w:rsid w:val="000F1CC4"/>
    <w:rsid w:val="000F1CF7"/>
    <w:rsid w:val="000F1EE4"/>
    <w:rsid w:val="000F2471"/>
    <w:rsid w:val="000F30DC"/>
    <w:rsid w:val="000F30F9"/>
    <w:rsid w:val="000F3718"/>
    <w:rsid w:val="000F376C"/>
    <w:rsid w:val="000F3909"/>
    <w:rsid w:val="000F49B4"/>
    <w:rsid w:val="000F6B43"/>
    <w:rsid w:val="000F7565"/>
    <w:rsid w:val="000F7B11"/>
    <w:rsid w:val="000F7CB1"/>
    <w:rsid w:val="000F7E99"/>
    <w:rsid w:val="000F7F35"/>
    <w:rsid w:val="00100992"/>
    <w:rsid w:val="001022C6"/>
    <w:rsid w:val="001025E1"/>
    <w:rsid w:val="00102C68"/>
    <w:rsid w:val="00102E87"/>
    <w:rsid w:val="00103737"/>
    <w:rsid w:val="00103CED"/>
    <w:rsid w:val="00103D5B"/>
    <w:rsid w:val="00104B8F"/>
    <w:rsid w:val="00105239"/>
    <w:rsid w:val="00105807"/>
    <w:rsid w:val="00105AE1"/>
    <w:rsid w:val="0010658A"/>
    <w:rsid w:val="00107594"/>
    <w:rsid w:val="00107801"/>
    <w:rsid w:val="00107ABD"/>
    <w:rsid w:val="00107FA2"/>
    <w:rsid w:val="001105E6"/>
    <w:rsid w:val="00110985"/>
    <w:rsid w:val="00110FA0"/>
    <w:rsid w:val="00111C34"/>
    <w:rsid w:val="001128E5"/>
    <w:rsid w:val="00112AE9"/>
    <w:rsid w:val="00113428"/>
    <w:rsid w:val="0011370A"/>
    <w:rsid w:val="00113EB7"/>
    <w:rsid w:val="00113F08"/>
    <w:rsid w:val="001142B0"/>
    <w:rsid w:val="00114310"/>
    <w:rsid w:val="00115323"/>
    <w:rsid w:val="00115F2A"/>
    <w:rsid w:val="001167D0"/>
    <w:rsid w:val="0011717D"/>
    <w:rsid w:val="00117595"/>
    <w:rsid w:val="001175B1"/>
    <w:rsid w:val="001177B1"/>
    <w:rsid w:val="00117EB9"/>
    <w:rsid w:val="001204FC"/>
    <w:rsid w:val="001210C8"/>
    <w:rsid w:val="001221BF"/>
    <w:rsid w:val="00122BE7"/>
    <w:rsid w:val="00122D08"/>
    <w:rsid w:val="00123C55"/>
    <w:rsid w:val="00124C31"/>
    <w:rsid w:val="001255FD"/>
    <w:rsid w:val="00125840"/>
    <w:rsid w:val="0012590E"/>
    <w:rsid w:val="00125D91"/>
    <w:rsid w:val="00125DFC"/>
    <w:rsid w:val="00126167"/>
    <w:rsid w:val="00126D56"/>
    <w:rsid w:val="0012746C"/>
    <w:rsid w:val="00127803"/>
    <w:rsid w:val="0013002D"/>
    <w:rsid w:val="0013005C"/>
    <w:rsid w:val="001300EE"/>
    <w:rsid w:val="00131C6D"/>
    <w:rsid w:val="00132057"/>
    <w:rsid w:val="00132C39"/>
    <w:rsid w:val="001349E0"/>
    <w:rsid w:val="001352E3"/>
    <w:rsid w:val="001365DD"/>
    <w:rsid w:val="001370E4"/>
    <w:rsid w:val="00137755"/>
    <w:rsid w:val="0013790D"/>
    <w:rsid w:val="00137AD1"/>
    <w:rsid w:val="00137FCA"/>
    <w:rsid w:val="0014017A"/>
    <w:rsid w:val="0014040B"/>
    <w:rsid w:val="00141D80"/>
    <w:rsid w:val="00142A36"/>
    <w:rsid w:val="00142A95"/>
    <w:rsid w:val="0014360B"/>
    <w:rsid w:val="00143CA1"/>
    <w:rsid w:val="0014425A"/>
    <w:rsid w:val="00145B63"/>
    <w:rsid w:val="00145E8D"/>
    <w:rsid w:val="00146711"/>
    <w:rsid w:val="00146B8F"/>
    <w:rsid w:val="00147235"/>
    <w:rsid w:val="00147533"/>
    <w:rsid w:val="0014764C"/>
    <w:rsid w:val="001478D8"/>
    <w:rsid w:val="00151384"/>
    <w:rsid w:val="00151E6A"/>
    <w:rsid w:val="001520E5"/>
    <w:rsid w:val="00152688"/>
    <w:rsid w:val="00152E90"/>
    <w:rsid w:val="001532B3"/>
    <w:rsid w:val="00154603"/>
    <w:rsid w:val="00155027"/>
    <w:rsid w:val="0015532B"/>
    <w:rsid w:val="0015539B"/>
    <w:rsid w:val="00156477"/>
    <w:rsid w:val="00157103"/>
    <w:rsid w:val="00157698"/>
    <w:rsid w:val="00157878"/>
    <w:rsid w:val="001604F5"/>
    <w:rsid w:val="00160AFA"/>
    <w:rsid w:val="00160FF7"/>
    <w:rsid w:val="00161869"/>
    <w:rsid w:val="00162767"/>
    <w:rsid w:val="00162F7E"/>
    <w:rsid w:val="00164521"/>
    <w:rsid w:val="00166756"/>
    <w:rsid w:val="001671BE"/>
    <w:rsid w:val="00167DE8"/>
    <w:rsid w:val="00170725"/>
    <w:rsid w:val="00170E8A"/>
    <w:rsid w:val="001716D1"/>
    <w:rsid w:val="0017273E"/>
    <w:rsid w:val="001739E6"/>
    <w:rsid w:val="00174784"/>
    <w:rsid w:val="0017492A"/>
    <w:rsid w:val="00174C1A"/>
    <w:rsid w:val="00174D83"/>
    <w:rsid w:val="00174DB1"/>
    <w:rsid w:val="00174FA2"/>
    <w:rsid w:val="001755A1"/>
    <w:rsid w:val="001763B7"/>
    <w:rsid w:val="00176530"/>
    <w:rsid w:val="001769D9"/>
    <w:rsid w:val="00176AE7"/>
    <w:rsid w:val="0017727C"/>
    <w:rsid w:val="00177D89"/>
    <w:rsid w:val="00180023"/>
    <w:rsid w:val="0018082A"/>
    <w:rsid w:val="00180A73"/>
    <w:rsid w:val="0018140C"/>
    <w:rsid w:val="00181896"/>
    <w:rsid w:val="001824B4"/>
    <w:rsid w:val="001827F1"/>
    <w:rsid w:val="00182D75"/>
    <w:rsid w:val="00183304"/>
    <w:rsid w:val="00183490"/>
    <w:rsid w:val="00183F05"/>
    <w:rsid w:val="00184957"/>
    <w:rsid w:val="0018599A"/>
    <w:rsid w:val="00186179"/>
    <w:rsid w:val="0018631A"/>
    <w:rsid w:val="0018693F"/>
    <w:rsid w:val="00187992"/>
    <w:rsid w:val="00187A9F"/>
    <w:rsid w:val="00187AF8"/>
    <w:rsid w:val="00187CFC"/>
    <w:rsid w:val="0019012E"/>
    <w:rsid w:val="001902F7"/>
    <w:rsid w:val="00190C08"/>
    <w:rsid w:val="00191129"/>
    <w:rsid w:val="00192678"/>
    <w:rsid w:val="001935E0"/>
    <w:rsid w:val="00193736"/>
    <w:rsid w:val="00193E8E"/>
    <w:rsid w:val="0019419A"/>
    <w:rsid w:val="00194730"/>
    <w:rsid w:val="00194BCE"/>
    <w:rsid w:val="00195177"/>
    <w:rsid w:val="00195F19"/>
    <w:rsid w:val="00196421"/>
    <w:rsid w:val="00196856"/>
    <w:rsid w:val="00196A31"/>
    <w:rsid w:val="00196B0D"/>
    <w:rsid w:val="0019728F"/>
    <w:rsid w:val="001978CA"/>
    <w:rsid w:val="00197918"/>
    <w:rsid w:val="001A0E83"/>
    <w:rsid w:val="001A0F38"/>
    <w:rsid w:val="001A133C"/>
    <w:rsid w:val="001A1521"/>
    <w:rsid w:val="001A154D"/>
    <w:rsid w:val="001A17DD"/>
    <w:rsid w:val="001A1B69"/>
    <w:rsid w:val="001A2388"/>
    <w:rsid w:val="001A28AC"/>
    <w:rsid w:val="001A3AE2"/>
    <w:rsid w:val="001A475F"/>
    <w:rsid w:val="001A48EF"/>
    <w:rsid w:val="001A5238"/>
    <w:rsid w:val="001A5E9C"/>
    <w:rsid w:val="001A6010"/>
    <w:rsid w:val="001B214B"/>
    <w:rsid w:val="001B2816"/>
    <w:rsid w:val="001B31AA"/>
    <w:rsid w:val="001B4913"/>
    <w:rsid w:val="001B6293"/>
    <w:rsid w:val="001B6863"/>
    <w:rsid w:val="001B71AD"/>
    <w:rsid w:val="001B72D5"/>
    <w:rsid w:val="001B7BCD"/>
    <w:rsid w:val="001B7CB6"/>
    <w:rsid w:val="001B7E5C"/>
    <w:rsid w:val="001C18D1"/>
    <w:rsid w:val="001C295E"/>
    <w:rsid w:val="001C3415"/>
    <w:rsid w:val="001C3D29"/>
    <w:rsid w:val="001C3E48"/>
    <w:rsid w:val="001C3F97"/>
    <w:rsid w:val="001C4707"/>
    <w:rsid w:val="001C4EED"/>
    <w:rsid w:val="001C4F33"/>
    <w:rsid w:val="001C4F4A"/>
    <w:rsid w:val="001C500A"/>
    <w:rsid w:val="001C5B34"/>
    <w:rsid w:val="001C5C06"/>
    <w:rsid w:val="001C703A"/>
    <w:rsid w:val="001C79E0"/>
    <w:rsid w:val="001C7CDA"/>
    <w:rsid w:val="001D0281"/>
    <w:rsid w:val="001D07FE"/>
    <w:rsid w:val="001D0DAA"/>
    <w:rsid w:val="001D20E3"/>
    <w:rsid w:val="001D2104"/>
    <w:rsid w:val="001D36E7"/>
    <w:rsid w:val="001D49DE"/>
    <w:rsid w:val="001D4B06"/>
    <w:rsid w:val="001D50AF"/>
    <w:rsid w:val="001D5C41"/>
    <w:rsid w:val="001D5EB5"/>
    <w:rsid w:val="001D6176"/>
    <w:rsid w:val="001D651D"/>
    <w:rsid w:val="001D7358"/>
    <w:rsid w:val="001D7871"/>
    <w:rsid w:val="001D7B8C"/>
    <w:rsid w:val="001D7CE1"/>
    <w:rsid w:val="001D7DE7"/>
    <w:rsid w:val="001E05FA"/>
    <w:rsid w:val="001E0CB4"/>
    <w:rsid w:val="001E14D4"/>
    <w:rsid w:val="001E1994"/>
    <w:rsid w:val="001E1A2F"/>
    <w:rsid w:val="001E1A91"/>
    <w:rsid w:val="001E2800"/>
    <w:rsid w:val="001E288A"/>
    <w:rsid w:val="001E2B45"/>
    <w:rsid w:val="001E2B53"/>
    <w:rsid w:val="001E2F80"/>
    <w:rsid w:val="001E32CD"/>
    <w:rsid w:val="001E3750"/>
    <w:rsid w:val="001E38B0"/>
    <w:rsid w:val="001E3AEB"/>
    <w:rsid w:val="001E4337"/>
    <w:rsid w:val="001E4A16"/>
    <w:rsid w:val="001E52A4"/>
    <w:rsid w:val="001E5D62"/>
    <w:rsid w:val="001E6334"/>
    <w:rsid w:val="001E6B55"/>
    <w:rsid w:val="001E6CA5"/>
    <w:rsid w:val="001E7230"/>
    <w:rsid w:val="001E78DE"/>
    <w:rsid w:val="001E7B1E"/>
    <w:rsid w:val="001F0769"/>
    <w:rsid w:val="001F12AE"/>
    <w:rsid w:val="001F179A"/>
    <w:rsid w:val="001F2B13"/>
    <w:rsid w:val="001F2E3D"/>
    <w:rsid w:val="001F31A0"/>
    <w:rsid w:val="001F32E8"/>
    <w:rsid w:val="001F3360"/>
    <w:rsid w:val="001F374B"/>
    <w:rsid w:val="001F4068"/>
    <w:rsid w:val="001F524E"/>
    <w:rsid w:val="001F59FF"/>
    <w:rsid w:val="001F5E49"/>
    <w:rsid w:val="001F737E"/>
    <w:rsid w:val="001F761D"/>
    <w:rsid w:val="001F7E5C"/>
    <w:rsid w:val="00200E04"/>
    <w:rsid w:val="0020251C"/>
    <w:rsid w:val="00202B67"/>
    <w:rsid w:val="002033F3"/>
    <w:rsid w:val="002046F8"/>
    <w:rsid w:val="00204DAA"/>
    <w:rsid w:val="00205313"/>
    <w:rsid w:val="0020574F"/>
    <w:rsid w:val="00206568"/>
    <w:rsid w:val="00206BF6"/>
    <w:rsid w:val="002072C1"/>
    <w:rsid w:val="002073F1"/>
    <w:rsid w:val="00207484"/>
    <w:rsid w:val="002077A0"/>
    <w:rsid w:val="002078F4"/>
    <w:rsid w:val="00207B03"/>
    <w:rsid w:val="00207BBC"/>
    <w:rsid w:val="002100C9"/>
    <w:rsid w:val="002101E4"/>
    <w:rsid w:val="002105CA"/>
    <w:rsid w:val="002106C5"/>
    <w:rsid w:val="0021174B"/>
    <w:rsid w:val="00211EBF"/>
    <w:rsid w:val="0021416E"/>
    <w:rsid w:val="002141A9"/>
    <w:rsid w:val="002145F7"/>
    <w:rsid w:val="002147E0"/>
    <w:rsid w:val="00216C97"/>
    <w:rsid w:val="00217D45"/>
    <w:rsid w:val="00221102"/>
    <w:rsid w:val="002254BA"/>
    <w:rsid w:val="00225B2E"/>
    <w:rsid w:val="00226AC5"/>
    <w:rsid w:val="00227074"/>
    <w:rsid w:val="00227092"/>
    <w:rsid w:val="00227A5E"/>
    <w:rsid w:val="00227B02"/>
    <w:rsid w:val="00227CCA"/>
    <w:rsid w:val="00231007"/>
    <w:rsid w:val="00231013"/>
    <w:rsid w:val="00231305"/>
    <w:rsid w:val="00232A5B"/>
    <w:rsid w:val="00232A80"/>
    <w:rsid w:val="002339AC"/>
    <w:rsid w:val="00233A49"/>
    <w:rsid w:val="00233C7E"/>
    <w:rsid w:val="00233FE9"/>
    <w:rsid w:val="002349FC"/>
    <w:rsid w:val="00235008"/>
    <w:rsid w:val="00235D1C"/>
    <w:rsid w:val="00237202"/>
    <w:rsid w:val="0023754C"/>
    <w:rsid w:val="00237B9B"/>
    <w:rsid w:val="00237FE2"/>
    <w:rsid w:val="002403BD"/>
    <w:rsid w:val="0024044B"/>
    <w:rsid w:val="0024179A"/>
    <w:rsid w:val="002419EB"/>
    <w:rsid w:val="00241AB7"/>
    <w:rsid w:val="002427F9"/>
    <w:rsid w:val="00242E8C"/>
    <w:rsid w:val="00243E7A"/>
    <w:rsid w:val="00243EF7"/>
    <w:rsid w:val="002471A2"/>
    <w:rsid w:val="002472EB"/>
    <w:rsid w:val="00247898"/>
    <w:rsid w:val="00247D6E"/>
    <w:rsid w:val="00247DA0"/>
    <w:rsid w:val="00247F1C"/>
    <w:rsid w:val="00250688"/>
    <w:rsid w:val="00251BA3"/>
    <w:rsid w:val="00253B74"/>
    <w:rsid w:val="00254130"/>
    <w:rsid w:val="00255CED"/>
    <w:rsid w:val="00255DEF"/>
    <w:rsid w:val="00256382"/>
    <w:rsid w:val="00256C92"/>
    <w:rsid w:val="00256F19"/>
    <w:rsid w:val="00257060"/>
    <w:rsid w:val="00257FA1"/>
    <w:rsid w:val="00260056"/>
    <w:rsid w:val="00260232"/>
    <w:rsid w:val="0026035D"/>
    <w:rsid w:val="0026200F"/>
    <w:rsid w:val="00262E7B"/>
    <w:rsid w:val="00262F57"/>
    <w:rsid w:val="002632E0"/>
    <w:rsid w:val="002633EB"/>
    <w:rsid w:val="00263527"/>
    <w:rsid w:val="00263B09"/>
    <w:rsid w:val="0026457E"/>
    <w:rsid w:val="00264916"/>
    <w:rsid w:val="00265BF4"/>
    <w:rsid w:val="00265CCE"/>
    <w:rsid w:val="00266466"/>
    <w:rsid w:val="00266CC8"/>
    <w:rsid w:val="002707FF"/>
    <w:rsid w:val="00270E75"/>
    <w:rsid w:val="00271F20"/>
    <w:rsid w:val="0027375B"/>
    <w:rsid w:val="00273A97"/>
    <w:rsid w:val="002746CA"/>
    <w:rsid w:val="00274A17"/>
    <w:rsid w:val="00275656"/>
    <w:rsid w:val="00275AD5"/>
    <w:rsid w:val="00276CAA"/>
    <w:rsid w:val="00277AEE"/>
    <w:rsid w:val="00277CDA"/>
    <w:rsid w:val="00280701"/>
    <w:rsid w:val="0028097E"/>
    <w:rsid w:val="00280D98"/>
    <w:rsid w:val="00280FC7"/>
    <w:rsid w:val="002812AA"/>
    <w:rsid w:val="002814D4"/>
    <w:rsid w:val="00281807"/>
    <w:rsid w:val="00281878"/>
    <w:rsid w:val="00282469"/>
    <w:rsid w:val="00282AC4"/>
    <w:rsid w:val="00282E7F"/>
    <w:rsid w:val="00284A1A"/>
    <w:rsid w:val="00284CB5"/>
    <w:rsid w:val="00284F64"/>
    <w:rsid w:val="00285912"/>
    <w:rsid w:val="00287BE7"/>
    <w:rsid w:val="00290B12"/>
    <w:rsid w:val="00290DED"/>
    <w:rsid w:val="00290E4F"/>
    <w:rsid w:val="00290F8E"/>
    <w:rsid w:val="00291484"/>
    <w:rsid w:val="00293301"/>
    <w:rsid w:val="0029404F"/>
    <w:rsid w:val="00294565"/>
    <w:rsid w:val="00294A81"/>
    <w:rsid w:val="00294B26"/>
    <w:rsid w:val="00296203"/>
    <w:rsid w:val="00296231"/>
    <w:rsid w:val="00296557"/>
    <w:rsid w:val="0029775C"/>
    <w:rsid w:val="002A05A4"/>
    <w:rsid w:val="002A0A8E"/>
    <w:rsid w:val="002A166F"/>
    <w:rsid w:val="002A1758"/>
    <w:rsid w:val="002A1972"/>
    <w:rsid w:val="002A29A2"/>
    <w:rsid w:val="002A2DA2"/>
    <w:rsid w:val="002A64B1"/>
    <w:rsid w:val="002A6E92"/>
    <w:rsid w:val="002A717D"/>
    <w:rsid w:val="002A7589"/>
    <w:rsid w:val="002A7C90"/>
    <w:rsid w:val="002A7ED4"/>
    <w:rsid w:val="002B136B"/>
    <w:rsid w:val="002B1AC4"/>
    <w:rsid w:val="002B1B64"/>
    <w:rsid w:val="002B1BCE"/>
    <w:rsid w:val="002B1CDD"/>
    <w:rsid w:val="002B2C59"/>
    <w:rsid w:val="002B3676"/>
    <w:rsid w:val="002B3BDE"/>
    <w:rsid w:val="002B5206"/>
    <w:rsid w:val="002B6905"/>
    <w:rsid w:val="002B69C2"/>
    <w:rsid w:val="002B75F5"/>
    <w:rsid w:val="002B763B"/>
    <w:rsid w:val="002B7C90"/>
    <w:rsid w:val="002C055B"/>
    <w:rsid w:val="002C1429"/>
    <w:rsid w:val="002C14C2"/>
    <w:rsid w:val="002C2910"/>
    <w:rsid w:val="002C3549"/>
    <w:rsid w:val="002C51B3"/>
    <w:rsid w:val="002C570C"/>
    <w:rsid w:val="002C665A"/>
    <w:rsid w:val="002C6F41"/>
    <w:rsid w:val="002D07DF"/>
    <w:rsid w:val="002D14D1"/>
    <w:rsid w:val="002D2A38"/>
    <w:rsid w:val="002D2EF8"/>
    <w:rsid w:val="002D319B"/>
    <w:rsid w:val="002D38A4"/>
    <w:rsid w:val="002D3EDC"/>
    <w:rsid w:val="002D3F3D"/>
    <w:rsid w:val="002D44BC"/>
    <w:rsid w:val="002D4B5B"/>
    <w:rsid w:val="002D4D56"/>
    <w:rsid w:val="002D4EE4"/>
    <w:rsid w:val="002D5DD0"/>
    <w:rsid w:val="002D6171"/>
    <w:rsid w:val="002D749D"/>
    <w:rsid w:val="002E0AFA"/>
    <w:rsid w:val="002E0EDA"/>
    <w:rsid w:val="002E0F41"/>
    <w:rsid w:val="002E10C6"/>
    <w:rsid w:val="002E12BD"/>
    <w:rsid w:val="002E12FA"/>
    <w:rsid w:val="002E19EE"/>
    <w:rsid w:val="002E22D5"/>
    <w:rsid w:val="002E2D50"/>
    <w:rsid w:val="002E380D"/>
    <w:rsid w:val="002E3853"/>
    <w:rsid w:val="002E455A"/>
    <w:rsid w:val="002E582E"/>
    <w:rsid w:val="002E612F"/>
    <w:rsid w:val="002E6719"/>
    <w:rsid w:val="002E6E8A"/>
    <w:rsid w:val="002E72E2"/>
    <w:rsid w:val="002E756C"/>
    <w:rsid w:val="002E7770"/>
    <w:rsid w:val="002F0079"/>
    <w:rsid w:val="002F090D"/>
    <w:rsid w:val="002F0F9D"/>
    <w:rsid w:val="002F13D4"/>
    <w:rsid w:val="002F2553"/>
    <w:rsid w:val="002F3B97"/>
    <w:rsid w:val="002F4579"/>
    <w:rsid w:val="002F4F56"/>
    <w:rsid w:val="002F534B"/>
    <w:rsid w:val="002F6238"/>
    <w:rsid w:val="002F66AE"/>
    <w:rsid w:val="002F6893"/>
    <w:rsid w:val="002F691B"/>
    <w:rsid w:val="002F796B"/>
    <w:rsid w:val="002F7C2B"/>
    <w:rsid w:val="002F7FB9"/>
    <w:rsid w:val="00300751"/>
    <w:rsid w:val="0030075B"/>
    <w:rsid w:val="00300B5D"/>
    <w:rsid w:val="003015A1"/>
    <w:rsid w:val="00301D20"/>
    <w:rsid w:val="00301EB0"/>
    <w:rsid w:val="0030314B"/>
    <w:rsid w:val="0030333F"/>
    <w:rsid w:val="0030342E"/>
    <w:rsid w:val="00303744"/>
    <w:rsid w:val="00304324"/>
    <w:rsid w:val="003048A5"/>
    <w:rsid w:val="00305154"/>
    <w:rsid w:val="00305B0A"/>
    <w:rsid w:val="003064B1"/>
    <w:rsid w:val="003076D4"/>
    <w:rsid w:val="00307711"/>
    <w:rsid w:val="00307FC4"/>
    <w:rsid w:val="0031000E"/>
    <w:rsid w:val="00311037"/>
    <w:rsid w:val="00311411"/>
    <w:rsid w:val="003122D7"/>
    <w:rsid w:val="003128C2"/>
    <w:rsid w:val="00312942"/>
    <w:rsid w:val="00313832"/>
    <w:rsid w:val="003145B8"/>
    <w:rsid w:val="00314A65"/>
    <w:rsid w:val="00315959"/>
    <w:rsid w:val="00316181"/>
    <w:rsid w:val="00316825"/>
    <w:rsid w:val="00316DF2"/>
    <w:rsid w:val="00320DC4"/>
    <w:rsid w:val="00320F3F"/>
    <w:rsid w:val="00320FB9"/>
    <w:rsid w:val="0032152F"/>
    <w:rsid w:val="003215E0"/>
    <w:rsid w:val="00321F4A"/>
    <w:rsid w:val="00322766"/>
    <w:rsid w:val="003227A3"/>
    <w:rsid w:val="003228A3"/>
    <w:rsid w:val="003244FC"/>
    <w:rsid w:val="0032486F"/>
    <w:rsid w:val="00324BB1"/>
    <w:rsid w:val="003270D3"/>
    <w:rsid w:val="0032733D"/>
    <w:rsid w:val="003311FD"/>
    <w:rsid w:val="003316FB"/>
    <w:rsid w:val="00331F3D"/>
    <w:rsid w:val="00332F41"/>
    <w:rsid w:val="003335A0"/>
    <w:rsid w:val="003337F5"/>
    <w:rsid w:val="00336548"/>
    <w:rsid w:val="00336554"/>
    <w:rsid w:val="003403CA"/>
    <w:rsid w:val="00340AC0"/>
    <w:rsid w:val="003425D7"/>
    <w:rsid w:val="00342A58"/>
    <w:rsid w:val="00342EC2"/>
    <w:rsid w:val="003441D2"/>
    <w:rsid w:val="00344F44"/>
    <w:rsid w:val="00345321"/>
    <w:rsid w:val="00345D41"/>
    <w:rsid w:val="00345EE6"/>
    <w:rsid w:val="00347D94"/>
    <w:rsid w:val="00347F90"/>
    <w:rsid w:val="003501BF"/>
    <w:rsid w:val="003511D3"/>
    <w:rsid w:val="003515DA"/>
    <w:rsid w:val="003519B4"/>
    <w:rsid w:val="00352078"/>
    <w:rsid w:val="0035356C"/>
    <w:rsid w:val="00354A45"/>
    <w:rsid w:val="003558DD"/>
    <w:rsid w:val="00356847"/>
    <w:rsid w:val="00357074"/>
    <w:rsid w:val="003571BE"/>
    <w:rsid w:val="00357766"/>
    <w:rsid w:val="0036026B"/>
    <w:rsid w:val="00360842"/>
    <w:rsid w:val="00360D7F"/>
    <w:rsid w:val="003616D0"/>
    <w:rsid w:val="00361B2C"/>
    <w:rsid w:val="00361F5E"/>
    <w:rsid w:val="00362079"/>
    <w:rsid w:val="003621E7"/>
    <w:rsid w:val="003621F6"/>
    <w:rsid w:val="0036284C"/>
    <w:rsid w:val="003632D7"/>
    <w:rsid w:val="00364224"/>
    <w:rsid w:val="00364309"/>
    <w:rsid w:val="0036494E"/>
    <w:rsid w:val="00365369"/>
    <w:rsid w:val="003653C0"/>
    <w:rsid w:val="00365C4E"/>
    <w:rsid w:val="00366319"/>
    <w:rsid w:val="00366D70"/>
    <w:rsid w:val="00367F58"/>
    <w:rsid w:val="003711F7"/>
    <w:rsid w:val="00371AC5"/>
    <w:rsid w:val="00371AD9"/>
    <w:rsid w:val="00371CE5"/>
    <w:rsid w:val="0037209F"/>
    <w:rsid w:val="003725FA"/>
    <w:rsid w:val="003727BA"/>
    <w:rsid w:val="00372D4D"/>
    <w:rsid w:val="00373645"/>
    <w:rsid w:val="00373A4B"/>
    <w:rsid w:val="00373B78"/>
    <w:rsid w:val="003744C4"/>
    <w:rsid w:val="00374DF6"/>
    <w:rsid w:val="00374F7B"/>
    <w:rsid w:val="00375179"/>
    <w:rsid w:val="0037577E"/>
    <w:rsid w:val="00380A45"/>
    <w:rsid w:val="00380C64"/>
    <w:rsid w:val="00381ECF"/>
    <w:rsid w:val="0038220E"/>
    <w:rsid w:val="00383220"/>
    <w:rsid w:val="00383D1C"/>
    <w:rsid w:val="00383E1A"/>
    <w:rsid w:val="00383F77"/>
    <w:rsid w:val="00384C2B"/>
    <w:rsid w:val="00384E98"/>
    <w:rsid w:val="00385522"/>
    <w:rsid w:val="0038661B"/>
    <w:rsid w:val="00386656"/>
    <w:rsid w:val="00386A6E"/>
    <w:rsid w:val="00386F4D"/>
    <w:rsid w:val="00386FFB"/>
    <w:rsid w:val="00390767"/>
    <w:rsid w:val="00391008"/>
    <w:rsid w:val="00391428"/>
    <w:rsid w:val="0039153C"/>
    <w:rsid w:val="00391785"/>
    <w:rsid w:val="00393A1A"/>
    <w:rsid w:val="00394683"/>
    <w:rsid w:val="00394AA8"/>
    <w:rsid w:val="00394C89"/>
    <w:rsid w:val="00394EAA"/>
    <w:rsid w:val="003956F3"/>
    <w:rsid w:val="00395712"/>
    <w:rsid w:val="003958C6"/>
    <w:rsid w:val="0039590D"/>
    <w:rsid w:val="00396B8B"/>
    <w:rsid w:val="003978F6"/>
    <w:rsid w:val="003A07D4"/>
    <w:rsid w:val="003A0F8D"/>
    <w:rsid w:val="003A1F5D"/>
    <w:rsid w:val="003A2665"/>
    <w:rsid w:val="003A32CF"/>
    <w:rsid w:val="003A35D8"/>
    <w:rsid w:val="003A461E"/>
    <w:rsid w:val="003A4973"/>
    <w:rsid w:val="003A4B6A"/>
    <w:rsid w:val="003A53D2"/>
    <w:rsid w:val="003A5A44"/>
    <w:rsid w:val="003A61F0"/>
    <w:rsid w:val="003A7763"/>
    <w:rsid w:val="003A779D"/>
    <w:rsid w:val="003A79DA"/>
    <w:rsid w:val="003B035C"/>
    <w:rsid w:val="003B0386"/>
    <w:rsid w:val="003B0542"/>
    <w:rsid w:val="003B135E"/>
    <w:rsid w:val="003B18AF"/>
    <w:rsid w:val="003B29E5"/>
    <w:rsid w:val="003B42BE"/>
    <w:rsid w:val="003B45A0"/>
    <w:rsid w:val="003B47F5"/>
    <w:rsid w:val="003B491B"/>
    <w:rsid w:val="003B4AD4"/>
    <w:rsid w:val="003B519B"/>
    <w:rsid w:val="003B5EF2"/>
    <w:rsid w:val="003B6228"/>
    <w:rsid w:val="003B71D8"/>
    <w:rsid w:val="003C065C"/>
    <w:rsid w:val="003C15FE"/>
    <w:rsid w:val="003C1804"/>
    <w:rsid w:val="003C20A1"/>
    <w:rsid w:val="003C34A3"/>
    <w:rsid w:val="003C3633"/>
    <w:rsid w:val="003C3944"/>
    <w:rsid w:val="003C3DF0"/>
    <w:rsid w:val="003C447D"/>
    <w:rsid w:val="003C4AA4"/>
    <w:rsid w:val="003C4C05"/>
    <w:rsid w:val="003C53D9"/>
    <w:rsid w:val="003C542B"/>
    <w:rsid w:val="003C629E"/>
    <w:rsid w:val="003C6338"/>
    <w:rsid w:val="003C6351"/>
    <w:rsid w:val="003C6BC9"/>
    <w:rsid w:val="003C7204"/>
    <w:rsid w:val="003C77A2"/>
    <w:rsid w:val="003C7AAA"/>
    <w:rsid w:val="003D09A9"/>
    <w:rsid w:val="003D09B8"/>
    <w:rsid w:val="003D1789"/>
    <w:rsid w:val="003D1C4C"/>
    <w:rsid w:val="003D242A"/>
    <w:rsid w:val="003D3288"/>
    <w:rsid w:val="003D3B0D"/>
    <w:rsid w:val="003D3E29"/>
    <w:rsid w:val="003D57FF"/>
    <w:rsid w:val="003D6569"/>
    <w:rsid w:val="003D6614"/>
    <w:rsid w:val="003D66A6"/>
    <w:rsid w:val="003D66D2"/>
    <w:rsid w:val="003D6A69"/>
    <w:rsid w:val="003D6F69"/>
    <w:rsid w:val="003D7894"/>
    <w:rsid w:val="003D7B7F"/>
    <w:rsid w:val="003D7E30"/>
    <w:rsid w:val="003D7F38"/>
    <w:rsid w:val="003E0194"/>
    <w:rsid w:val="003E14C8"/>
    <w:rsid w:val="003E182A"/>
    <w:rsid w:val="003E1C36"/>
    <w:rsid w:val="003E2778"/>
    <w:rsid w:val="003E30D8"/>
    <w:rsid w:val="003E4F80"/>
    <w:rsid w:val="003E537A"/>
    <w:rsid w:val="003E6DEB"/>
    <w:rsid w:val="003E73A0"/>
    <w:rsid w:val="003E7940"/>
    <w:rsid w:val="003E7EDE"/>
    <w:rsid w:val="003F0B24"/>
    <w:rsid w:val="003F10A0"/>
    <w:rsid w:val="003F10E3"/>
    <w:rsid w:val="003F1137"/>
    <w:rsid w:val="003F1F39"/>
    <w:rsid w:val="003F20CA"/>
    <w:rsid w:val="003F2D50"/>
    <w:rsid w:val="003F302E"/>
    <w:rsid w:val="003F30CB"/>
    <w:rsid w:val="003F3622"/>
    <w:rsid w:val="003F3DF2"/>
    <w:rsid w:val="003F4496"/>
    <w:rsid w:val="003F46C4"/>
    <w:rsid w:val="003F5901"/>
    <w:rsid w:val="003F5DBD"/>
    <w:rsid w:val="003F5F50"/>
    <w:rsid w:val="003F73E6"/>
    <w:rsid w:val="003F758A"/>
    <w:rsid w:val="00400574"/>
    <w:rsid w:val="00401D4A"/>
    <w:rsid w:val="00401E68"/>
    <w:rsid w:val="004023CF"/>
    <w:rsid w:val="00402440"/>
    <w:rsid w:val="0040366E"/>
    <w:rsid w:val="004039BE"/>
    <w:rsid w:val="00405245"/>
    <w:rsid w:val="004052AB"/>
    <w:rsid w:val="00406FF1"/>
    <w:rsid w:val="004071AA"/>
    <w:rsid w:val="00407E66"/>
    <w:rsid w:val="00410288"/>
    <w:rsid w:val="004104AA"/>
    <w:rsid w:val="00411068"/>
    <w:rsid w:val="004111ED"/>
    <w:rsid w:val="00411A81"/>
    <w:rsid w:val="00412A9C"/>
    <w:rsid w:val="004139C7"/>
    <w:rsid w:val="00414914"/>
    <w:rsid w:val="00415EC7"/>
    <w:rsid w:val="00415FC7"/>
    <w:rsid w:val="00416733"/>
    <w:rsid w:val="0041690E"/>
    <w:rsid w:val="00417898"/>
    <w:rsid w:val="00417D8B"/>
    <w:rsid w:val="00420B75"/>
    <w:rsid w:val="00420FDA"/>
    <w:rsid w:val="004211D0"/>
    <w:rsid w:val="004213B5"/>
    <w:rsid w:val="004214EE"/>
    <w:rsid w:val="00421A38"/>
    <w:rsid w:val="00421A91"/>
    <w:rsid w:val="004222BC"/>
    <w:rsid w:val="00424435"/>
    <w:rsid w:val="00425061"/>
    <w:rsid w:val="00425168"/>
    <w:rsid w:val="00425D2B"/>
    <w:rsid w:val="00425EE5"/>
    <w:rsid w:val="00426729"/>
    <w:rsid w:val="0042696B"/>
    <w:rsid w:val="00426E62"/>
    <w:rsid w:val="00426EAE"/>
    <w:rsid w:val="00430A9C"/>
    <w:rsid w:val="00430D43"/>
    <w:rsid w:val="00431E6C"/>
    <w:rsid w:val="0043358E"/>
    <w:rsid w:val="004335B4"/>
    <w:rsid w:val="00433896"/>
    <w:rsid w:val="00433F36"/>
    <w:rsid w:val="0043408B"/>
    <w:rsid w:val="004341F4"/>
    <w:rsid w:val="00434D35"/>
    <w:rsid w:val="004355A5"/>
    <w:rsid w:val="00435608"/>
    <w:rsid w:val="00435FE5"/>
    <w:rsid w:val="00436076"/>
    <w:rsid w:val="00436396"/>
    <w:rsid w:val="00441511"/>
    <w:rsid w:val="00441951"/>
    <w:rsid w:val="00441F63"/>
    <w:rsid w:val="00443879"/>
    <w:rsid w:val="004438FF"/>
    <w:rsid w:val="004439A9"/>
    <w:rsid w:val="00443ECD"/>
    <w:rsid w:val="004447CA"/>
    <w:rsid w:val="00445AB1"/>
    <w:rsid w:val="00446D50"/>
    <w:rsid w:val="004473C7"/>
    <w:rsid w:val="004475F5"/>
    <w:rsid w:val="00447C3D"/>
    <w:rsid w:val="00447EE1"/>
    <w:rsid w:val="00450A8C"/>
    <w:rsid w:val="004527D3"/>
    <w:rsid w:val="004542FB"/>
    <w:rsid w:val="00455D8E"/>
    <w:rsid w:val="00456848"/>
    <w:rsid w:val="00457615"/>
    <w:rsid w:val="004603FA"/>
    <w:rsid w:val="004614CE"/>
    <w:rsid w:val="00461D6F"/>
    <w:rsid w:val="00461FB5"/>
    <w:rsid w:val="00463302"/>
    <w:rsid w:val="00463B6B"/>
    <w:rsid w:val="0046404C"/>
    <w:rsid w:val="004644C8"/>
    <w:rsid w:val="00465074"/>
    <w:rsid w:val="00465229"/>
    <w:rsid w:val="004659B0"/>
    <w:rsid w:val="00465E34"/>
    <w:rsid w:val="00466F23"/>
    <w:rsid w:val="00467248"/>
    <w:rsid w:val="004674B2"/>
    <w:rsid w:val="00467608"/>
    <w:rsid w:val="00470623"/>
    <w:rsid w:val="00470ABC"/>
    <w:rsid w:val="00470AE1"/>
    <w:rsid w:val="00471A88"/>
    <w:rsid w:val="00472D1A"/>
    <w:rsid w:val="004730EF"/>
    <w:rsid w:val="0047433A"/>
    <w:rsid w:val="0047564E"/>
    <w:rsid w:val="0047682E"/>
    <w:rsid w:val="004776AE"/>
    <w:rsid w:val="00477BB7"/>
    <w:rsid w:val="00477C76"/>
    <w:rsid w:val="00481218"/>
    <w:rsid w:val="0048177A"/>
    <w:rsid w:val="00481A0A"/>
    <w:rsid w:val="00481B6A"/>
    <w:rsid w:val="004829E5"/>
    <w:rsid w:val="00482AD0"/>
    <w:rsid w:val="0048351C"/>
    <w:rsid w:val="00483779"/>
    <w:rsid w:val="004838FD"/>
    <w:rsid w:val="00483A1B"/>
    <w:rsid w:val="00483F8C"/>
    <w:rsid w:val="0048576C"/>
    <w:rsid w:val="0048627D"/>
    <w:rsid w:val="00487731"/>
    <w:rsid w:val="00490504"/>
    <w:rsid w:val="004906A0"/>
    <w:rsid w:val="0049125C"/>
    <w:rsid w:val="00491297"/>
    <w:rsid w:val="004917CC"/>
    <w:rsid w:val="00493148"/>
    <w:rsid w:val="00494019"/>
    <w:rsid w:val="004944A1"/>
    <w:rsid w:val="00495133"/>
    <w:rsid w:val="00495825"/>
    <w:rsid w:val="00497011"/>
    <w:rsid w:val="004970B7"/>
    <w:rsid w:val="004972EF"/>
    <w:rsid w:val="004A058D"/>
    <w:rsid w:val="004A1D11"/>
    <w:rsid w:val="004A29C5"/>
    <w:rsid w:val="004A3478"/>
    <w:rsid w:val="004A3779"/>
    <w:rsid w:val="004A445D"/>
    <w:rsid w:val="004A4D39"/>
    <w:rsid w:val="004A59DC"/>
    <w:rsid w:val="004A5C51"/>
    <w:rsid w:val="004A6247"/>
    <w:rsid w:val="004B08A2"/>
    <w:rsid w:val="004B0B58"/>
    <w:rsid w:val="004B0E16"/>
    <w:rsid w:val="004B0FB2"/>
    <w:rsid w:val="004B1081"/>
    <w:rsid w:val="004B187F"/>
    <w:rsid w:val="004B2B4D"/>
    <w:rsid w:val="004B32AC"/>
    <w:rsid w:val="004B34CF"/>
    <w:rsid w:val="004B3B7F"/>
    <w:rsid w:val="004B4B2B"/>
    <w:rsid w:val="004B51AB"/>
    <w:rsid w:val="004B56E1"/>
    <w:rsid w:val="004B5C14"/>
    <w:rsid w:val="004B5C34"/>
    <w:rsid w:val="004B6DE8"/>
    <w:rsid w:val="004C0BE3"/>
    <w:rsid w:val="004C112A"/>
    <w:rsid w:val="004C14CB"/>
    <w:rsid w:val="004C3B2B"/>
    <w:rsid w:val="004C49FD"/>
    <w:rsid w:val="004C5101"/>
    <w:rsid w:val="004C5569"/>
    <w:rsid w:val="004C577A"/>
    <w:rsid w:val="004C57E4"/>
    <w:rsid w:val="004C5A30"/>
    <w:rsid w:val="004C5EC6"/>
    <w:rsid w:val="004C5FE1"/>
    <w:rsid w:val="004C706D"/>
    <w:rsid w:val="004C70B9"/>
    <w:rsid w:val="004C71E1"/>
    <w:rsid w:val="004C75EC"/>
    <w:rsid w:val="004C7A67"/>
    <w:rsid w:val="004C7B07"/>
    <w:rsid w:val="004D0034"/>
    <w:rsid w:val="004D0B98"/>
    <w:rsid w:val="004D12E0"/>
    <w:rsid w:val="004D27A8"/>
    <w:rsid w:val="004D2E1B"/>
    <w:rsid w:val="004D33C1"/>
    <w:rsid w:val="004D3CE1"/>
    <w:rsid w:val="004D53AD"/>
    <w:rsid w:val="004D6151"/>
    <w:rsid w:val="004D71FB"/>
    <w:rsid w:val="004D7D37"/>
    <w:rsid w:val="004E047F"/>
    <w:rsid w:val="004E2642"/>
    <w:rsid w:val="004E2850"/>
    <w:rsid w:val="004E4003"/>
    <w:rsid w:val="004E4125"/>
    <w:rsid w:val="004E42FE"/>
    <w:rsid w:val="004E5B72"/>
    <w:rsid w:val="004E5CAB"/>
    <w:rsid w:val="004E635F"/>
    <w:rsid w:val="004E63CC"/>
    <w:rsid w:val="004E6781"/>
    <w:rsid w:val="004E7429"/>
    <w:rsid w:val="004F0416"/>
    <w:rsid w:val="004F0AF1"/>
    <w:rsid w:val="004F15BD"/>
    <w:rsid w:val="004F2510"/>
    <w:rsid w:val="004F2C60"/>
    <w:rsid w:val="004F318E"/>
    <w:rsid w:val="004F3BB9"/>
    <w:rsid w:val="004F3CE1"/>
    <w:rsid w:val="004F3D6E"/>
    <w:rsid w:val="004F4E8C"/>
    <w:rsid w:val="004F5D0F"/>
    <w:rsid w:val="004F6611"/>
    <w:rsid w:val="004F6825"/>
    <w:rsid w:val="004F753D"/>
    <w:rsid w:val="004F7D20"/>
    <w:rsid w:val="0050052D"/>
    <w:rsid w:val="005011B4"/>
    <w:rsid w:val="00502C9B"/>
    <w:rsid w:val="0050328C"/>
    <w:rsid w:val="00503B0C"/>
    <w:rsid w:val="0050411E"/>
    <w:rsid w:val="0050418D"/>
    <w:rsid w:val="00504900"/>
    <w:rsid w:val="00504D0A"/>
    <w:rsid w:val="0050528F"/>
    <w:rsid w:val="00505D39"/>
    <w:rsid w:val="00506230"/>
    <w:rsid w:val="0050654D"/>
    <w:rsid w:val="00510548"/>
    <w:rsid w:val="0051059E"/>
    <w:rsid w:val="00510A33"/>
    <w:rsid w:val="00511B46"/>
    <w:rsid w:val="00511F4E"/>
    <w:rsid w:val="00512340"/>
    <w:rsid w:val="00513205"/>
    <w:rsid w:val="00514B5F"/>
    <w:rsid w:val="00515018"/>
    <w:rsid w:val="00515351"/>
    <w:rsid w:val="00515582"/>
    <w:rsid w:val="005158BF"/>
    <w:rsid w:val="00517991"/>
    <w:rsid w:val="00517C19"/>
    <w:rsid w:val="0052306C"/>
    <w:rsid w:val="0052390F"/>
    <w:rsid w:val="00523D4A"/>
    <w:rsid w:val="0052730D"/>
    <w:rsid w:val="00530CC9"/>
    <w:rsid w:val="00531945"/>
    <w:rsid w:val="00531E99"/>
    <w:rsid w:val="00531F4F"/>
    <w:rsid w:val="00532DE4"/>
    <w:rsid w:val="00534826"/>
    <w:rsid w:val="005357E8"/>
    <w:rsid w:val="005363BF"/>
    <w:rsid w:val="00536570"/>
    <w:rsid w:val="00536C9A"/>
    <w:rsid w:val="00537E5F"/>
    <w:rsid w:val="00540462"/>
    <w:rsid w:val="00540978"/>
    <w:rsid w:val="00540F0A"/>
    <w:rsid w:val="00541F3D"/>
    <w:rsid w:val="00543078"/>
    <w:rsid w:val="00544A17"/>
    <w:rsid w:val="00545477"/>
    <w:rsid w:val="005455A1"/>
    <w:rsid w:val="00545A42"/>
    <w:rsid w:val="00545B9A"/>
    <w:rsid w:val="00545D42"/>
    <w:rsid w:val="00546B2A"/>
    <w:rsid w:val="005477AD"/>
    <w:rsid w:val="00550026"/>
    <w:rsid w:val="005506A5"/>
    <w:rsid w:val="00550FF3"/>
    <w:rsid w:val="00553066"/>
    <w:rsid w:val="0055327B"/>
    <w:rsid w:val="00554473"/>
    <w:rsid w:val="005546A5"/>
    <w:rsid w:val="00556B50"/>
    <w:rsid w:val="00556DC9"/>
    <w:rsid w:val="00556F04"/>
    <w:rsid w:val="005578E7"/>
    <w:rsid w:val="00560D45"/>
    <w:rsid w:val="00560DAA"/>
    <w:rsid w:val="005618B6"/>
    <w:rsid w:val="00561D64"/>
    <w:rsid w:val="00562700"/>
    <w:rsid w:val="00562CC4"/>
    <w:rsid w:val="005651E2"/>
    <w:rsid w:val="005652BA"/>
    <w:rsid w:val="00565E49"/>
    <w:rsid w:val="0056607F"/>
    <w:rsid w:val="00567F4B"/>
    <w:rsid w:val="005702D6"/>
    <w:rsid w:val="00571BED"/>
    <w:rsid w:val="00571DBE"/>
    <w:rsid w:val="00571DED"/>
    <w:rsid w:val="005723CA"/>
    <w:rsid w:val="005733FE"/>
    <w:rsid w:val="0057377F"/>
    <w:rsid w:val="00573DE3"/>
    <w:rsid w:val="00574185"/>
    <w:rsid w:val="00574540"/>
    <w:rsid w:val="00575038"/>
    <w:rsid w:val="0057531C"/>
    <w:rsid w:val="0057599E"/>
    <w:rsid w:val="00575B99"/>
    <w:rsid w:val="00575D2F"/>
    <w:rsid w:val="00577555"/>
    <w:rsid w:val="005804C1"/>
    <w:rsid w:val="00581DCB"/>
    <w:rsid w:val="00581E1D"/>
    <w:rsid w:val="00582650"/>
    <w:rsid w:val="00582DA2"/>
    <w:rsid w:val="0058368D"/>
    <w:rsid w:val="00583AD6"/>
    <w:rsid w:val="00583D31"/>
    <w:rsid w:val="00583DC9"/>
    <w:rsid w:val="005849D8"/>
    <w:rsid w:val="00584CA3"/>
    <w:rsid w:val="00584F56"/>
    <w:rsid w:val="0058548D"/>
    <w:rsid w:val="00585661"/>
    <w:rsid w:val="0058667B"/>
    <w:rsid w:val="00586777"/>
    <w:rsid w:val="00587B0E"/>
    <w:rsid w:val="00587DE1"/>
    <w:rsid w:val="005901AD"/>
    <w:rsid w:val="00590637"/>
    <w:rsid w:val="00590AE8"/>
    <w:rsid w:val="00590CAE"/>
    <w:rsid w:val="0059118F"/>
    <w:rsid w:val="00594244"/>
    <w:rsid w:val="00594BE2"/>
    <w:rsid w:val="00594F36"/>
    <w:rsid w:val="00595E9C"/>
    <w:rsid w:val="0059681C"/>
    <w:rsid w:val="00596BBD"/>
    <w:rsid w:val="00596E98"/>
    <w:rsid w:val="005A0181"/>
    <w:rsid w:val="005A0AFA"/>
    <w:rsid w:val="005A14E8"/>
    <w:rsid w:val="005A276E"/>
    <w:rsid w:val="005A2CEF"/>
    <w:rsid w:val="005A3037"/>
    <w:rsid w:val="005A354D"/>
    <w:rsid w:val="005A3741"/>
    <w:rsid w:val="005A463E"/>
    <w:rsid w:val="005A4884"/>
    <w:rsid w:val="005A4C17"/>
    <w:rsid w:val="005A55AB"/>
    <w:rsid w:val="005A717A"/>
    <w:rsid w:val="005A79D2"/>
    <w:rsid w:val="005B0189"/>
    <w:rsid w:val="005B0C90"/>
    <w:rsid w:val="005B1373"/>
    <w:rsid w:val="005B182E"/>
    <w:rsid w:val="005B2354"/>
    <w:rsid w:val="005B29C7"/>
    <w:rsid w:val="005B2B48"/>
    <w:rsid w:val="005B34D5"/>
    <w:rsid w:val="005B410F"/>
    <w:rsid w:val="005B5095"/>
    <w:rsid w:val="005B64A7"/>
    <w:rsid w:val="005B67EA"/>
    <w:rsid w:val="005B73A1"/>
    <w:rsid w:val="005B7A84"/>
    <w:rsid w:val="005C0496"/>
    <w:rsid w:val="005C04A9"/>
    <w:rsid w:val="005C1277"/>
    <w:rsid w:val="005C265C"/>
    <w:rsid w:val="005C2996"/>
    <w:rsid w:val="005C3270"/>
    <w:rsid w:val="005C37AC"/>
    <w:rsid w:val="005C397D"/>
    <w:rsid w:val="005C3D5F"/>
    <w:rsid w:val="005C4AD4"/>
    <w:rsid w:val="005C554E"/>
    <w:rsid w:val="005C562C"/>
    <w:rsid w:val="005C6806"/>
    <w:rsid w:val="005C6DF8"/>
    <w:rsid w:val="005C7667"/>
    <w:rsid w:val="005C7D96"/>
    <w:rsid w:val="005D00C7"/>
    <w:rsid w:val="005D0192"/>
    <w:rsid w:val="005D2721"/>
    <w:rsid w:val="005D393F"/>
    <w:rsid w:val="005D39D2"/>
    <w:rsid w:val="005D4685"/>
    <w:rsid w:val="005D536F"/>
    <w:rsid w:val="005D5630"/>
    <w:rsid w:val="005D5D88"/>
    <w:rsid w:val="005D5EB6"/>
    <w:rsid w:val="005D70E4"/>
    <w:rsid w:val="005D730C"/>
    <w:rsid w:val="005E074E"/>
    <w:rsid w:val="005E0A4F"/>
    <w:rsid w:val="005E3263"/>
    <w:rsid w:val="005E4214"/>
    <w:rsid w:val="005E4539"/>
    <w:rsid w:val="005E5361"/>
    <w:rsid w:val="005E58A9"/>
    <w:rsid w:val="005E5CD5"/>
    <w:rsid w:val="005E5D2C"/>
    <w:rsid w:val="005E5FD9"/>
    <w:rsid w:val="005E62D5"/>
    <w:rsid w:val="005E6663"/>
    <w:rsid w:val="005E6905"/>
    <w:rsid w:val="005F0F48"/>
    <w:rsid w:val="005F12D0"/>
    <w:rsid w:val="005F256E"/>
    <w:rsid w:val="005F3B54"/>
    <w:rsid w:val="005F5C0B"/>
    <w:rsid w:val="00601690"/>
    <w:rsid w:val="00601E13"/>
    <w:rsid w:val="00603F24"/>
    <w:rsid w:val="0060402F"/>
    <w:rsid w:val="00604EC9"/>
    <w:rsid w:val="00605C79"/>
    <w:rsid w:val="006069B8"/>
    <w:rsid w:val="00606CE0"/>
    <w:rsid w:val="00607414"/>
    <w:rsid w:val="006077B6"/>
    <w:rsid w:val="00607D58"/>
    <w:rsid w:val="00607F56"/>
    <w:rsid w:val="00610602"/>
    <w:rsid w:val="006107D2"/>
    <w:rsid w:val="0061107A"/>
    <w:rsid w:val="0061182F"/>
    <w:rsid w:val="00611B00"/>
    <w:rsid w:val="00612F62"/>
    <w:rsid w:val="006136AB"/>
    <w:rsid w:val="00614F44"/>
    <w:rsid w:val="0061537D"/>
    <w:rsid w:val="0061542B"/>
    <w:rsid w:val="006160BA"/>
    <w:rsid w:val="006162EA"/>
    <w:rsid w:val="00616730"/>
    <w:rsid w:val="00620029"/>
    <w:rsid w:val="0062188C"/>
    <w:rsid w:val="00621B49"/>
    <w:rsid w:val="00621EFC"/>
    <w:rsid w:val="006250CF"/>
    <w:rsid w:val="0062652C"/>
    <w:rsid w:val="00626B4D"/>
    <w:rsid w:val="00626BFA"/>
    <w:rsid w:val="0062724E"/>
    <w:rsid w:val="00627CAE"/>
    <w:rsid w:val="006305EF"/>
    <w:rsid w:val="00630845"/>
    <w:rsid w:val="00630B18"/>
    <w:rsid w:val="00630C85"/>
    <w:rsid w:val="0063124B"/>
    <w:rsid w:val="00631ADA"/>
    <w:rsid w:val="00631E6F"/>
    <w:rsid w:val="0063216B"/>
    <w:rsid w:val="006321B3"/>
    <w:rsid w:val="00632351"/>
    <w:rsid w:val="00632534"/>
    <w:rsid w:val="00632E8F"/>
    <w:rsid w:val="006333F4"/>
    <w:rsid w:val="00633D59"/>
    <w:rsid w:val="0063549F"/>
    <w:rsid w:val="00635DE3"/>
    <w:rsid w:val="00635F70"/>
    <w:rsid w:val="00636094"/>
    <w:rsid w:val="0063681B"/>
    <w:rsid w:val="006368E2"/>
    <w:rsid w:val="00636A0F"/>
    <w:rsid w:val="00636C49"/>
    <w:rsid w:val="00636DAB"/>
    <w:rsid w:val="00637434"/>
    <w:rsid w:val="006404EA"/>
    <w:rsid w:val="00640F16"/>
    <w:rsid w:val="0064103A"/>
    <w:rsid w:val="00641389"/>
    <w:rsid w:val="00642378"/>
    <w:rsid w:val="00642691"/>
    <w:rsid w:val="00642AC2"/>
    <w:rsid w:val="00644DEF"/>
    <w:rsid w:val="0064551F"/>
    <w:rsid w:val="006455E5"/>
    <w:rsid w:val="006457DF"/>
    <w:rsid w:val="00645BDC"/>
    <w:rsid w:val="006466F1"/>
    <w:rsid w:val="006472AB"/>
    <w:rsid w:val="0065085E"/>
    <w:rsid w:val="0065104A"/>
    <w:rsid w:val="006514F4"/>
    <w:rsid w:val="00651750"/>
    <w:rsid w:val="00651E27"/>
    <w:rsid w:val="00652731"/>
    <w:rsid w:val="00652A54"/>
    <w:rsid w:val="00653130"/>
    <w:rsid w:val="00653A03"/>
    <w:rsid w:val="00653E52"/>
    <w:rsid w:val="0065408C"/>
    <w:rsid w:val="00654C74"/>
    <w:rsid w:val="00655878"/>
    <w:rsid w:val="00655BA3"/>
    <w:rsid w:val="00655D05"/>
    <w:rsid w:val="0065627E"/>
    <w:rsid w:val="006566CE"/>
    <w:rsid w:val="0065771C"/>
    <w:rsid w:val="00657C97"/>
    <w:rsid w:val="006605F0"/>
    <w:rsid w:val="0066133B"/>
    <w:rsid w:val="006616FB"/>
    <w:rsid w:val="00661DC8"/>
    <w:rsid w:val="00661E19"/>
    <w:rsid w:val="00661EF8"/>
    <w:rsid w:val="00662244"/>
    <w:rsid w:val="006625FA"/>
    <w:rsid w:val="006629F1"/>
    <w:rsid w:val="006635A8"/>
    <w:rsid w:val="006636E3"/>
    <w:rsid w:val="00663F6B"/>
    <w:rsid w:val="00664CE8"/>
    <w:rsid w:val="006659E7"/>
    <w:rsid w:val="00665BF2"/>
    <w:rsid w:val="00665FD2"/>
    <w:rsid w:val="006666C1"/>
    <w:rsid w:val="00666949"/>
    <w:rsid w:val="00667FE6"/>
    <w:rsid w:val="00667FF4"/>
    <w:rsid w:val="0067001D"/>
    <w:rsid w:val="006705BA"/>
    <w:rsid w:val="00671B73"/>
    <w:rsid w:val="00671CC8"/>
    <w:rsid w:val="00672675"/>
    <w:rsid w:val="00672C49"/>
    <w:rsid w:val="00673919"/>
    <w:rsid w:val="006743B3"/>
    <w:rsid w:val="00675208"/>
    <w:rsid w:val="0067527F"/>
    <w:rsid w:val="006755AE"/>
    <w:rsid w:val="00675754"/>
    <w:rsid w:val="0067578F"/>
    <w:rsid w:val="00675B02"/>
    <w:rsid w:val="00675D88"/>
    <w:rsid w:val="00676B2F"/>
    <w:rsid w:val="00676B5C"/>
    <w:rsid w:val="00676D94"/>
    <w:rsid w:val="00676FDE"/>
    <w:rsid w:val="006801DE"/>
    <w:rsid w:val="006809FC"/>
    <w:rsid w:val="00680ED1"/>
    <w:rsid w:val="006811B8"/>
    <w:rsid w:val="006813A2"/>
    <w:rsid w:val="0068150C"/>
    <w:rsid w:val="00682BBB"/>
    <w:rsid w:val="00682C2D"/>
    <w:rsid w:val="00684D8D"/>
    <w:rsid w:val="00684FD8"/>
    <w:rsid w:val="00685323"/>
    <w:rsid w:val="00685566"/>
    <w:rsid w:val="00686909"/>
    <w:rsid w:val="00691442"/>
    <w:rsid w:val="006915BA"/>
    <w:rsid w:val="00691867"/>
    <w:rsid w:val="0069297A"/>
    <w:rsid w:val="00692BAA"/>
    <w:rsid w:val="00692D64"/>
    <w:rsid w:val="00693CB9"/>
    <w:rsid w:val="00693D44"/>
    <w:rsid w:val="00695909"/>
    <w:rsid w:val="00695F34"/>
    <w:rsid w:val="00696933"/>
    <w:rsid w:val="00697FCD"/>
    <w:rsid w:val="006A0BD4"/>
    <w:rsid w:val="006A1012"/>
    <w:rsid w:val="006A150F"/>
    <w:rsid w:val="006A1554"/>
    <w:rsid w:val="006A157D"/>
    <w:rsid w:val="006A2403"/>
    <w:rsid w:val="006A365C"/>
    <w:rsid w:val="006A3C5D"/>
    <w:rsid w:val="006A41A8"/>
    <w:rsid w:val="006A5B61"/>
    <w:rsid w:val="006A695D"/>
    <w:rsid w:val="006A6A01"/>
    <w:rsid w:val="006A6B15"/>
    <w:rsid w:val="006A7037"/>
    <w:rsid w:val="006B0BB9"/>
    <w:rsid w:val="006B0C8D"/>
    <w:rsid w:val="006B0F39"/>
    <w:rsid w:val="006B4963"/>
    <w:rsid w:val="006B4C64"/>
    <w:rsid w:val="006B5DA3"/>
    <w:rsid w:val="006B6CF3"/>
    <w:rsid w:val="006B70C9"/>
    <w:rsid w:val="006C056F"/>
    <w:rsid w:val="006C1920"/>
    <w:rsid w:val="006C2C81"/>
    <w:rsid w:val="006C3A29"/>
    <w:rsid w:val="006C45F1"/>
    <w:rsid w:val="006C5698"/>
    <w:rsid w:val="006C5D39"/>
    <w:rsid w:val="006C5FB1"/>
    <w:rsid w:val="006C719D"/>
    <w:rsid w:val="006C74C6"/>
    <w:rsid w:val="006C7743"/>
    <w:rsid w:val="006D1125"/>
    <w:rsid w:val="006D19CB"/>
    <w:rsid w:val="006D3884"/>
    <w:rsid w:val="006D38DB"/>
    <w:rsid w:val="006D4558"/>
    <w:rsid w:val="006D46FA"/>
    <w:rsid w:val="006D4DB0"/>
    <w:rsid w:val="006D5B93"/>
    <w:rsid w:val="006D6BB0"/>
    <w:rsid w:val="006D6F33"/>
    <w:rsid w:val="006D7A5F"/>
    <w:rsid w:val="006D7C99"/>
    <w:rsid w:val="006E0309"/>
    <w:rsid w:val="006E09EB"/>
    <w:rsid w:val="006E1AEB"/>
    <w:rsid w:val="006E1D33"/>
    <w:rsid w:val="006E3313"/>
    <w:rsid w:val="006E40AF"/>
    <w:rsid w:val="006E4251"/>
    <w:rsid w:val="006E4E9D"/>
    <w:rsid w:val="006E6F6D"/>
    <w:rsid w:val="006E7DD1"/>
    <w:rsid w:val="006F00C5"/>
    <w:rsid w:val="006F096E"/>
    <w:rsid w:val="006F1541"/>
    <w:rsid w:val="006F1B81"/>
    <w:rsid w:val="006F2328"/>
    <w:rsid w:val="006F3403"/>
    <w:rsid w:val="006F3E4B"/>
    <w:rsid w:val="006F3F94"/>
    <w:rsid w:val="006F4150"/>
    <w:rsid w:val="006F5AA9"/>
    <w:rsid w:val="006F5BF9"/>
    <w:rsid w:val="006F5D70"/>
    <w:rsid w:val="006F5E02"/>
    <w:rsid w:val="006F6DFF"/>
    <w:rsid w:val="006F7512"/>
    <w:rsid w:val="006F79CE"/>
    <w:rsid w:val="007007A3"/>
    <w:rsid w:val="0070086D"/>
    <w:rsid w:val="00701805"/>
    <w:rsid w:val="0070331B"/>
    <w:rsid w:val="00703D3B"/>
    <w:rsid w:val="00704BA0"/>
    <w:rsid w:val="00705851"/>
    <w:rsid w:val="00706144"/>
    <w:rsid w:val="00706239"/>
    <w:rsid w:val="00706E22"/>
    <w:rsid w:val="00707087"/>
    <w:rsid w:val="007076B5"/>
    <w:rsid w:val="007078B0"/>
    <w:rsid w:val="00707CC8"/>
    <w:rsid w:val="00707EDA"/>
    <w:rsid w:val="00707FDB"/>
    <w:rsid w:val="0071090A"/>
    <w:rsid w:val="0071090C"/>
    <w:rsid w:val="0071095A"/>
    <w:rsid w:val="007119E4"/>
    <w:rsid w:val="0071259C"/>
    <w:rsid w:val="00712CB7"/>
    <w:rsid w:val="00713EDA"/>
    <w:rsid w:val="007148A7"/>
    <w:rsid w:val="00714ADF"/>
    <w:rsid w:val="00716B55"/>
    <w:rsid w:val="00716B80"/>
    <w:rsid w:val="0072002D"/>
    <w:rsid w:val="00720B1C"/>
    <w:rsid w:val="00721F95"/>
    <w:rsid w:val="00722525"/>
    <w:rsid w:val="0072395A"/>
    <w:rsid w:val="00724885"/>
    <w:rsid w:val="0072636B"/>
    <w:rsid w:val="00727823"/>
    <w:rsid w:val="00730206"/>
    <w:rsid w:val="00730807"/>
    <w:rsid w:val="0073099F"/>
    <w:rsid w:val="00731482"/>
    <w:rsid w:val="007315A3"/>
    <w:rsid w:val="007316CC"/>
    <w:rsid w:val="00731E00"/>
    <w:rsid w:val="00732017"/>
    <w:rsid w:val="00732448"/>
    <w:rsid w:val="00733114"/>
    <w:rsid w:val="007331CE"/>
    <w:rsid w:val="00734BDF"/>
    <w:rsid w:val="00734E78"/>
    <w:rsid w:val="0073716F"/>
    <w:rsid w:val="007401D0"/>
    <w:rsid w:val="00741526"/>
    <w:rsid w:val="007421CB"/>
    <w:rsid w:val="007429AC"/>
    <w:rsid w:val="00742C33"/>
    <w:rsid w:val="007433B2"/>
    <w:rsid w:val="0074449B"/>
    <w:rsid w:val="00744500"/>
    <w:rsid w:val="00744785"/>
    <w:rsid w:val="00744A8D"/>
    <w:rsid w:val="00744BD2"/>
    <w:rsid w:val="00744DEC"/>
    <w:rsid w:val="00745749"/>
    <w:rsid w:val="00750A94"/>
    <w:rsid w:val="0075186E"/>
    <w:rsid w:val="00751EE3"/>
    <w:rsid w:val="00753031"/>
    <w:rsid w:val="007531AA"/>
    <w:rsid w:val="00753691"/>
    <w:rsid w:val="00754C0A"/>
    <w:rsid w:val="007553A2"/>
    <w:rsid w:val="007558CE"/>
    <w:rsid w:val="00760B63"/>
    <w:rsid w:val="00761070"/>
    <w:rsid w:val="00761927"/>
    <w:rsid w:val="00761C4F"/>
    <w:rsid w:val="00761D67"/>
    <w:rsid w:val="00762045"/>
    <w:rsid w:val="00762761"/>
    <w:rsid w:val="007628D4"/>
    <w:rsid w:val="00762A09"/>
    <w:rsid w:val="00762CB1"/>
    <w:rsid w:val="007631B1"/>
    <w:rsid w:val="007639C4"/>
    <w:rsid w:val="00763C2E"/>
    <w:rsid w:val="0076454E"/>
    <w:rsid w:val="00764B27"/>
    <w:rsid w:val="00765868"/>
    <w:rsid w:val="007672B0"/>
    <w:rsid w:val="00770889"/>
    <w:rsid w:val="007708F9"/>
    <w:rsid w:val="00770A52"/>
    <w:rsid w:val="00772371"/>
    <w:rsid w:val="007728CC"/>
    <w:rsid w:val="00772AF6"/>
    <w:rsid w:val="00773C41"/>
    <w:rsid w:val="00773CF5"/>
    <w:rsid w:val="007742E2"/>
    <w:rsid w:val="00774E8D"/>
    <w:rsid w:val="00775472"/>
    <w:rsid w:val="00775AA3"/>
    <w:rsid w:val="0077603B"/>
    <w:rsid w:val="007764B4"/>
    <w:rsid w:val="00776D45"/>
    <w:rsid w:val="0077708F"/>
    <w:rsid w:val="007771B3"/>
    <w:rsid w:val="00777E34"/>
    <w:rsid w:val="00777E3E"/>
    <w:rsid w:val="0078185B"/>
    <w:rsid w:val="0078238C"/>
    <w:rsid w:val="00783014"/>
    <w:rsid w:val="0078332B"/>
    <w:rsid w:val="00783E3D"/>
    <w:rsid w:val="0078429C"/>
    <w:rsid w:val="007863E6"/>
    <w:rsid w:val="00786D0D"/>
    <w:rsid w:val="0078750A"/>
    <w:rsid w:val="0078752E"/>
    <w:rsid w:val="007913FC"/>
    <w:rsid w:val="00793AAA"/>
    <w:rsid w:val="00793EFF"/>
    <w:rsid w:val="00794083"/>
    <w:rsid w:val="007947CF"/>
    <w:rsid w:val="00794B02"/>
    <w:rsid w:val="00794C0B"/>
    <w:rsid w:val="00794DAB"/>
    <w:rsid w:val="00794EC3"/>
    <w:rsid w:val="00795B12"/>
    <w:rsid w:val="00796F2C"/>
    <w:rsid w:val="007A0F1B"/>
    <w:rsid w:val="007A12FF"/>
    <w:rsid w:val="007A1567"/>
    <w:rsid w:val="007A223C"/>
    <w:rsid w:val="007A266F"/>
    <w:rsid w:val="007A2DC7"/>
    <w:rsid w:val="007A3669"/>
    <w:rsid w:val="007A495D"/>
    <w:rsid w:val="007A4D18"/>
    <w:rsid w:val="007A56D0"/>
    <w:rsid w:val="007A604D"/>
    <w:rsid w:val="007A6D43"/>
    <w:rsid w:val="007A73A2"/>
    <w:rsid w:val="007B1E69"/>
    <w:rsid w:val="007B1F8E"/>
    <w:rsid w:val="007B222A"/>
    <w:rsid w:val="007B2F6D"/>
    <w:rsid w:val="007B3A85"/>
    <w:rsid w:val="007B3BD5"/>
    <w:rsid w:val="007B5C24"/>
    <w:rsid w:val="007B6308"/>
    <w:rsid w:val="007B69BF"/>
    <w:rsid w:val="007C0269"/>
    <w:rsid w:val="007C0C74"/>
    <w:rsid w:val="007C126F"/>
    <w:rsid w:val="007C1506"/>
    <w:rsid w:val="007C152B"/>
    <w:rsid w:val="007C20A9"/>
    <w:rsid w:val="007C2A2D"/>
    <w:rsid w:val="007C2D14"/>
    <w:rsid w:val="007C3B9D"/>
    <w:rsid w:val="007C3FA3"/>
    <w:rsid w:val="007C44AF"/>
    <w:rsid w:val="007C4526"/>
    <w:rsid w:val="007C562D"/>
    <w:rsid w:val="007C5EBF"/>
    <w:rsid w:val="007C689C"/>
    <w:rsid w:val="007C68CA"/>
    <w:rsid w:val="007C6E07"/>
    <w:rsid w:val="007C7CC1"/>
    <w:rsid w:val="007D06D2"/>
    <w:rsid w:val="007D07C4"/>
    <w:rsid w:val="007D0B47"/>
    <w:rsid w:val="007D0E25"/>
    <w:rsid w:val="007D0F31"/>
    <w:rsid w:val="007D2E84"/>
    <w:rsid w:val="007D30FD"/>
    <w:rsid w:val="007D3266"/>
    <w:rsid w:val="007D3347"/>
    <w:rsid w:val="007D4CE9"/>
    <w:rsid w:val="007D4F77"/>
    <w:rsid w:val="007D6007"/>
    <w:rsid w:val="007D65C2"/>
    <w:rsid w:val="007D6E75"/>
    <w:rsid w:val="007D712C"/>
    <w:rsid w:val="007E1033"/>
    <w:rsid w:val="007E1C78"/>
    <w:rsid w:val="007E1CF4"/>
    <w:rsid w:val="007E2D73"/>
    <w:rsid w:val="007E3441"/>
    <w:rsid w:val="007E359B"/>
    <w:rsid w:val="007E3934"/>
    <w:rsid w:val="007E4ED3"/>
    <w:rsid w:val="007E4EFE"/>
    <w:rsid w:val="007E6AA1"/>
    <w:rsid w:val="007E6ABE"/>
    <w:rsid w:val="007E6F29"/>
    <w:rsid w:val="007E70DA"/>
    <w:rsid w:val="007E7E97"/>
    <w:rsid w:val="007E7F14"/>
    <w:rsid w:val="007F04DE"/>
    <w:rsid w:val="007F24DB"/>
    <w:rsid w:val="007F3B36"/>
    <w:rsid w:val="007F3E5B"/>
    <w:rsid w:val="007F4254"/>
    <w:rsid w:val="007F429F"/>
    <w:rsid w:val="007F4323"/>
    <w:rsid w:val="007F49FA"/>
    <w:rsid w:val="007F55E4"/>
    <w:rsid w:val="007F599C"/>
    <w:rsid w:val="007F64F3"/>
    <w:rsid w:val="007F66D5"/>
    <w:rsid w:val="007F6EF9"/>
    <w:rsid w:val="008005AA"/>
    <w:rsid w:val="00800916"/>
    <w:rsid w:val="00800B61"/>
    <w:rsid w:val="00802934"/>
    <w:rsid w:val="00802C52"/>
    <w:rsid w:val="00803A76"/>
    <w:rsid w:val="008049EB"/>
    <w:rsid w:val="0080564C"/>
    <w:rsid w:val="008058C2"/>
    <w:rsid w:val="008062FC"/>
    <w:rsid w:val="00807255"/>
    <w:rsid w:val="0081002F"/>
    <w:rsid w:val="008102B1"/>
    <w:rsid w:val="00810594"/>
    <w:rsid w:val="00810B6F"/>
    <w:rsid w:val="00811004"/>
    <w:rsid w:val="0081198D"/>
    <w:rsid w:val="0081209A"/>
    <w:rsid w:val="00812745"/>
    <w:rsid w:val="0081318D"/>
    <w:rsid w:val="00813B84"/>
    <w:rsid w:val="00813F6F"/>
    <w:rsid w:val="008151C3"/>
    <w:rsid w:val="00815265"/>
    <w:rsid w:val="00815B52"/>
    <w:rsid w:val="0081653C"/>
    <w:rsid w:val="008166E4"/>
    <w:rsid w:val="00816BBF"/>
    <w:rsid w:val="00817205"/>
    <w:rsid w:val="00817BBD"/>
    <w:rsid w:val="00820B8D"/>
    <w:rsid w:val="008212B4"/>
    <w:rsid w:val="00821553"/>
    <w:rsid w:val="00822540"/>
    <w:rsid w:val="00822F68"/>
    <w:rsid w:val="00823CCA"/>
    <w:rsid w:val="008242DC"/>
    <w:rsid w:val="00824438"/>
    <w:rsid w:val="00825033"/>
    <w:rsid w:val="008251DC"/>
    <w:rsid w:val="008252FE"/>
    <w:rsid w:val="008253AE"/>
    <w:rsid w:val="00826083"/>
    <w:rsid w:val="0082617E"/>
    <w:rsid w:val="00826446"/>
    <w:rsid w:val="0082671E"/>
    <w:rsid w:val="008270EA"/>
    <w:rsid w:val="00827A67"/>
    <w:rsid w:val="00827D96"/>
    <w:rsid w:val="008312BC"/>
    <w:rsid w:val="00831560"/>
    <w:rsid w:val="0083197C"/>
    <w:rsid w:val="00831E82"/>
    <w:rsid w:val="00832307"/>
    <w:rsid w:val="00832808"/>
    <w:rsid w:val="00833776"/>
    <w:rsid w:val="00833AC3"/>
    <w:rsid w:val="00833D3F"/>
    <w:rsid w:val="00833D68"/>
    <w:rsid w:val="00834BE0"/>
    <w:rsid w:val="00835578"/>
    <w:rsid w:val="008358FD"/>
    <w:rsid w:val="00835ACF"/>
    <w:rsid w:val="00840F8F"/>
    <w:rsid w:val="00841125"/>
    <w:rsid w:val="008429A4"/>
    <w:rsid w:val="00842C54"/>
    <w:rsid w:val="00842F80"/>
    <w:rsid w:val="008437F9"/>
    <w:rsid w:val="00843CB2"/>
    <w:rsid w:val="00843FED"/>
    <w:rsid w:val="008444F7"/>
    <w:rsid w:val="0084467B"/>
    <w:rsid w:val="0084504E"/>
    <w:rsid w:val="00845445"/>
    <w:rsid w:val="00845741"/>
    <w:rsid w:val="008457CE"/>
    <w:rsid w:val="0084589E"/>
    <w:rsid w:val="00845FD0"/>
    <w:rsid w:val="008461EA"/>
    <w:rsid w:val="00846A5C"/>
    <w:rsid w:val="00847FFA"/>
    <w:rsid w:val="0085268D"/>
    <w:rsid w:val="00852698"/>
    <w:rsid w:val="008527D6"/>
    <w:rsid w:val="00852C3C"/>
    <w:rsid w:val="00852D02"/>
    <w:rsid w:val="00854C37"/>
    <w:rsid w:val="008552D2"/>
    <w:rsid w:val="0085530B"/>
    <w:rsid w:val="008553BD"/>
    <w:rsid w:val="008571B5"/>
    <w:rsid w:val="008572BD"/>
    <w:rsid w:val="00860618"/>
    <w:rsid w:val="008609F1"/>
    <w:rsid w:val="00860CA1"/>
    <w:rsid w:val="00860DBB"/>
    <w:rsid w:val="008618F9"/>
    <w:rsid w:val="008624D7"/>
    <w:rsid w:val="00863215"/>
    <w:rsid w:val="008633D1"/>
    <w:rsid w:val="008634DF"/>
    <w:rsid w:val="00864627"/>
    <w:rsid w:val="00865187"/>
    <w:rsid w:val="00865578"/>
    <w:rsid w:val="008655C1"/>
    <w:rsid w:val="00866735"/>
    <w:rsid w:val="00866805"/>
    <w:rsid w:val="00866889"/>
    <w:rsid w:val="00866BE0"/>
    <w:rsid w:val="00867313"/>
    <w:rsid w:val="00867792"/>
    <w:rsid w:val="00867900"/>
    <w:rsid w:val="008679A9"/>
    <w:rsid w:val="00867E59"/>
    <w:rsid w:val="00872BA9"/>
    <w:rsid w:val="008744F6"/>
    <w:rsid w:val="00874C81"/>
    <w:rsid w:val="00875128"/>
    <w:rsid w:val="00875832"/>
    <w:rsid w:val="00876299"/>
    <w:rsid w:val="0087692C"/>
    <w:rsid w:val="008769EE"/>
    <w:rsid w:val="00877986"/>
    <w:rsid w:val="00877AD4"/>
    <w:rsid w:val="00880C04"/>
    <w:rsid w:val="0088115F"/>
    <w:rsid w:val="00881563"/>
    <w:rsid w:val="00881D69"/>
    <w:rsid w:val="00881DB8"/>
    <w:rsid w:val="0088372F"/>
    <w:rsid w:val="00883E3A"/>
    <w:rsid w:val="0088500D"/>
    <w:rsid w:val="008858E6"/>
    <w:rsid w:val="0088723D"/>
    <w:rsid w:val="00887284"/>
    <w:rsid w:val="008873C9"/>
    <w:rsid w:val="008879C4"/>
    <w:rsid w:val="008879F5"/>
    <w:rsid w:val="00887ADF"/>
    <w:rsid w:val="00887C94"/>
    <w:rsid w:val="00890034"/>
    <w:rsid w:val="00890231"/>
    <w:rsid w:val="0089058B"/>
    <w:rsid w:val="00891B42"/>
    <w:rsid w:val="00891F23"/>
    <w:rsid w:val="00892412"/>
    <w:rsid w:val="00894F2E"/>
    <w:rsid w:val="00895B78"/>
    <w:rsid w:val="00896780"/>
    <w:rsid w:val="008968FC"/>
    <w:rsid w:val="0089726B"/>
    <w:rsid w:val="0089797C"/>
    <w:rsid w:val="00897F28"/>
    <w:rsid w:val="008A0176"/>
    <w:rsid w:val="008A02CE"/>
    <w:rsid w:val="008A1067"/>
    <w:rsid w:val="008A1C11"/>
    <w:rsid w:val="008A209A"/>
    <w:rsid w:val="008A2186"/>
    <w:rsid w:val="008A29C2"/>
    <w:rsid w:val="008A3288"/>
    <w:rsid w:val="008A3941"/>
    <w:rsid w:val="008A3B4D"/>
    <w:rsid w:val="008A41C3"/>
    <w:rsid w:val="008A4D39"/>
    <w:rsid w:val="008A4EE9"/>
    <w:rsid w:val="008A5D9D"/>
    <w:rsid w:val="008A665B"/>
    <w:rsid w:val="008A682B"/>
    <w:rsid w:val="008B253F"/>
    <w:rsid w:val="008B3616"/>
    <w:rsid w:val="008B45F9"/>
    <w:rsid w:val="008B5BCA"/>
    <w:rsid w:val="008B6102"/>
    <w:rsid w:val="008B614A"/>
    <w:rsid w:val="008B63AA"/>
    <w:rsid w:val="008B670F"/>
    <w:rsid w:val="008B6ABE"/>
    <w:rsid w:val="008C0BA0"/>
    <w:rsid w:val="008C0EC1"/>
    <w:rsid w:val="008C154C"/>
    <w:rsid w:val="008C1C43"/>
    <w:rsid w:val="008C2D5D"/>
    <w:rsid w:val="008C34AC"/>
    <w:rsid w:val="008C3A0D"/>
    <w:rsid w:val="008C3D8E"/>
    <w:rsid w:val="008C43EA"/>
    <w:rsid w:val="008C5118"/>
    <w:rsid w:val="008C5DD8"/>
    <w:rsid w:val="008C6012"/>
    <w:rsid w:val="008C6125"/>
    <w:rsid w:val="008C6DCD"/>
    <w:rsid w:val="008C6F7F"/>
    <w:rsid w:val="008C7FA3"/>
    <w:rsid w:val="008D1233"/>
    <w:rsid w:val="008D2C18"/>
    <w:rsid w:val="008D2CD3"/>
    <w:rsid w:val="008D369B"/>
    <w:rsid w:val="008D3818"/>
    <w:rsid w:val="008D59E6"/>
    <w:rsid w:val="008D7B88"/>
    <w:rsid w:val="008D7E24"/>
    <w:rsid w:val="008E0924"/>
    <w:rsid w:val="008E099E"/>
    <w:rsid w:val="008E0C99"/>
    <w:rsid w:val="008E11F8"/>
    <w:rsid w:val="008E1338"/>
    <w:rsid w:val="008E15D9"/>
    <w:rsid w:val="008E2398"/>
    <w:rsid w:val="008E25E4"/>
    <w:rsid w:val="008E3212"/>
    <w:rsid w:val="008E36E7"/>
    <w:rsid w:val="008E4DE3"/>
    <w:rsid w:val="008E58F3"/>
    <w:rsid w:val="008E59FE"/>
    <w:rsid w:val="008E612C"/>
    <w:rsid w:val="008E6CBA"/>
    <w:rsid w:val="008E707C"/>
    <w:rsid w:val="008E7B7E"/>
    <w:rsid w:val="008F1355"/>
    <w:rsid w:val="008F191C"/>
    <w:rsid w:val="008F213A"/>
    <w:rsid w:val="008F23AA"/>
    <w:rsid w:val="008F2907"/>
    <w:rsid w:val="008F2B01"/>
    <w:rsid w:val="008F3230"/>
    <w:rsid w:val="008F5DC2"/>
    <w:rsid w:val="008F7C9B"/>
    <w:rsid w:val="008F7F1E"/>
    <w:rsid w:val="00901046"/>
    <w:rsid w:val="009011A1"/>
    <w:rsid w:val="0090175F"/>
    <w:rsid w:val="00902028"/>
    <w:rsid w:val="00902F0F"/>
    <w:rsid w:val="009031C9"/>
    <w:rsid w:val="00903333"/>
    <w:rsid w:val="009035E1"/>
    <w:rsid w:val="0090442F"/>
    <w:rsid w:val="00904545"/>
    <w:rsid w:val="00904A07"/>
    <w:rsid w:val="00904FC0"/>
    <w:rsid w:val="00905C53"/>
    <w:rsid w:val="00905DDB"/>
    <w:rsid w:val="00905E7E"/>
    <w:rsid w:val="00906652"/>
    <w:rsid w:val="00907DE0"/>
    <w:rsid w:val="00907E14"/>
    <w:rsid w:val="00907EB2"/>
    <w:rsid w:val="0091076C"/>
    <w:rsid w:val="0091090F"/>
    <w:rsid w:val="009127F7"/>
    <w:rsid w:val="00913495"/>
    <w:rsid w:val="0091447F"/>
    <w:rsid w:val="0091465A"/>
    <w:rsid w:val="00914BB5"/>
    <w:rsid w:val="00914CE0"/>
    <w:rsid w:val="0091548C"/>
    <w:rsid w:val="00915A9E"/>
    <w:rsid w:val="009176E2"/>
    <w:rsid w:val="00917D30"/>
    <w:rsid w:val="00917EE7"/>
    <w:rsid w:val="00920CD3"/>
    <w:rsid w:val="009212FF"/>
    <w:rsid w:val="009216C6"/>
    <w:rsid w:val="0092200F"/>
    <w:rsid w:val="0092246A"/>
    <w:rsid w:val="0092326B"/>
    <w:rsid w:val="00923287"/>
    <w:rsid w:val="00925268"/>
    <w:rsid w:val="00925F40"/>
    <w:rsid w:val="0092647F"/>
    <w:rsid w:val="009266A8"/>
    <w:rsid w:val="00930753"/>
    <w:rsid w:val="00930BE4"/>
    <w:rsid w:val="00931A29"/>
    <w:rsid w:val="00931ECE"/>
    <w:rsid w:val="00933753"/>
    <w:rsid w:val="009338EF"/>
    <w:rsid w:val="009338F9"/>
    <w:rsid w:val="00933F43"/>
    <w:rsid w:val="00934670"/>
    <w:rsid w:val="00934F99"/>
    <w:rsid w:val="0093550C"/>
    <w:rsid w:val="00935FDA"/>
    <w:rsid w:val="00936137"/>
    <w:rsid w:val="009362B8"/>
    <w:rsid w:val="0093676D"/>
    <w:rsid w:val="00936B04"/>
    <w:rsid w:val="00937247"/>
    <w:rsid w:val="00940AF1"/>
    <w:rsid w:val="0094146D"/>
    <w:rsid w:val="009429A1"/>
    <w:rsid w:val="00942A58"/>
    <w:rsid w:val="00942B41"/>
    <w:rsid w:val="00943A1D"/>
    <w:rsid w:val="0094450B"/>
    <w:rsid w:val="0094466D"/>
    <w:rsid w:val="0094474D"/>
    <w:rsid w:val="00946E48"/>
    <w:rsid w:val="00946F3C"/>
    <w:rsid w:val="00947897"/>
    <w:rsid w:val="009503D1"/>
    <w:rsid w:val="009509ED"/>
    <w:rsid w:val="009512EF"/>
    <w:rsid w:val="00951ACA"/>
    <w:rsid w:val="00951F90"/>
    <w:rsid w:val="00952EC4"/>
    <w:rsid w:val="009535F4"/>
    <w:rsid w:val="00953A9A"/>
    <w:rsid w:val="00953FFF"/>
    <w:rsid w:val="0095573F"/>
    <w:rsid w:val="00955D90"/>
    <w:rsid w:val="00955E0C"/>
    <w:rsid w:val="00956C7C"/>
    <w:rsid w:val="0095791D"/>
    <w:rsid w:val="009611FE"/>
    <w:rsid w:val="009616FD"/>
    <w:rsid w:val="00961C6C"/>
    <w:rsid w:val="00961D5F"/>
    <w:rsid w:val="00961D77"/>
    <w:rsid w:val="009625AD"/>
    <w:rsid w:val="00962C19"/>
    <w:rsid w:val="00962D1A"/>
    <w:rsid w:val="009638AF"/>
    <w:rsid w:val="00965287"/>
    <w:rsid w:val="009660C7"/>
    <w:rsid w:val="00966DF5"/>
    <w:rsid w:val="009702B7"/>
    <w:rsid w:val="00970444"/>
    <w:rsid w:val="00971F6B"/>
    <w:rsid w:val="00972062"/>
    <w:rsid w:val="00972632"/>
    <w:rsid w:val="009727CA"/>
    <w:rsid w:val="00972A53"/>
    <w:rsid w:val="00974914"/>
    <w:rsid w:val="00974BDB"/>
    <w:rsid w:val="00974C9E"/>
    <w:rsid w:val="00975857"/>
    <w:rsid w:val="00976077"/>
    <w:rsid w:val="00976436"/>
    <w:rsid w:val="009768A7"/>
    <w:rsid w:val="00976C3C"/>
    <w:rsid w:val="00976FBF"/>
    <w:rsid w:val="0097779C"/>
    <w:rsid w:val="00980092"/>
    <w:rsid w:val="00980226"/>
    <w:rsid w:val="00980B14"/>
    <w:rsid w:val="00981298"/>
    <w:rsid w:val="00983151"/>
    <w:rsid w:val="009838F8"/>
    <w:rsid w:val="009864E4"/>
    <w:rsid w:val="009875CD"/>
    <w:rsid w:val="00987EE9"/>
    <w:rsid w:val="0099045B"/>
    <w:rsid w:val="00990CD0"/>
    <w:rsid w:val="00991C2E"/>
    <w:rsid w:val="00992159"/>
    <w:rsid w:val="0099280F"/>
    <w:rsid w:val="0099324E"/>
    <w:rsid w:val="009934EC"/>
    <w:rsid w:val="00993663"/>
    <w:rsid w:val="009937DD"/>
    <w:rsid w:val="00994D93"/>
    <w:rsid w:val="00995707"/>
    <w:rsid w:val="009966FB"/>
    <w:rsid w:val="00997081"/>
    <w:rsid w:val="0099726E"/>
    <w:rsid w:val="00997CD3"/>
    <w:rsid w:val="009A0838"/>
    <w:rsid w:val="009A0A68"/>
    <w:rsid w:val="009A184F"/>
    <w:rsid w:val="009A2324"/>
    <w:rsid w:val="009A3354"/>
    <w:rsid w:val="009A3A04"/>
    <w:rsid w:val="009A3FE9"/>
    <w:rsid w:val="009A6B65"/>
    <w:rsid w:val="009A6BED"/>
    <w:rsid w:val="009A6D54"/>
    <w:rsid w:val="009A6E62"/>
    <w:rsid w:val="009A70F2"/>
    <w:rsid w:val="009A726D"/>
    <w:rsid w:val="009A738E"/>
    <w:rsid w:val="009A7892"/>
    <w:rsid w:val="009A7DE1"/>
    <w:rsid w:val="009B1515"/>
    <w:rsid w:val="009B2C63"/>
    <w:rsid w:val="009B2D02"/>
    <w:rsid w:val="009B3FDB"/>
    <w:rsid w:val="009B50BF"/>
    <w:rsid w:val="009B5886"/>
    <w:rsid w:val="009B64EE"/>
    <w:rsid w:val="009B6799"/>
    <w:rsid w:val="009B7490"/>
    <w:rsid w:val="009B7797"/>
    <w:rsid w:val="009C02DC"/>
    <w:rsid w:val="009C0A4A"/>
    <w:rsid w:val="009C0C1A"/>
    <w:rsid w:val="009C132B"/>
    <w:rsid w:val="009C1A26"/>
    <w:rsid w:val="009C20CA"/>
    <w:rsid w:val="009C2F0B"/>
    <w:rsid w:val="009C35A9"/>
    <w:rsid w:val="009C55FE"/>
    <w:rsid w:val="009C5A19"/>
    <w:rsid w:val="009C5DC0"/>
    <w:rsid w:val="009C62E3"/>
    <w:rsid w:val="009C7FB9"/>
    <w:rsid w:val="009D0D07"/>
    <w:rsid w:val="009D17FE"/>
    <w:rsid w:val="009D195C"/>
    <w:rsid w:val="009D23D1"/>
    <w:rsid w:val="009D25BA"/>
    <w:rsid w:val="009D2E0F"/>
    <w:rsid w:val="009D4AC2"/>
    <w:rsid w:val="009D51FE"/>
    <w:rsid w:val="009D52A1"/>
    <w:rsid w:val="009D5425"/>
    <w:rsid w:val="009D5D0A"/>
    <w:rsid w:val="009D7CFE"/>
    <w:rsid w:val="009E0267"/>
    <w:rsid w:val="009E19C3"/>
    <w:rsid w:val="009E1AE5"/>
    <w:rsid w:val="009E2E35"/>
    <w:rsid w:val="009E3706"/>
    <w:rsid w:val="009E476F"/>
    <w:rsid w:val="009E4B26"/>
    <w:rsid w:val="009E4F21"/>
    <w:rsid w:val="009E4FBE"/>
    <w:rsid w:val="009E57C1"/>
    <w:rsid w:val="009E61DC"/>
    <w:rsid w:val="009E6B84"/>
    <w:rsid w:val="009F00C8"/>
    <w:rsid w:val="009F0921"/>
    <w:rsid w:val="009F1738"/>
    <w:rsid w:val="009F1854"/>
    <w:rsid w:val="009F273F"/>
    <w:rsid w:val="009F2D3D"/>
    <w:rsid w:val="009F355F"/>
    <w:rsid w:val="009F371B"/>
    <w:rsid w:val="009F3D17"/>
    <w:rsid w:val="009F3FCC"/>
    <w:rsid w:val="009F4FD8"/>
    <w:rsid w:val="009F5764"/>
    <w:rsid w:val="009F5DA8"/>
    <w:rsid w:val="009F6057"/>
    <w:rsid w:val="009F622D"/>
    <w:rsid w:val="009F72E9"/>
    <w:rsid w:val="009F7EA3"/>
    <w:rsid w:val="00A00DFB"/>
    <w:rsid w:val="00A02C07"/>
    <w:rsid w:val="00A033EC"/>
    <w:rsid w:val="00A034D5"/>
    <w:rsid w:val="00A0387C"/>
    <w:rsid w:val="00A04A41"/>
    <w:rsid w:val="00A052E9"/>
    <w:rsid w:val="00A0740C"/>
    <w:rsid w:val="00A07A25"/>
    <w:rsid w:val="00A07F0C"/>
    <w:rsid w:val="00A103E2"/>
    <w:rsid w:val="00A10426"/>
    <w:rsid w:val="00A106E5"/>
    <w:rsid w:val="00A109B7"/>
    <w:rsid w:val="00A10F36"/>
    <w:rsid w:val="00A11C00"/>
    <w:rsid w:val="00A11E44"/>
    <w:rsid w:val="00A12BEB"/>
    <w:rsid w:val="00A14687"/>
    <w:rsid w:val="00A149F6"/>
    <w:rsid w:val="00A15464"/>
    <w:rsid w:val="00A17289"/>
    <w:rsid w:val="00A17598"/>
    <w:rsid w:val="00A209E6"/>
    <w:rsid w:val="00A20DAD"/>
    <w:rsid w:val="00A20FBE"/>
    <w:rsid w:val="00A21264"/>
    <w:rsid w:val="00A22352"/>
    <w:rsid w:val="00A228F7"/>
    <w:rsid w:val="00A22E07"/>
    <w:rsid w:val="00A22F0A"/>
    <w:rsid w:val="00A2318B"/>
    <w:rsid w:val="00A23EB0"/>
    <w:rsid w:val="00A247F3"/>
    <w:rsid w:val="00A26143"/>
    <w:rsid w:val="00A263CF"/>
    <w:rsid w:val="00A2691A"/>
    <w:rsid w:val="00A27861"/>
    <w:rsid w:val="00A30533"/>
    <w:rsid w:val="00A31F0B"/>
    <w:rsid w:val="00A32D7A"/>
    <w:rsid w:val="00A3385E"/>
    <w:rsid w:val="00A34C4E"/>
    <w:rsid w:val="00A36460"/>
    <w:rsid w:val="00A4031D"/>
    <w:rsid w:val="00A408B6"/>
    <w:rsid w:val="00A41DF3"/>
    <w:rsid w:val="00A427EF"/>
    <w:rsid w:val="00A42938"/>
    <w:rsid w:val="00A42E8E"/>
    <w:rsid w:val="00A43885"/>
    <w:rsid w:val="00A43BA6"/>
    <w:rsid w:val="00A4499B"/>
    <w:rsid w:val="00A4535E"/>
    <w:rsid w:val="00A455C5"/>
    <w:rsid w:val="00A45BBF"/>
    <w:rsid w:val="00A4653D"/>
    <w:rsid w:val="00A47044"/>
    <w:rsid w:val="00A47696"/>
    <w:rsid w:val="00A50295"/>
    <w:rsid w:val="00A53968"/>
    <w:rsid w:val="00A53E99"/>
    <w:rsid w:val="00A5406A"/>
    <w:rsid w:val="00A564A5"/>
    <w:rsid w:val="00A56811"/>
    <w:rsid w:val="00A56843"/>
    <w:rsid w:val="00A57364"/>
    <w:rsid w:val="00A576A2"/>
    <w:rsid w:val="00A578E4"/>
    <w:rsid w:val="00A6097C"/>
    <w:rsid w:val="00A60DDA"/>
    <w:rsid w:val="00A620FB"/>
    <w:rsid w:val="00A625DE"/>
    <w:rsid w:val="00A62956"/>
    <w:rsid w:val="00A62DEB"/>
    <w:rsid w:val="00A64079"/>
    <w:rsid w:val="00A64F39"/>
    <w:rsid w:val="00A653DD"/>
    <w:rsid w:val="00A662FB"/>
    <w:rsid w:val="00A7051D"/>
    <w:rsid w:val="00A70F0F"/>
    <w:rsid w:val="00A713BC"/>
    <w:rsid w:val="00A722C1"/>
    <w:rsid w:val="00A7260E"/>
    <w:rsid w:val="00A727EB"/>
    <w:rsid w:val="00A72854"/>
    <w:rsid w:val="00A757D9"/>
    <w:rsid w:val="00A75F8A"/>
    <w:rsid w:val="00A76547"/>
    <w:rsid w:val="00A765E7"/>
    <w:rsid w:val="00A771D5"/>
    <w:rsid w:val="00A77F3B"/>
    <w:rsid w:val="00A82002"/>
    <w:rsid w:val="00A8239E"/>
    <w:rsid w:val="00A8308B"/>
    <w:rsid w:val="00A830AF"/>
    <w:rsid w:val="00A833F3"/>
    <w:rsid w:val="00A83AF2"/>
    <w:rsid w:val="00A84F6D"/>
    <w:rsid w:val="00A85080"/>
    <w:rsid w:val="00A859DB"/>
    <w:rsid w:val="00A864E9"/>
    <w:rsid w:val="00A87F36"/>
    <w:rsid w:val="00A9018F"/>
    <w:rsid w:val="00A9063D"/>
    <w:rsid w:val="00A91062"/>
    <w:rsid w:val="00A91E5A"/>
    <w:rsid w:val="00A925DE"/>
    <w:rsid w:val="00A92755"/>
    <w:rsid w:val="00A937A3"/>
    <w:rsid w:val="00A93975"/>
    <w:rsid w:val="00A93A3D"/>
    <w:rsid w:val="00A93D0A"/>
    <w:rsid w:val="00A943F9"/>
    <w:rsid w:val="00A96198"/>
    <w:rsid w:val="00A9760C"/>
    <w:rsid w:val="00A97D9D"/>
    <w:rsid w:val="00AA0B81"/>
    <w:rsid w:val="00AA176F"/>
    <w:rsid w:val="00AA2692"/>
    <w:rsid w:val="00AA427F"/>
    <w:rsid w:val="00AA437C"/>
    <w:rsid w:val="00AA4E04"/>
    <w:rsid w:val="00AA4E23"/>
    <w:rsid w:val="00AA5858"/>
    <w:rsid w:val="00AA693B"/>
    <w:rsid w:val="00AA7383"/>
    <w:rsid w:val="00AB0736"/>
    <w:rsid w:val="00AB07AD"/>
    <w:rsid w:val="00AB14C7"/>
    <w:rsid w:val="00AB1C76"/>
    <w:rsid w:val="00AB2130"/>
    <w:rsid w:val="00AB32A1"/>
    <w:rsid w:val="00AB3B65"/>
    <w:rsid w:val="00AB4922"/>
    <w:rsid w:val="00AB5447"/>
    <w:rsid w:val="00AB600D"/>
    <w:rsid w:val="00AB6015"/>
    <w:rsid w:val="00AB6B6F"/>
    <w:rsid w:val="00AB6E6C"/>
    <w:rsid w:val="00AB6E90"/>
    <w:rsid w:val="00AB713B"/>
    <w:rsid w:val="00AB71F9"/>
    <w:rsid w:val="00AB7DCB"/>
    <w:rsid w:val="00AC077D"/>
    <w:rsid w:val="00AC1761"/>
    <w:rsid w:val="00AC1DB3"/>
    <w:rsid w:val="00AC23CE"/>
    <w:rsid w:val="00AC2472"/>
    <w:rsid w:val="00AC26FB"/>
    <w:rsid w:val="00AC44B3"/>
    <w:rsid w:val="00AC4FA4"/>
    <w:rsid w:val="00AC5479"/>
    <w:rsid w:val="00AC56E4"/>
    <w:rsid w:val="00AC5A50"/>
    <w:rsid w:val="00AC5F14"/>
    <w:rsid w:val="00AC6DD1"/>
    <w:rsid w:val="00AC7D44"/>
    <w:rsid w:val="00AC7FAF"/>
    <w:rsid w:val="00AC7FF6"/>
    <w:rsid w:val="00AD0477"/>
    <w:rsid w:val="00AD048D"/>
    <w:rsid w:val="00AD0B01"/>
    <w:rsid w:val="00AD12FC"/>
    <w:rsid w:val="00AD13F5"/>
    <w:rsid w:val="00AD1EF9"/>
    <w:rsid w:val="00AD2EAF"/>
    <w:rsid w:val="00AD34C8"/>
    <w:rsid w:val="00AD405B"/>
    <w:rsid w:val="00AD4606"/>
    <w:rsid w:val="00AD599B"/>
    <w:rsid w:val="00AD5C3E"/>
    <w:rsid w:val="00AD6CFE"/>
    <w:rsid w:val="00AD6D1F"/>
    <w:rsid w:val="00AE0124"/>
    <w:rsid w:val="00AE12CB"/>
    <w:rsid w:val="00AE1B26"/>
    <w:rsid w:val="00AE2CF8"/>
    <w:rsid w:val="00AE2D8B"/>
    <w:rsid w:val="00AE3399"/>
    <w:rsid w:val="00AE3985"/>
    <w:rsid w:val="00AE3D44"/>
    <w:rsid w:val="00AE3FF6"/>
    <w:rsid w:val="00AE427A"/>
    <w:rsid w:val="00AE4BDD"/>
    <w:rsid w:val="00AE4FF9"/>
    <w:rsid w:val="00AE5E00"/>
    <w:rsid w:val="00AE6234"/>
    <w:rsid w:val="00AE72D0"/>
    <w:rsid w:val="00AE7472"/>
    <w:rsid w:val="00AE75C8"/>
    <w:rsid w:val="00AE762E"/>
    <w:rsid w:val="00AF0BA8"/>
    <w:rsid w:val="00AF1AEC"/>
    <w:rsid w:val="00AF277B"/>
    <w:rsid w:val="00AF2985"/>
    <w:rsid w:val="00AF2CA4"/>
    <w:rsid w:val="00AF2F24"/>
    <w:rsid w:val="00AF3669"/>
    <w:rsid w:val="00AF4A40"/>
    <w:rsid w:val="00AF5BD8"/>
    <w:rsid w:val="00AF602E"/>
    <w:rsid w:val="00AF6199"/>
    <w:rsid w:val="00AF6359"/>
    <w:rsid w:val="00AF7399"/>
    <w:rsid w:val="00AF7650"/>
    <w:rsid w:val="00AF781E"/>
    <w:rsid w:val="00AF7BC7"/>
    <w:rsid w:val="00AF7F37"/>
    <w:rsid w:val="00B00F47"/>
    <w:rsid w:val="00B0239D"/>
    <w:rsid w:val="00B02A78"/>
    <w:rsid w:val="00B02AC1"/>
    <w:rsid w:val="00B03006"/>
    <w:rsid w:val="00B03259"/>
    <w:rsid w:val="00B0361A"/>
    <w:rsid w:val="00B038B8"/>
    <w:rsid w:val="00B03E5D"/>
    <w:rsid w:val="00B044CA"/>
    <w:rsid w:val="00B052E1"/>
    <w:rsid w:val="00B053EA"/>
    <w:rsid w:val="00B0597A"/>
    <w:rsid w:val="00B062A8"/>
    <w:rsid w:val="00B0657B"/>
    <w:rsid w:val="00B06649"/>
    <w:rsid w:val="00B0685D"/>
    <w:rsid w:val="00B06B1A"/>
    <w:rsid w:val="00B073C9"/>
    <w:rsid w:val="00B07507"/>
    <w:rsid w:val="00B07FE0"/>
    <w:rsid w:val="00B10AA3"/>
    <w:rsid w:val="00B10E88"/>
    <w:rsid w:val="00B1120B"/>
    <w:rsid w:val="00B11AFC"/>
    <w:rsid w:val="00B129F6"/>
    <w:rsid w:val="00B12A16"/>
    <w:rsid w:val="00B13C1C"/>
    <w:rsid w:val="00B13C82"/>
    <w:rsid w:val="00B13E31"/>
    <w:rsid w:val="00B1443D"/>
    <w:rsid w:val="00B15AD7"/>
    <w:rsid w:val="00B16419"/>
    <w:rsid w:val="00B174D0"/>
    <w:rsid w:val="00B1777E"/>
    <w:rsid w:val="00B205BD"/>
    <w:rsid w:val="00B2084A"/>
    <w:rsid w:val="00B21215"/>
    <w:rsid w:val="00B22A28"/>
    <w:rsid w:val="00B23B1C"/>
    <w:rsid w:val="00B23E73"/>
    <w:rsid w:val="00B248F8"/>
    <w:rsid w:val="00B25443"/>
    <w:rsid w:val="00B25732"/>
    <w:rsid w:val="00B25AA7"/>
    <w:rsid w:val="00B25BAC"/>
    <w:rsid w:val="00B265CB"/>
    <w:rsid w:val="00B26B7C"/>
    <w:rsid w:val="00B27034"/>
    <w:rsid w:val="00B274CB"/>
    <w:rsid w:val="00B2758A"/>
    <w:rsid w:val="00B27BC9"/>
    <w:rsid w:val="00B3018B"/>
    <w:rsid w:val="00B306D0"/>
    <w:rsid w:val="00B312DB"/>
    <w:rsid w:val="00B3194E"/>
    <w:rsid w:val="00B31FE5"/>
    <w:rsid w:val="00B32C0B"/>
    <w:rsid w:val="00B33ADB"/>
    <w:rsid w:val="00B33C77"/>
    <w:rsid w:val="00B34964"/>
    <w:rsid w:val="00B3513D"/>
    <w:rsid w:val="00B3598D"/>
    <w:rsid w:val="00B35A6D"/>
    <w:rsid w:val="00B35AEA"/>
    <w:rsid w:val="00B36B3A"/>
    <w:rsid w:val="00B36BBE"/>
    <w:rsid w:val="00B37DE2"/>
    <w:rsid w:val="00B37FF0"/>
    <w:rsid w:val="00B4113C"/>
    <w:rsid w:val="00B412FA"/>
    <w:rsid w:val="00B42DF4"/>
    <w:rsid w:val="00B447F6"/>
    <w:rsid w:val="00B44CF4"/>
    <w:rsid w:val="00B44F5E"/>
    <w:rsid w:val="00B45267"/>
    <w:rsid w:val="00B468E0"/>
    <w:rsid w:val="00B46B99"/>
    <w:rsid w:val="00B46E02"/>
    <w:rsid w:val="00B50758"/>
    <w:rsid w:val="00B51410"/>
    <w:rsid w:val="00B52064"/>
    <w:rsid w:val="00B5257B"/>
    <w:rsid w:val="00B541FA"/>
    <w:rsid w:val="00B554A7"/>
    <w:rsid w:val="00B563A8"/>
    <w:rsid w:val="00B56D52"/>
    <w:rsid w:val="00B60661"/>
    <w:rsid w:val="00B6191D"/>
    <w:rsid w:val="00B6241C"/>
    <w:rsid w:val="00B63EEF"/>
    <w:rsid w:val="00B64636"/>
    <w:rsid w:val="00B6474A"/>
    <w:rsid w:val="00B65077"/>
    <w:rsid w:val="00B65901"/>
    <w:rsid w:val="00B66421"/>
    <w:rsid w:val="00B66AC6"/>
    <w:rsid w:val="00B67583"/>
    <w:rsid w:val="00B70268"/>
    <w:rsid w:val="00B70589"/>
    <w:rsid w:val="00B70FCC"/>
    <w:rsid w:val="00B71F32"/>
    <w:rsid w:val="00B72776"/>
    <w:rsid w:val="00B73CB7"/>
    <w:rsid w:val="00B73D68"/>
    <w:rsid w:val="00B744D3"/>
    <w:rsid w:val="00B75081"/>
    <w:rsid w:val="00B75411"/>
    <w:rsid w:val="00B75DEA"/>
    <w:rsid w:val="00B76DB0"/>
    <w:rsid w:val="00B80F64"/>
    <w:rsid w:val="00B81331"/>
    <w:rsid w:val="00B82E98"/>
    <w:rsid w:val="00B83268"/>
    <w:rsid w:val="00B83519"/>
    <w:rsid w:val="00B83806"/>
    <w:rsid w:val="00B83EC8"/>
    <w:rsid w:val="00B844FE"/>
    <w:rsid w:val="00B851D1"/>
    <w:rsid w:val="00B853CB"/>
    <w:rsid w:val="00B857E3"/>
    <w:rsid w:val="00B86658"/>
    <w:rsid w:val="00B868A8"/>
    <w:rsid w:val="00B870D3"/>
    <w:rsid w:val="00B900AC"/>
    <w:rsid w:val="00B9045E"/>
    <w:rsid w:val="00B90AA1"/>
    <w:rsid w:val="00B90C4C"/>
    <w:rsid w:val="00B919F3"/>
    <w:rsid w:val="00B919FA"/>
    <w:rsid w:val="00B92895"/>
    <w:rsid w:val="00B94007"/>
    <w:rsid w:val="00B940B6"/>
    <w:rsid w:val="00B95194"/>
    <w:rsid w:val="00B951CC"/>
    <w:rsid w:val="00B96C19"/>
    <w:rsid w:val="00B971FB"/>
    <w:rsid w:val="00B97525"/>
    <w:rsid w:val="00BA0360"/>
    <w:rsid w:val="00BA06CB"/>
    <w:rsid w:val="00BA144F"/>
    <w:rsid w:val="00BA3100"/>
    <w:rsid w:val="00BA34B0"/>
    <w:rsid w:val="00BA3B3F"/>
    <w:rsid w:val="00BA42E2"/>
    <w:rsid w:val="00BA45A2"/>
    <w:rsid w:val="00BA48FF"/>
    <w:rsid w:val="00BA4B59"/>
    <w:rsid w:val="00BA4E39"/>
    <w:rsid w:val="00BA54BD"/>
    <w:rsid w:val="00BA5599"/>
    <w:rsid w:val="00BA6188"/>
    <w:rsid w:val="00BA7182"/>
    <w:rsid w:val="00BB0074"/>
    <w:rsid w:val="00BB011F"/>
    <w:rsid w:val="00BB02D0"/>
    <w:rsid w:val="00BB0315"/>
    <w:rsid w:val="00BB0465"/>
    <w:rsid w:val="00BB0B15"/>
    <w:rsid w:val="00BB25FA"/>
    <w:rsid w:val="00BB2E88"/>
    <w:rsid w:val="00BB331B"/>
    <w:rsid w:val="00BB3BF9"/>
    <w:rsid w:val="00BB4158"/>
    <w:rsid w:val="00BB42DA"/>
    <w:rsid w:val="00BB43E6"/>
    <w:rsid w:val="00BB5E44"/>
    <w:rsid w:val="00BB6872"/>
    <w:rsid w:val="00BB6A64"/>
    <w:rsid w:val="00BB6C01"/>
    <w:rsid w:val="00BB7C04"/>
    <w:rsid w:val="00BC1025"/>
    <w:rsid w:val="00BC1D1C"/>
    <w:rsid w:val="00BC21A6"/>
    <w:rsid w:val="00BC34BC"/>
    <w:rsid w:val="00BC498A"/>
    <w:rsid w:val="00BC50DD"/>
    <w:rsid w:val="00BC79D5"/>
    <w:rsid w:val="00BC7ECA"/>
    <w:rsid w:val="00BD06FC"/>
    <w:rsid w:val="00BD075B"/>
    <w:rsid w:val="00BD0CE4"/>
    <w:rsid w:val="00BD1092"/>
    <w:rsid w:val="00BD1BA2"/>
    <w:rsid w:val="00BD29FF"/>
    <w:rsid w:val="00BD3020"/>
    <w:rsid w:val="00BD32D1"/>
    <w:rsid w:val="00BD3343"/>
    <w:rsid w:val="00BD474A"/>
    <w:rsid w:val="00BD55F9"/>
    <w:rsid w:val="00BD59D1"/>
    <w:rsid w:val="00BD5C2B"/>
    <w:rsid w:val="00BD7262"/>
    <w:rsid w:val="00BD76A6"/>
    <w:rsid w:val="00BE0FA0"/>
    <w:rsid w:val="00BE18F6"/>
    <w:rsid w:val="00BE23E1"/>
    <w:rsid w:val="00BE24A4"/>
    <w:rsid w:val="00BE264A"/>
    <w:rsid w:val="00BE2C58"/>
    <w:rsid w:val="00BE3E29"/>
    <w:rsid w:val="00BE516D"/>
    <w:rsid w:val="00BE6394"/>
    <w:rsid w:val="00BE6753"/>
    <w:rsid w:val="00BE680D"/>
    <w:rsid w:val="00BE7746"/>
    <w:rsid w:val="00BE7DE8"/>
    <w:rsid w:val="00BF048B"/>
    <w:rsid w:val="00BF0567"/>
    <w:rsid w:val="00BF0D84"/>
    <w:rsid w:val="00BF39BA"/>
    <w:rsid w:val="00BF3B9E"/>
    <w:rsid w:val="00BF3F07"/>
    <w:rsid w:val="00BF6115"/>
    <w:rsid w:val="00BF61D2"/>
    <w:rsid w:val="00BF7069"/>
    <w:rsid w:val="00BF71AF"/>
    <w:rsid w:val="00BF7413"/>
    <w:rsid w:val="00BF7E75"/>
    <w:rsid w:val="00C000BD"/>
    <w:rsid w:val="00C00C85"/>
    <w:rsid w:val="00C0115A"/>
    <w:rsid w:val="00C01DAD"/>
    <w:rsid w:val="00C0201F"/>
    <w:rsid w:val="00C022A4"/>
    <w:rsid w:val="00C02305"/>
    <w:rsid w:val="00C025D5"/>
    <w:rsid w:val="00C03E65"/>
    <w:rsid w:val="00C04FF6"/>
    <w:rsid w:val="00C051D6"/>
    <w:rsid w:val="00C057FB"/>
    <w:rsid w:val="00C059FC"/>
    <w:rsid w:val="00C0618D"/>
    <w:rsid w:val="00C06FBC"/>
    <w:rsid w:val="00C0704A"/>
    <w:rsid w:val="00C10172"/>
    <w:rsid w:val="00C10393"/>
    <w:rsid w:val="00C10532"/>
    <w:rsid w:val="00C10AC8"/>
    <w:rsid w:val="00C11817"/>
    <w:rsid w:val="00C11831"/>
    <w:rsid w:val="00C12F92"/>
    <w:rsid w:val="00C13356"/>
    <w:rsid w:val="00C14D61"/>
    <w:rsid w:val="00C14F33"/>
    <w:rsid w:val="00C15A92"/>
    <w:rsid w:val="00C164D2"/>
    <w:rsid w:val="00C164D4"/>
    <w:rsid w:val="00C17353"/>
    <w:rsid w:val="00C17401"/>
    <w:rsid w:val="00C17FEF"/>
    <w:rsid w:val="00C20814"/>
    <w:rsid w:val="00C2104F"/>
    <w:rsid w:val="00C211CA"/>
    <w:rsid w:val="00C21536"/>
    <w:rsid w:val="00C216F9"/>
    <w:rsid w:val="00C227FD"/>
    <w:rsid w:val="00C22DEC"/>
    <w:rsid w:val="00C234A7"/>
    <w:rsid w:val="00C23974"/>
    <w:rsid w:val="00C239F8"/>
    <w:rsid w:val="00C23A66"/>
    <w:rsid w:val="00C241A9"/>
    <w:rsid w:val="00C24876"/>
    <w:rsid w:val="00C24E9E"/>
    <w:rsid w:val="00C24FAD"/>
    <w:rsid w:val="00C25403"/>
    <w:rsid w:val="00C256DC"/>
    <w:rsid w:val="00C25EE4"/>
    <w:rsid w:val="00C2679E"/>
    <w:rsid w:val="00C26CBD"/>
    <w:rsid w:val="00C27E84"/>
    <w:rsid w:val="00C30195"/>
    <w:rsid w:val="00C30B9C"/>
    <w:rsid w:val="00C30C03"/>
    <w:rsid w:val="00C30D60"/>
    <w:rsid w:val="00C31184"/>
    <w:rsid w:val="00C31679"/>
    <w:rsid w:val="00C324AF"/>
    <w:rsid w:val="00C329B5"/>
    <w:rsid w:val="00C3361C"/>
    <w:rsid w:val="00C33D60"/>
    <w:rsid w:val="00C340BD"/>
    <w:rsid w:val="00C34F6F"/>
    <w:rsid w:val="00C362AC"/>
    <w:rsid w:val="00C401ED"/>
    <w:rsid w:val="00C409B6"/>
    <w:rsid w:val="00C4138C"/>
    <w:rsid w:val="00C4216F"/>
    <w:rsid w:val="00C42D71"/>
    <w:rsid w:val="00C432FF"/>
    <w:rsid w:val="00C43B65"/>
    <w:rsid w:val="00C4498D"/>
    <w:rsid w:val="00C453BB"/>
    <w:rsid w:val="00C47444"/>
    <w:rsid w:val="00C50062"/>
    <w:rsid w:val="00C50B7A"/>
    <w:rsid w:val="00C51CC6"/>
    <w:rsid w:val="00C52063"/>
    <w:rsid w:val="00C53148"/>
    <w:rsid w:val="00C53772"/>
    <w:rsid w:val="00C53AE6"/>
    <w:rsid w:val="00C54F44"/>
    <w:rsid w:val="00C55455"/>
    <w:rsid w:val="00C600F2"/>
    <w:rsid w:val="00C60677"/>
    <w:rsid w:val="00C60F5D"/>
    <w:rsid w:val="00C60FD9"/>
    <w:rsid w:val="00C61056"/>
    <w:rsid w:val="00C61362"/>
    <w:rsid w:val="00C614F2"/>
    <w:rsid w:val="00C61510"/>
    <w:rsid w:val="00C624CC"/>
    <w:rsid w:val="00C633A2"/>
    <w:rsid w:val="00C6392C"/>
    <w:rsid w:val="00C64121"/>
    <w:rsid w:val="00C64B3F"/>
    <w:rsid w:val="00C6523F"/>
    <w:rsid w:val="00C65466"/>
    <w:rsid w:val="00C66514"/>
    <w:rsid w:val="00C66602"/>
    <w:rsid w:val="00C6694D"/>
    <w:rsid w:val="00C67286"/>
    <w:rsid w:val="00C67992"/>
    <w:rsid w:val="00C7144E"/>
    <w:rsid w:val="00C71510"/>
    <w:rsid w:val="00C71B4F"/>
    <w:rsid w:val="00C71F8E"/>
    <w:rsid w:val="00C72181"/>
    <w:rsid w:val="00C7228F"/>
    <w:rsid w:val="00C73617"/>
    <w:rsid w:val="00C7387D"/>
    <w:rsid w:val="00C73B6C"/>
    <w:rsid w:val="00C73B71"/>
    <w:rsid w:val="00C73CB0"/>
    <w:rsid w:val="00C74B86"/>
    <w:rsid w:val="00C74DB2"/>
    <w:rsid w:val="00C750A4"/>
    <w:rsid w:val="00C75AB8"/>
    <w:rsid w:val="00C75FCB"/>
    <w:rsid w:val="00C76227"/>
    <w:rsid w:val="00C7631A"/>
    <w:rsid w:val="00C771B4"/>
    <w:rsid w:val="00C77EC4"/>
    <w:rsid w:val="00C800B3"/>
    <w:rsid w:val="00C814DF"/>
    <w:rsid w:val="00C81764"/>
    <w:rsid w:val="00C82778"/>
    <w:rsid w:val="00C82D4D"/>
    <w:rsid w:val="00C82D83"/>
    <w:rsid w:val="00C83A0E"/>
    <w:rsid w:val="00C83B76"/>
    <w:rsid w:val="00C84A4B"/>
    <w:rsid w:val="00C85ABC"/>
    <w:rsid w:val="00C85D4A"/>
    <w:rsid w:val="00C865CE"/>
    <w:rsid w:val="00C871DC"/>
    <w:rsid w:val="00C8795B"/>
    <w:rsid w:val="00C87CA1"/>
    <w:rsid w:val="00C90C54"/>
    <w:rsid w:val="00C91771"/>
    <w:rsid w:val="00C91A41"/>
    <w:rsid w:val="00C9289C"/>
    <w:rsid w:val="00C93608"/>
    <w:rsid w:val="00C937A8"/>
    <w:rsid w:val="00C93E5F"/>
    <w:rsid w:val="00C95F1D"/>
    <w:rsid w:val="00CA01CE"/>
    <w:rsid w:val="00CA07B4"/>
    <w:rsid w:val="00CA1035"/>
    <w:rsid w:val="00CA17E3"/>
    <w:rsid w:val="00CA1BDB"/>
    <w:rsid w:val="00CA2B02"/>
    <w:rsid w:val="00CA3155"/>
    <w:rsid w:val="00CA36D9"/>
    <w:rsid w:val="00CA3805"/>
    <w:rsid w:val="00CA3AF7"/>
    <w:rsid w:val="00CA3D59"/>
    <w:rsid w:val="00CA3EC5"/>
    <w:rsid w:val="00CA549D"/>
    <w:rsid w:val="00CA5B90"/>
    <w:rsid w:val="00CA620E"/>
    <w:rsid w:val="00CA6AE6"/>
    <w:rsid w:val="00CA73B2"/>
    <w:rsid w:val="00CA7825"/>
    <w:rsid w:val="00CB0760"/>
    <w:rsid w:val="00CB28A7"/>
    <w:rsid w:val="00CB2A27"/>
    <w:rsid w:val="00CB380C"/>
    <w:rsid w:val="00CB464F"/>
    <w:rsid w:val="00CB4793"/>
    <w:rsid w:val="00CB4E37"/>
    <w:rsid w:val="00CB5732"/>
    <w:rsid w:val="00CB644C"/>
    <w:rsid w:val="00CC0E6D"/>
    <w:rsid w:val="00CC19D9"/>
    <w:rsid w:val="00CC21C1"/>
    <w:rsid w:val="00CC265E"/>
    <w:rsid w:val="00CC26CD"/>
    <w:rsid w:val="00CC2E41"/>
    <w:rsid w:val="00CC35DB"/>
    <w:rsid w:val="00CC372E"/>
    <w:rsid w:val="00CC3B1E"/>
    <w:rsid w:val="00CC4641"/>
    <w:rsid w:val="00CC55D5"/>
    <w:rsid w:val="00CC5AE7"/>
    <w:rsid w:val="00CC5D63"/>
    <w:rsid w:val="00CC6AC7"/>
    <w:rsid w:val="00CC79CC"/>
    <w:rsid w:val="00CC7DAE"/>
    <w:rsid w:val="00CD0073"/>
    <w:rsid w:val="00CD0782"/>
    <w:rsid w:val="00CD1258"/>
    <w:rsid w:val="00CD3125"/>
    <w:rsid w:val="00CD347C"/>
    <w:rsid w:val="00CD3982"/>
    <w:rsid w:val="00CD5340"/>
    <w:rsid w:val="00CD5541"/>
    <w:rsid w:val="00CD5572"/>
    <w:rsid w:val="00CD6444"/>
    <w:rsid w:val="00CE1932"/>
    <w:rsid w:val="00CE2FF7"/>
    <w:rsid w:val="00CE35C2"/>
    <w:rsid w:val="00CE46D6"/>
    <w:rsid w:val="00CE6002"/>
    <w:rsid w:val="00CE635C"/>
    <w:rsid w:val="00CE6AD9"/>
    <w:rsid w:val="00CE6BE6"/>
    <w:rsid w:val="00CE7B7D"/>
    <w:rsid w:val="00CE7DCE"/>
    <w:rsid w:val="00CF1B08"/>
    <w:rsid w:val="00CF1F01"/>
    <w:rsid w:val="00CF221B"/>
    <w:rsid w:val="00CF2791"/>
    <w:rsid w:val="00CF34E0"/>
    <w:rsid w:val="00CF3FA8"/>
    <w:rsid w:val="00CF424E"/>
    <w:rsid w:val="00CF4DFD"/>
    <w:rsid w:val="00CF5A24"/>
    <w:rsid w:val="00CF6C6F"/>
    <w:rsid w:val="00CF6C88"/>
    <w:rsid w:val="00CF751E"/>
    <w:rsid w:val="00CF7D7D"/>
    <w:rsid w:val="00D0091D"/>
    <w:rsid w:val="00D00EDA"/>
    <w:rsid w:val="00D0127E"/>
    <w:rsid w:val="00D0159B"/>
    <w:rsid w:val="00D01A0F"/>
    <w:rsid w:val="00D01C72"/>
    <w:rsid w:val="00D027BC"/>
    <w:rsid w:val="00D028FE"/>
    <w:rsid w:val="00D02A97"/>
    <w:rsid w:val="00D02B39"/>
    <w:rsid w:val="00D02F23"/>
    <w:rsid w:val="00D03091"/>
    <w:rsid w:val="00D04DC3"/>
    <w:rsid w:val="00D05D33"/>
    <w:rsid w:val="00D05D38"/>
    <w:rsid w:val="00D066EB"/>
    <w:rsid w:val="00D06AE0"/>
    <w:rsid w:val="00D07748"/>
    <w:rsid w:val="00D113F2"/>
    <w:rsid w:val="00D11B0F"/>
    <w:rsid w:val="00D11CCC"/>
    <w:rsid w:val="00D126A1"/>
    <w:rsid w:val="00D12A83"/>
    <w:rsid w:val="00D12B1D"/>
    <w:rsid w:val="00D132E7"/>
    <w:rsid w:val="00D142E6"/>
    <w:rsid w:val="00D200A1"/>
    <w:rsid w:val="00D2142F"/>
    <w:rsid w:val="00D21887"/>
    <w:rsid w:val="00D21FC0"/>
    <w:rsid w:val="00D22888"/>
    <w:rsid w:val="00D22A8B"/>
    <w:rsid w:val="00D22AE8"/>
    <w:rsid w:val="00D22C12"/>
    <w:rsid w:val="00D22E1C"/>
    <w:rsid w:val="00D22E4A"/>
    <w:rsid w:val="00D239A8"/>
    <w:rsid w:val="00D23C79"/>
    <w:rsid w:val="00D23F53"/>
    <w:rsid w:val="00D2439B"/>
    <w:rsid w:val="00D262E2"/>
    <w:rsid w:val="00D265E9"/>
    <w:rsid w:val="00D273F5"/>
    <w:rsid w:val="00D274CF"/>
    <w:rsid w:val="00D306FF"/>
    <w:rsid w:val="00D30C44"/>
    <w:rsid w:val="00D31B14"/>
    <w:rsid w:val="00D32433"/>
    <w:rsid w:val="00D332ED"/>
    <w:rsid w:val="00D33EAB"/>
    <w:rsid w:val="00D36CAD"/>
    <w:rsid w:val="00D40F20"/>
    <w:rsid w:val="00D41B9D"/>
    <w:rsid w:val="00D41F64"/>
    <w:rsid w:val="00D42C6F"/>
    <w:rsid w:val="00D42E4B"/>
    <w:rsid w:val="00D43545"/>
    <w:rsid w:val="00D4371B"/>
    <w:rsid w:val="00D43749"/>
    <w:rsid w:val="00D445D3"/>
    <w:rsid w:val="00D4575A"/>
    <w:rsid w:val="00D46ED6"/>
    <w:rsid w:val="00D47146"/>
    <w:rsid w:val="00D4764A"/>
    <w:rsid w:val="00D50089"/>
    <w:rsid w:val="00D50892"/>
    <w:rsid w:val="00D51524"/>
    <w:rsid w:val="00D516BE"/>
    <w:rsid w:val="00D5261B"/>
    <w:rsid w:val="00D534A0"/>
    <w:rsid w:val="00D541D0"/>
    <w:rsid w:val="00D553D8"/>
    <w:rsid w:val="00D55BB3"/>
    <w:rsid w:val="00D56007"/>
    <w:rsid w:val="00D562E2"/>
    <w:rsid w:val="00D56747"/>
    <w:rsid w:val="00D56A9D"/>
    <w:rsid w:val="00D57C64"/>
    <w:rsid w:val="00D60996"/>
    <w:rsid w:val="00D610A2"/>
    <w:rsid w:val="00D63545"/>
    <w:rsid w:val="00D63C7F"/>
    <w:rsid w:val="00D642CE"/>
    <w:rsid w:val="00D67EA8"/>
    <w:rsid w:val="00D7054F"/>
    <w:rsid w:val="00D70C6C"/>
    <w:rsid w:val="00D70D44"/>
    <w:rsid w:val="00D715FC"/>
    <w:rsid w:val="00D71B73"/>
    <w:rsid w:val="00D72218"/>
    <w:rsid w:val="00D7259C"/>
    <w:rsid w:val="00D7275F"/>
    <w:rsid w:val="00D72E81"/>
    <w:rsid w:val="00D73097"/>
    <w:rsid w:val="00D734A4"/>
    <w:rsid w:val="00D73B09"/>
    <w:rsid w:val="00D741FF"/>
    <w:rsid w:val="00D74389"/>
    <w:rsid w:val="00D75403"/>
    <w:rsid w:val="00D754CE"/>
    <w:rsid w:val="00D75E0C"/>
    <w:rsid w:val="00D75EB3"/>
    <w:rsid w:val="00D763C8"/>
    <w:rsid w:val="00D7660D"/>
    <w:rsid w:val="00D77DF9"/>
    <w:rsid w:val="00D80EA4"/>
    <w:rsid w:val="00D81008"/>
    <w:rsid w:val="00D8147F"/>
    <w:rsid w:val="00D81C36"/>
    <w:rsid w:val="00D82D83"/>
    <w:rsid w:val="00D8391F"/>
    <w:rsid w:val="00D83D20"/>
    <w:rsid w:val="00D83E2B"/>
    <w:rsid w:val="00D8420F"/>
    <w:rsid w:val="00D84AE5"/>
    <w:rsid w:val="00D84D3B"/>
    <w:rsid w:val="00D85D0D"/>
    <w:rsid w:val="00D86176"/>
    <w:rsid w:val="00D8661A"/>
    <w:rsid w:val="00D910FC"/>
    <w:rsid w:val="00D91CDE"/>
    <w:rsid w:val="00D928C1"/>
    <w:rsid w:val="00D93364"/>
    <w:rsid w:val="00D936ED"/>
    <w:rsid w:val="00D93D33"/>
    <w:rsid w:val="00D94048"/>
    <w:rsid w:val="00D9494A"/>
    <w:rsid w:val="00D958CC"/>
    <w:rsid w:val="00D96AD5"/>
    <w:rsid w:val="00D973D8"/>
    <w:rsid w:val="00D9772E"/>
    <w:rsid w:val="00DA0CAD"/>
    <w:rsid w:val="00DA0CF3"/>
    <w:rsid w:val="00DA1302"/>
    <w:rsid w:val="00DA18E6"/>
    <w:rsid w:val="00DA25E5"/>
    <w:rsid w:val="00DA347D"/>
    <w:rsid w:val="00DA3629"/>
    <w:rsid w:val="00DA3682"/>
    <w:rsid w:val="00DA4857"/>
    <w:rsid w:val="00DA4ED6"/>
    <w:rsid w:val="00DA5A28"/>
    <w:rsid w:val="00DA5A6A"/>
    <w:rsid w:val="00DA6032"/>
    <w:rsid w:val="00DA741E"/>
    <w:rsid w:val="00DA7BB4"/>
    <w:rsid w:val="00DB0B1C"/>
    <w:rsid w:val="00DB1C4C"/>
    <w:rsid w:val="00DB281F"/>
    <w:rsid w:val="00DB2CEE"/>
    <w:rsid w:val="00DB2FDD"/>
    <w:rsid w:val="00DB4DEF"/>
    <w:rsid w:val="00DB63FD"/>
    <w:rsid w:val="00DC01A3"/>
    <w:rsid w:val="00DC0C64"/>
    <w:rsid w:val="00DC0FF6"/>
    <w:rsid w:val="00DC1068"/>
    <w:rsid w:val="00DC1A1E"/>
    <w:rsid w:val="00DC1AF0"/>
    <w:rsid w:val="00DC39C9"/>
    <w:rsid w:val="00DC421A"/>
    <w:rsid w:val="00DC4659"/>
    <w:rsid w:val="00DC4702"/>
    <w:rsid w:val="00DC4CE4"/>
    <w:rsid w:val="00DC52C7"/>
    <w:rsid w:val="00DC5551"/>
    <w:rsid w:val="00DC6074"/>
    <w:rsid w:val="00DC6666"/>
    <w:rsid w:val="00DC695B"/>
    <w:rsid w:val="00DC69FA"/>
    <w:rsid w:val="00DC74E9"/>
    <w:rsid w:val="00DD0003"/>
    <w:rsid w:val="00DD0E0B"/>
    <w:rsid w:val="00DD10BE"/>
    <w:rsid w:val="00DD231C"/>
    <w:rsid w:val="00DD26C3"/>
    <w:rsid w:val="00DD320D"/>
    <w:rsid w:val="00DD36EB"/>
    <w:rsid w:val="00DD42A8"/>
    <w:rsid w:val="00DD5C1E"/>
    <w:rsid w:val="00DD5DA8"/>
    <w:rsid w:val="00DD5EAC"/>
    <w:rsid w:val="00DD72A1"/>
    <w:rsid w:val="00DD77B4"/>
    <w:rsid w:val="00DD7A87"/>
    <w:rsid w:val="00DD7CD5"/>
    <w:rsid w:val="00DE003E"/>
    <w:rsid w:val="00DE00BF"/>
    <w:rsid w:val="00DE0836"/>
    <w:rsid w:val="00DE1552"/>
    <w:rsid w:val="00DE15F1"/>
    <w:rsid w:val="00DE1C7E"/>
    <w:rsid w:val="00DE3291"/>
    <w:rsid w:val="00DE33FB"/>
    <w:rsid w:val="00DE37F1"/>
    <w:rsid w:val="00DE3AAB"/>
    <w:rsid w:val="00DE462D"/>
    <w:rsid w:val="00DE4DC7"/>
    <w:rsid w:val="00DE5A99"/>
    <w:rsid w:val="00DE618B"/>
    <w:rsid w:val="00DE6F7D"/>
    <w:rsid w:val="00DE7413"/>
    <w:rsid w:val="00DF1073"/>
    <w:rsid w:val="00DF16F2"/>
    <w:rsid w:val="00DF18C5"/>
    <w:rsid w:val="00DF317A"/>
    <w:rsid w:val="00DF42E1"/>
    <w:rsid w:val="00DF55CE"/>
    <w:rsid w:val="00DF5B98"/>
    <w:rsid w:val="00DF5C5B"/>
    <w:rsid w:val="00DF6D04"/>
    <w:rsid w:val="00DF7486"/>
    <w:rsid w:val="00E0068C"/>
    <w:rsid w:val="00E00910"/>
    <w:rsid w:val="00E00D4F"/>
    <w:rsid w:val="00E0118E"/>
    <w:rsid w:val="00E01563"/>
    <w:rsid w:val="00E02940"/>
    <w:rsid w:val="00E02A01"/>
    <w:rsid w:val="00E02AEC"/>
    <w:rsid w:val="00E03C81"/>
    <w:rsid w:val="00E04FB4"/>
    <w:rsid w:val="00E0594D"/>
    <w:rsid w:val="00E07166"/>
    <w:rsid w:val="00E07800"/>
    <w:rsid w:val="00E07D30"/>
    <w:rsid w:val="00E10C40"/>
    <w:rsid w:val="00E10EA8"/>
    <w:rsid w:val="00E11BD2"/>
    <w:rsid w:val="00E11CCA"/>
    <w:rsid w:val="00E11CF4"/>
    <w:rsid w:val="00E13031"/>
    <w:rsid w:val="00E1316E"/>
    <w:rsid w:val="00E13C5F"/>
    <w:rsid w:val="00E13E6D"/>
    <w:rsid w:val="00E14606"/>
    <w:rsid w:val="00E14D31"/>
    <w:rsid w:val="00E1536F"/>
    <w:rsid w:val="00E15CB0"/>
    <w:rsid w:val="00E167CE"/>
    <w:rsid w:val="00E16E8E"/>
    <w:rsid w:val="00E171FE"/>
    <w:rsid w:val="00E213C3"/>
    <w:rsid w:val="00E224F7"/>
    <w:rsid w:val="00E22E2E"/>
    <w:rsid w:val="00E230C3"/>
    <w:rsid w:val="00E23A12"/>
    <w:rsid w:val="00E23AB4"/>
    <w:rsid w:val="00E246E5"/>
    <w:rsid w:val="00E25DC8"/>
    <w:rsid w:val="00E25F91"/>
    <w:rsid w:val="00E26419"/>
    <w:rsid w:val="00E275FF"/>
    <w:rsid w:val="00E277DF"/>
    <w:rsid w:val="00E32BA1"/>
    <w:rsid w:val="00E32E01"/>
    <w:rsid w:val="00E3433E"/>
    <w:rsid w:val="00E34B1D"/>
    <w:rsid w:val="00E35B13"/>
    <w:rsid w:val="00E363C0"/>
    <w:rsid w:val="00E36976"/>
    <w:rsid w:val="00E40223"/>
    <w:rsid w:val="00E419A7"/>
    <w:rsid w:val="00E41A9A"/>
    <w:rsid w:val="00E42527"/>
    <w:rsid w:val="00E43265"/>
    <w:rsid w:val="00E433F4"/>
    <w:rsid w:val="00E43625"/>
    <w:rsid w:val="00E437D9"/>
    <w:rsid w:val="00E43878"/>
    <w:rsid w:val="00E448E8"/>
    <w:rsid w:val="00E453E8"/>
    <w:rsid w:val="00E45416"/>
    <w:rsid w:val="00E45A6E"/>
    <w:rsid w:val="00E47506"/>
    <w:rsid w:val="00E47F9A"/>
    <w:rsid w:val="00E51567"/>
    <w:rsid w:val="00E52940"/>
    <w:rsid w:val="00E546C8"/>
    <w:rsid w:val="00E54874"/>
    <w:rsid w:val="00E54E80"/>
    <w:rsid w:val="00E55853"/>
    <w:rsid w:val="00E559C0"/>
    <w:rsid w:val="00E56267"/>
    <w:rsid w:val="00E57593"/>
    <w:rsid w:val="00E57A17"/>
    <w:rsid w:val="00E57CD2"/>
    <w:rsid w:val="00E602C0"/>
    <w:rsid w:val="00E607EA"/>
    <w:rsid w:val="00E60A5C"/>
    <w:rsid w:val="00E60B02"/>
    <w:rsid w:val="00E60E40"/>
    <w:rsid w:val="00E61532"/>
    <w:rsid w:val="00E61E02"/>
    <w:rsid w:val="00E62465"/>
    <w:rsid w:val="00E6267B"/>
    <w:rsid w:val="00E62922"/>
    <w:rsid w:val="00E62F18"/>
    <w:rsid w:val="00E64B13"/>
    <w:rsid w:val="00E65CB3"/>
    <w:rsid w:val="00E66257"/>
    <w:rsid w:val="00E66A31"/>
    <w:rsid w:val="00E66D1D"/>
    <w:rsid w:val="00E67508"/>
    <w:rsid w:val="00E675D5"/>
    <w:rsid w:val="00E706CD"/>
    <w:rsid w:val="00E70F91"/>
    <w:rsid w:val="00E715ED"/>
    <w:rsid w:val="00E71A5E"/>
    <w:rsid w:val="00E71F56"/>
    <w:rsid w:val="00E72C3B"/>
    <w:rsid w:val="00E72E93"/>
    <w:rsid w:val="00E72EED"/>
    <w:rsid w:val="00E73E47"/>
    <w:rsid w:val="00E75285"/>
    <w:rsid w:val="00E76135"/>
    <w:rsid w:val="00E76BCF"/>
    <w:rsid w:val="00E77959"/>
    <w:rsid w:val="00E77A6D"/>
    <w:rsid w:val="00E80569"/>
    <w:rsid w:val="00E806D6"/>
    <w:rsid w:val="00E8174C"/>
    <w:rsid w:val="00E82022"/>
    <w:rsid w:val="00E8209D"/>
    <w:rsid w:val="00E82482"/>
    <w:rsid w:val="00E826A6"/>
    <w:rsid w:val="00E82942"/>
    <w:rsid w:val="00E830A5"/>
    <w:rsid w:val="00E830D6"/>
    <w:rsid w:val="00E83494"/>
    <w:rsid w:val="00E835BF"/>
    <w:rsid w:val="00E83BB0"/>
    <w:rsid w:val="00E85791"/>
    <w:rsid w:val="00E8632F"/>
    <w:rsid w:val="00E86858"/>
    <w:rsid w:val="00E91AE2"/>
    <w:rsid w:val="00E92EB4"/>
    <w:rsid w:val="00E9325D"/>
    <w:rsid w:val="00E940AB"/>
    <w:rsid w:val="00E9452D"/>
    <w:rsid w:val="00E94A34"/>
    <w:rsid w:val="00E94A5B"/>
    <w:rsid w:val="00E954F1"/>
    <w:rsid w:val="00EA01E7"/>
    <w:rsid w:val="00EA25BA"/>
    <w:rsid w:val="00EA3453"/>
    <w:rsid w:val="00EA38E4"/>
    <w:rsid w:val="00EA445C"/>
    <w:rsid w:val="00EA4858"/>
    <w:rsid w:val="00EA4C7B"/>
    <w:rsid w:val="00EA51BE"/>
    <w:rsid w:val="00EA5412"/>
    <w:rsid w:val="00EA5862"/>
    <w:rsid w:val="00EA6022"/>
    <w:rsid w:val="00EA6711"/>
    <w:rsid w:val="00EA6E78"/>
    <w:rsid w:val="00EA750F"/>
    <w:rsid w:val="00EA78D0"/>
    <w:rsid w:val="00EB2CBE"/>
    <w:rsid w:val="00EB4483"/>
    <w:rsid w:val="00EB45BA"/>
    <w:rsid w:val="00EB4B15"/>
    <w:rsid w:val="00EB51B8"/>
    <w:rsid w:val="00EB5CDA"/>
    <w:rsid w:val="00EB6384"/>
    <w:rsid w:val="00EB703F"/>
    <w:rsid w:val="00EB7147"/>
    <w:rsid w:val="00EC06FB"/>
    <w:rsid w:val="00EC1440"/>
    <w:rsid w:val="00EC1AB3"/>
    <w:rsid w:val="00EC1B1B"/>
    <w:rsid w:val="00EC2A6A"/>
    <w:rsid w:val="00EC2B0D"/>
    <w:rsid w:val="00EC2E02"/>
    <w:rsid w:val="00EC4059"/>
    <w:rsid w:val="00EC4466"/>
    <w:rsid w:val="00EC4F59"/>
    <w:rsid w:val="00EC56A6"/>
    <w:rsid w:val="00EC6B22"/>
    <w:rsid w:val="00EC74BF"/>
    <w:rsid w:val="00ED0825"/>
    <w:rsid w:val="00ED1DE8"/>
    <w:rsid w:val="00ED1EC0"/>
    <w:rsid w:val="00ED42FA"/>
    <w:rsid w:val="00ED44B3"/>
    <w:rsid w:val="00ED5C28"/>
    <w:rsid w:val="00ED5DD7"/>
    <w:rsid w:val="00ED62DE"/>
    <w:rsid w:val="00ED6A49"/>
    <w:rsid w:val="00ED761B"/>
    <w:rsid w:val="00ED769C"/>
    <w:rsid w:val="00ED7BEA"/>
    <w:rsid w:val="00EE08FB"/>
    <w:rsid w:val="00EE125D"/>
    <w:rsid w:val="00EE2303"/>
    <w:rsid w:val="00EE2985"/>
    <w:rsid w:val="00EE2B90"/>
    <w:rsid w:val="00EE484E"/>
    <w:rsid w:val="00EE516E"/>
    <w:rsid w:val="00EE5329"/>
    <w:rsid w:val="00EE633A"/>
    <w:rsid w:val="00EE67AB"/>
    <w:rsid w:val="00EE71CC"/>
    <w:rsid w:val="00EF030F"/>
    <w:rsid w:val="00EF0EA2"/>
    <w:rsid w:val="00EF1054"/>
    <w:rsid w:val="00EF189B"/>
    <w:rsid w:val="00EF2C70"/>
    <w:rsid w:val="00EF2F3E"/>
    <w:rsid w:val="00EF3992"/>
    <w:rsid w:val="00EF4CDF"/>
    <w:rsid w:val="00EF64B2"/>
    <w:rsid w:val="00EF7A24"/>
    <w:rsid w:val="00F004BC"/>
    <w:rsid w:val="00F0111E"/>
    <w:rsid w:val="00F01361"/>
    <w:rsid w:val="00F01468"/>
    <w:rsid w:val="00F01FFB"/>
    <w:rsid w:val="00F02017"/>
    <w:rsid w:val="00F02BD6"/>
    <w:rsid w:val="00F0309C"/>
    <w:rsid w:val="00F037BF"/>
    <w:rsid w:val="00F03861"/>
    <w:rsid w:val="00F04AF2"/>
    <w:rsid w:val="00F0556D"/>
    <w:rsid w:val="00F062FF"/>
    <w:rsid w:val="00F06EB4"/>
    <w:rsid w:val="00F07A62"/>
    <w:rsid w:val="00F07DE5"/>
    <w:rsid w:val="00F1011F"/>
    <w:rsid w:val="00F103A5"/>
    <w:rsid w:val="00F106FB"/>
    <w:rsid w:val="00F10C07"/>
    <w:rsid w:val="00F131E4"/>
    <w:rsid w:val="00F1420B"/>
    <w:rsid w:val="00F14C79"/>
    <w:rsid w:val="00F158B0"/>
    <w:rsid w:val="00F15925"/>
    <w:rsid w:val="00F15E33"/>
    <w:rsid w:val="00F15F78"/>
    <w:rsid w:val="00F16D9C"/>
    <w:rsid w:val="00F17BA4"/>
    <w:rsid w:val="00F220F6"/>
    <w:rsid w:val="00F2245B"/>
    <w:rsid w:val="00F224CD"/>
    <w:rsid w:val="00F22C3B"/>
    <w:rsid w:val="00F22EAC"/>
    <w:rsid w:val="00F23050"/>
    <w:rsid w:val="00F2338E"/>
    <w:rsid w:val="00F23CD9"/>
    <w:rsid w:val="00F24BD7"/>
    <w:rsid w:val="00F254B6"/>
    <w:rsid w:val="00F26146"/>
    <w:rsid w:val="00F26241"/>
    <w:rsid w:val="00F26BE0"/>
    <w:rsid w:val="00F274C9"/>
    <w:rsid w:val="00F2766A"/>
    <w:rsid w:val="00F31D34"/>
    <w:rsid w:val="00F3239B"/>
    <w:rsid w:val="00F34160"/>
    <w:rsid w:val="00F347D7"/>
    <w:rsid w:val="00F35770"/>
    <w:rsid w:val="00F35FC7"/>
    <w:rsid w:val="00F36482"/>
    <w:rsid w:val="00F36793"/>
    <w:rsid w:val="00F36909"/>
    <w:rsid w:val="00F415CA"/>
    <w:rsid w:val="00F419FF"/>
    <w:rsid w:val="00F43148"/>
    <w:rsid w:val="00F43886"/>
    <w:rsid w:val="00F43EC2"/>
    <w:rsid w:val="00F43F13"/>
    <w:rsid w:val="00F43F94"/>
    <w:rsid w:val="00F46162"/>
    <w:rsid w:val="00F46D4E"/>
    <w:rsid w:val="00F47F01"/>
    <w:rsid w:val="00F5029F"/>
    <w:rsid w:val="00F50E37"/>
    <w:rsid w:val="00F50FC0"/>
    <w:rsid w:val="00F51742"/>
    <w:rsid w:val="00F51C28"/>
    <w:rsid w:val="00F51E13"/>
    <w:rsid w:val="00F526A2"/>
    <w:rsid w:val="00F540D7"/>
    <w:rsid w:val="00F54390"/>
    <w:rsid w:val="00F54A21"/>
    <w:rsid w:val="00F54A85"/>
    <w:rsid w:val="00F54CEC"/>
    <w:rsid w:val="00F550A4"/>
    <w:rsid w:val="00F55F2A"/>
    <w:rsid w:val="00F56404"/>
    <w:rsid w:val="00F565B1"/>
    <w:rsid w:val="00F56658"/>
    <w:rsid w:val="00F57D58"/>
    <w:rsid w:val="00F60551"/>
    <w:rsid w:val="00F61DFE"/>
    <w:rsid w:val="00F61F07"/>
    <w:rsid w:val="00F61F69"/>
    <w:rsid w:val="00F64412"/>
    <w:rsid w:val="00F644B9"/>
    <w:rsid w:val="00F64981"/>
    <w:rsid w:val="00F64B40"/>
    <w:rsid w:val="00F66A85"/>
    <w:rsid w:val="00F67E83"/>
    <w:rsid w:val="00F70733"/>
    <w:rsid w:val="00F715CF"/>
    <w:rsid w:val="00F71905"/>
    <w:rsid w:val="00F72266"/>
    <w:rsid w:val="00F7485F"/>
    <w:rsid w:val="00F74AEA"/>
    <w:rsid w:val="00F74E18"/>
    <w:rsid w:val="00F75D53"/>
    <w:rsid w:val="00F75EFF"/>
    <w:rsid w:val="00F76AA7"/>
    <w:rsid w:val="00F7748D"/>
    <w:rsid w:val="00F77904"/>
    <w:rsid w:val="00F80021"/>
    <w:rsid w:val="00F80EF1"/>
    <w:rsid w:val="00F811AD"/>
    <w:rsid w:val="00F8199E"/>
    <w:rsid w:val="00F83359"/>
    <w:rsid w:val="00F83509"/>
    <w:rsid w:val="00F83824"/>
    <w:rsid w:val="00F83F92"/>
    <w:rsid w:val="00F84017"/>
    <w:rsid w:val="00F84958"/>
    <w:rsid w:val="00F85E0C"/>
    <w:rsid w:val="00F86C58"/>
    <w:rsid w:val="00F87683"/>
    <w:rsid w:val="00F87AF3"/>
    <w:rsid w:val="00F9042E"/>
    <w:rsid w:val="00F90437"/>
    <w:rsid w:val="00F905A0"/>
    <w:rsid w:val="00F90A0A"/>
    <w:rsid w:val="00F91A62"/>
    <w:rsid w:val="00F91C77"/>
    <w:rsid w:val="00F92553"/>
    <w:rsid w:val="00F9255E"/>
    <w:rsid w:val="00F928CF"/>
    <w:rsid w:val="00F9393A"/>
    <w:rsid w:val="00F93D33"/>
    <w:rsid w:val="00F94110"/>
    <w:rsid w:val="00F943F8"/>
    <w:rsid w:val="00F94DE8"/>
    <w:rsid w:val="00F95429"/>
    <w:rsid w:val="00F9587A"/>
    <w:rsid w:val="00F9587C"/>
    <w:rsid w:val="00F95CA2"/>
    <w:rsid w:val="00F96519"/>
    <w:rsid w:val="00F96ABD"/>
    <w:rsid w:val="00F97486"/>
    <w:rsid w:val="00FA06DA"/>
    <w:rsid w:val="00FA14D0"/>
    <w:rsid w:val="00FA201D"/>
    <w:rsid w:val="00FA24D8"/>
    <w:rsid w:val="00FA2C2E"/>
    <w:rsid w:val="00FA4144"/>
    <w:rsid w:val="00FA48D2"/>
    <w:rsid w:val="00FA6A1D"/>
    <w:rsid w:val="00FA755D"/>
    <w:rsid w:val="00FA7C78"/>
    <w:rsid w:val="00FB07EA"/>
    <w:rsid w:val="00FB2055"/>
    <w:rsid w:val="00FB2210"/>
    <w:rsid w:val="00FB5B56"/>
    <w:rsid w:val="00FB6022"/>
    <w:rsid w:val="00FB7102"/>
    <w:rsid w:val="00FC0041"/>
    <w:rsid w:val="00FC0531"/>
    <w:rsid w:val="00FC12AE"/>
    <w:rsid w:val="00FC1D13"/>
    <w:rsid w:val="00FC305B"/>
    <w:rsid w:val="00FC308D"/>
    <w:rsid w:val="00FC34E1"/>
    <w:rsid w:val="00FC3794"/>
    <w:rsid w:val="00FC4930"/>
    <w:rsid w:val="00FC5060"/>
    <w:rsid w:val="00FC5D3D"/>
    <w:rsid w:val="00FC6E82"/>
    <w:rsid w:val="00FC7368"/>
    <w:rsid w:val="00FD068B"/>
    <w:rsid w:val="00FD0BAE"/>
    <w:rsid w:val="00FD2ADF"/>
    <w:rsid w:val="00FD4941"/>
    <w:rsid w:val="00FD4F82"/>
    <w:rsid w:val="00FD54ED"/>
    <w:rsid w:val="00FD5E94"/>
    <w:rsid w:val="00FD78F6"/>
    <w:rsid w:val="00FD7ABC"/>
    <w:rsid w:val="00FE10E4"/>
    <w:rsid w:val="00FE39E2"/>
    <w:rsid w:val="00FE3CCD"/>
    <w:rsid w:val="00FE474B"/>
    <w:rsid w:val="00FE5BFB"/>
    <w:rsid w:val="00FE6622"/>
    <w:rsid w:val="00FE73A5"/>
    <w:rsid w:val="00FE74C8"/>
    <w:rsid w:val="00FF00CE"/>
    <w:rsid w:val="00FF0243"/>
    <w:rsid w:val="00FF1DAA"/>
    <w:rsid w:val="00FF2247"/>
    <w:rsid w:val="00FF24CF"/>
    <w:rsid w:val="00FF3620"/>
    <w:rsid w:val="00FF3CCC"/>
    <w:rsid w:val="00FF3FC4"/>
    <w:rsid w:val="00FF553C"/>
    <w:rsid w:val="00FF5963"/>
    <w:rsid w:val="00FF61D1"/>
    <w:rsid w:val="00FF62B6"/>
    <w:rsid w:val="00FF65DF"/>
    <w:rsid w:val="00FF6DF4"/>
    <w:rsid w:val="00FF7132"/>
    <w:rsid w:val="00FF75C7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BD147C5-2E40-47D9-9067-021FD43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77"/>
    <w:pPr>
      <w:suppressAutoHyphens/>
      <w:spacing w:before="120"/>
    </w:pPr>
    <w:rPr>
      <w:rFonts w:ascii="Arial" w:hAnsi="Arial" w:cs="Arial"/>
      <w:szCs w:val="24"/>
      <w:lang w:val="en-GB" w:eastAsia="zh-CN"/>
    </w:rPr>
  </w:style>
  <w:style w:type="paragraph" w:styleId="Heading1">
    <w:name w:val="heading 1"/>
    <w:aliases w:val="H1,h1,chaptertext,(Chapter Nbr),Section Heading,Part,Section Heading1,Section Heading2,Alt 1"/>
    <w:basedOn w:val="Normal"/>
    <w:next w:val="Normal"/>
    <w:link w:val="Heading1Char"/>
    <w:uiPriority w:val="99"/>
    <w:qFormat/>
    <w:pPr>
      <w:keepNext/>
      <w:pageBreakBefore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aliases w:val="Reset numbering,Body Text (Reset numbering),H2,Chapter Title,Alt 2"/>
    <w:basedOn w:val="Normal"/>
    <w:next w:val="Normal"/>
    <w:link w:val="Heading2Char"/>
    <w:uiPriority w:val="99"/>
    <w:qFormat/>
    <w:pPr>
      <w:keepNext/>
      <w:widowControl w:val="0"/>
      <w:numPr>
        <w:ilvl w:val="1"/>
        <w:numId w:val="1"/>
      </w:numPr>
      <w:overflowPunct w:val="0"/>
      <w:autoSpaceDE w:val="0"/>
      <w:spacing w:before="240" w:after="60" w:line="360" w:lineRule="auto"/>
      <w:textAlignment w:val="baseline"/>
      <w:outlineLvl w:val="1"/>
    </w:pPr>
    <w:rPr>
      <w:bCs/>
      <w:iCs/>
      <w:sz w:val="28"/>
      <w:szCs w:val="28"/>
    </w:rPr>
  </w:style>
  <w:style w:type="paragraph" w:styleId="Heading3">
    <w:name w:val="heading 3"/>
    <w:aliases w:val="Level 1 - 1,Section,Heading D,Para3,Alt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tabs>
        <w:tab w:val="clear" w:pos="1620"/>
        <w:tab w:val="left" w:pos="851"/>
        <w:tab w:val="num" w:pos="1429"/>
      </w:tabs>
      <w:spacing w:before="240" w:after="60"/>
      <w:ind w:left="1429"/>
      <w:outlineLvl w:val="2"/>
    </w:pPr>
    <w:rPr>
      <w:b/>
      <w:bCs/>
      <w:sz w:val="26"/>
      <w:szCs w:val="26"/>
    </w:rPr>
  </w:style>
  <w:style w:type="paragraph" w:styleId="Heading4">
    <w:name w:val="heading 4"/>
    <w:aliases w:val="Level 2 - a,h4,Map Title,Level Text 12 - a"/>
    <w:basedOn w:val="Normal"/>
    <w:next w:val="Normal"/>
    <w:uiPriority w:val="99"/>
    <w:qFormat/>
    <w:pPr>
      <w:keepNext/>
      <w:numPr>
        <w:ilvl w:val="3"/>
        <w:numId w:val="1"/>
      </w:numPr>
      <w:tabs>
        <w:tab w:val="left" w:pos="1077"/>
      </w:tabs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Level 3 - i,Block Label"/>
    <w:basedOn w:val="Normal"/>
    <w:next w:val="Normal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Heading6">
    <w:name w:val="heading 6"/>
    <w:aliases w:val="Legal Level 1.,h6,Third Subheading"/>
    <w:basedOn w:val="Normal"/>
    <w:next w:val="Normal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aliases w:val="Legal Level 1.1."/>
    <w:basedOn w:val="Normal"/>
    <w:next w:val="Normal"/>
    <w:uiPriority w:val="99"/>
    <w:qFormat/>
    <w:pPr>
      <w:numPr>
        <w:ilvl w:val="6"/>
        <w:numId w:val="1"/>
      </w:numPr>
      <w:spacing w:before="240" w:after="60"/>
      <w:outlineLvl w:val="6"/>
    </w:pPr>
    <w:rPr>
      <w:b/>
      <w:bCs/>
      <w:i/>
      <w:iCs/>
    </w:rPr>
  </w:style>
  <w:style w:type="paragraph" w:styleId="Heading8">
    <w:name w:val="heading 8"/>
    <w:aliases w:val="Legal Level 1.1.1."/>
    <w:basedOn w:val="Normal"/>
    <w:next w:val="Normal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uiPriority w:val="99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16"/>
      <w:szCs w:val="16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16"/>
      <w:szCs w:val="16"/>
    </w:rPr>
  </w:style>
  <w:style w:type="character" w:customStyle="1" w:styleId="WW8Num13z0">
    <w:name w:val="WW8Num13z0"/>
    <w:rPr>
      <w:rFonts w:ascii="Symbol" w:hAnsi="Symbol" w:cs="Symbol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  <w:color w:val="auto"/>
      <w:sz w:val="28"/>
    </w:rPr>
  </w:style>
  <w:style w:type="character" w:customStyle="1" w:styleId="WW8Num21z0">
    <w:name w:val="WW8Num21z0"/>
    <w:rPr>
      <w:rFonts w:ascii="Symbol" w:hAnsi="Symbol" w:cs="Symbol"/>
      <w:sz w:val="16"/>
      <w:szCs w:val="16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  <w:sz w:val="16"/>
      <w:szCs w:val="16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sz w:val="20"/>
      <w:szCs w:val="2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5z0">
    <w:name w:val="WW8Num35z0"/>
    <w:rPr>
      <w:rFonts w:ascii="Symbol" w:hAnsi="Symbol" w:cs="Symbol"/>
      <w:sz w:val="16"/>
      <w:szCs w:val="16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Wingdings" w:hAnsi="Wingdings" w:cs="Wingdings"/>
      <w:sz w:val="20"/>
    </w:rPr>
  </w:style>
  <w:style w:type="character" w:customStyle="1" w:styleId="WW8Num39z0">
    <w:name w:val="WW8Num39z0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  <w:rPr>
      <w:rFonts w:ascii="Symbol" w:hAnsi="Symbol" w:cs="Symbol"/>
      <w:sz w:val="20"/>
    </w:rPr>
  </w:style>
  <w:style w:type="character" w:customStyle="1" w:styleId="WW8Num45z1">
    <w:name w:val="WW8Num45z1"/>
    <w:rPr>
      <w:rFonts w:ascii="Courier New" w:hAnsi="Courier New" w:cs="Courier New"/>
      <w:sz w:val="20"/>
    </w:rPr>
  </w:style>
  <w:style w:type="character" w:customStyle="1" w:styleId="WW8Num45z2">
    <w:name w:val="WW8Num45z2"/>
    <w:rPr>
      <w:rFonts w:ascii="Wingdings" w:hAnsi="Wingdings" w:cs="Wingdings"/>
      <w:sz w:val="20"/>
    </w:rPr>
  </w:style>
  <w:style w:type="character" w:customStyle="1" w:styleId="WW8Num46z0">
    <w:name w:val="WW8Num46z0"/>
    <w:rPr>
      <w:rFonts w:ascii="Symbol" w:hAnsi="Symbol" w:cs="Symbol"/>
      <w:sz w:val="20"/>
    </w:rPr>
  </w:style>
  <w:style w:type="character" w:customStyle="1" w:styleId="WW8Num46z1">
    <w:name w:val="WW8Num46z1"/>
    <w:rPr>
      <w:rFonts w:ascii="Courier New" w:hAnsi="Courier New" w:cs="Courier New"/>
      <w:sz w:val="20"/>
    </w:rPr>
  </w:style>
  <w:style w:type="character" w:customStyle="1" w:styleId="WW8Num46z2">
    <w:name w:val="WW8Num46z2"/>
    <w:rPr>
      <w:rFonts w:ascii="Wingdings" w:hAnsi="Wingdings" w:cs="Wingdings"/>
      <w:sz w:val="20"/>
    </w:rPr>
  </w:style>
  <w:style w:type="character" w:customStyle="1" w:styleId="WW8Num48z0">
    <w:name w:val="WW8Num48z0"/>
    <w:rPr>
      <w:rFonts w:ascii="Symbol" w:hAnsi="Symbol" w:cs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9z0">
    <w:name w:val="WW8Num49z0"/>
    <w:rPr>
      <w:rFonts w:ascii="Symbol" w:hAnsi="Symbol" w:cs="Symbol"/>
      <w:sz w:val="16"/>
      <w:szCs w:val="16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 w:cs="Wingdings"/>
    </w:rPr>
  </w:style>
  <w:style w:type="character" w:customStyle="1" w:styleId="WW8Num49z3">
    <w:name w:val="WW8Num49z3"/>
    <w:rPr>
      <w:rFonts w:ascii="Symbol" w:hAnsi="Symbol" w:cs="Symbol"/>
    </w:rPr>
  </w:style>
  <w:style w:type="character" w:customStyle="1" w:styleId="WW8Num50z0">
    <w:name w:val="WW8Num50z0"/>
    <w:rPr>
      <w:rFonts w:ascii="Symbol" w:hAnsi="Symbol" w:cs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 w:cs="Wingdings"/>
    </w:rPr>
  </w:style>
  <w:style w:type="character" w:customStyle="1" w:styleId="WW8Num51z0">
    <w:name w:val="WW8Num51z0"/>
    <w:rPr>
      <w:rFonts w:ascii="Symbol" w:hAnsi="Symbol" w:cs="Symbol"/>
      <w:sz w:val="16"/>
      <w:szCs w:val="16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 w:cs="Wingdings"/>
    </w:rPr>
  </w:style>
  <w:style w:type="character" w:customStyle="1" w:styleId="WW8Num51z3">
    <w:name w:val="WW8Num51z3"/>
    <w:rPr>
      <w:rFonts w:ascii="Symbol" w:hAnsi="Symbol" w:cs="Symbol"/>
    </w:rPr>
  </w:style>
  <w:style w:type="character" w:customStyle="1" w:styleId="WW8Num56z0">
    <w:name w:val="WW8Num56z0"/>
    <w:rPr>
      <w:rFonts w:ascii="Symbol" w:hAnsi="Symbol" w:cs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rFonts w:ascii="Arial" w:hAnsi="Arial" w:cs="Arial"/>
      <w:b/>
      <w:sz w:val="24"/>
    </w:rPr>
  </w:style>
  <w:style w:type="character" w:customStyle="1" w:styleId="WW8Num60z0">
    <w:name w:val="WW8Num60z0"/>
    <w:rPr>
      <w:rFonts w:ascii="Symbol" w:hAnsi="Symbol" w:cs="Symbol"/>
      <w:sz w:val="16"/>
      <w:szCs w:val="16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60z3">
    <w:name w:val="WW8Num60z3"/>
    <w:rPr>
      <w:rFonts w:ascii="Symbol" w:hAnsi="Symbol" w:cs="Symbol"/>
    </w:rPr>
  </w:style>
  <w:style w:type="character" w:customStyle="1" w:styleId="WW8Num62z0">
    <w:name w:val="WW8Num62z0"/>
    <w:rPr>
      <w:rFonts w:ascii="Symbol" w:hAnsi="Symbol" w:cs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 w:cs="Wingdings"/>
    </w:rPr>
  </w:style>
  <w:style w:type="character" w:customStyle="1" w:styleId="WW8Num65z0">
    <w:name w:val="WW8Num65z0"/>
    <w:rPr>
      <w:rFonts w:ascii="Symbol" w:hAnsi="Symbol" w:cs="Symbol"/>
      <w:sz w:val="16"/>
      <w:szCs w:val="16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 w:cs="Wingdings"/>
    </w:rPr>
  </w:style>
  <w:style w:type="character" w:customStyle="1" w:styleId="WW8Num65z3">
    <w:name w:val="WW8Num65z3"/>
    <w:rPr>
      <w:rFonts w:ascii="Symbol" w:hAnsi="Symbol" w:cs="Symbol"/>
    </w:rPr>
  </w:style>
  <w:style w:type="character" w:customStyle="1" w:styleId="WW8Num66z0">
    <w:name w:val="WW8Num66z0"/>
    <w:rPr>
      <w:rFonts w:ascii="Symbol" w:hAnsi="Symbol" w:cs="Symbol"/>
      <w:sz w:val="16"/>
      <w:szCs w:val="16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 w:cs="Wingdings"/>
    </w:rPr>
  </w:style>
  <w:style w:type="character" w:customStyle="1" w:styleId="WW8Num66z3">
    <w:name w:val="WW8Num66z3"/>
    <w:rPr>
      <w:rFonts w:ascii="Symbol" w:hAnsi="Symbol" w:cs="Symbol"/>
    </w:rPr>
  </w:style>
  <w:style w:type="character" w:customStyle="1" w:styleId="WW8Num67z0">
    <w:name w:val="WW8Num67z0"/>
    <w:rPr>
      <w:rFonts w:ascii="Symbol" w:hAnsi="Symbol" w:cs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 w:cs="Wingdings"/>
    </w:rPr>
  </w:style>
  <w:style w:type="character" w:customStyle="1" w:styleId="WW8Num68z0">
    <w:name w:val="WW8Num68z0"/>
    <w:rPr>
      <w:rFonts w:ascii="Symbol" w:hAnsi="Symbol" w:cs="Symbol"/>
    </w:rPr>
  </w:style>
  <w:style w:type="character" w:customStyle="1" w:styleId="WW8Num68z1">
    <w:name w:val="WW8Num68z1"/>
    <w:rPr>
      <w:rFonts w:ascii="Courier New" w:hAnsi="Courier New" w:cs="Courier New"/>
    </w:rPr>
  </w:style>
  <w:style w:type="character" w:customStyle="1" w:styleId="WW8Num68z2">
    <w:name w:val="WW8Num68z2"/>
    <w:rPr>
      <w:rFonts w:ascii="Wingdings" w:hAnsi="Wingdings" w:cs="Wingdings"/>
    </w:rPr>
  </w:style>
  <w:style w:type="character" w:customStyle="1" w:styleId="WW8Num69z0">
    <w:name w:val="WW8Num69z0"/>
    <w:rPr>
      <w:sz w:val="16"/>
      <w:szCs w:val="16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 w:cs="Wingdings"/>
    </w:rPr>
  </w:style>
  <w:style w:type="character" w:customStyle="1" w:styleId="WW8Num69z3">
    <w:name w:val="WW8Num69z3"/>
    <w:rPr>
      <w:rFonts w:ascii="Symbol" w:hAnsi="Symbol" w:cs="Symbol"/>
    </w:rPr>
  </w:style>
  <w:style w:type="character" w:customStyle="1" w:styleId="WW8Num70z0">
    <w:name w:val="WW8Num70z0"/>
    <w:rPr>
      <w:rFonts w:ascii="Symbol" w:hAnsi="Symbol" w:cs="Symbol"/>
      <w:color w:val="0000FF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 w:cs="Wingdings"/>
    </w:rPr>
  </w:style>
  <w:style w:type="character" w:customStyle="1" w:styleId="WW8Num70z3">
    <w:name w:val="WW8Num70z3"/>
    <w:rPr>
      <w:rFonts w:ascii="Symbol" w:hAnsi="Symbol" w:cs="Symbol"/>
    </w:rPr>
  </w:style>
  <w:style w:type="character" w:customStyle="1" w:styleId="WW8Num71z0">
    <w:name w:val="WW8Num71z0"/>
    <w:rPr>
      <w:rFonts w:ascii="Wingdings" w:hAnsi="Wingdings" w:cs="Wingdings"/>
      <w:sz w:val="20"/>
    </w:rPr>
  </w:style>
  <w:style w:type="character" w:customStyle="1" w:styleId="WW8Num73z0">
    <w:name w:val="WW8Num73z0"/>
    <w:rPr>
      <w:rFonts w:ascii="Symbol" w:hAnsi="Symbol" w:cs="Symbol"/>
    </w:rPr>
  </w:style>
  <w:style w:type="character" w:customStyle="1" w:styleId="WW8Num73z2">
    <w:name w:val="WW8Num73z2"/>
    <w:rPr>
      <w:rFonts w:ascii="Wingdings" w:hAnsi="Wingdings" w:cs="Wingdings"/>
    </w:rPr>
  </w:style>
  <w:style w:type="character" w:customStyle="1" w:styleId="WW8Num73z4">
    <w:name w:val="WW8Num73z4"/>
    <w:rPr>
      <w:rFonts w:ascii="Courier New" w:hAnsi="Courier New" w:cs="Courier New"/>
    </w:rPr>
  </w:style>
  <w:style w:type="character" w:customStyle="1" w:styleId="WW8Num74z0">
    <w:name w:val="WW8Num74z0"/>
    <w:rPr>
      <w:rFonts w:ascii="Wingdings" w:hAnsi="Wingdings" w:cs="Wingdings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3">
    <w:name w:val="WW8Num74z3"/>
    <w:rPr>
      <w:rFonts w:ascii="Symbol" w:hAnsi="Symbol" w:cs="Symbol"/>
    </w:rPr>
  </w:style>
  <w:style w:type="character" w:customStyle="1" w:styleId="WW8Num76z0">
    <w:name w:val="WW8Num76z0"/>
    <w:rPr>
      <w:rFonts w:ascii="Wingdings" w:hAnsi="Wingdings" w:cs="Wingdings"/>
    </w:rPr>
  </w:style>
  <w:style w:type="character" w:customStyle="1" w:styleId="WW8Num76z1">
    <w:name w:val="WW8Num76z1"/>
    <w:rPr>
      <w:rFonts w:ascii="Courier New" w:hAnsi="Courier New" w:cs="Courier New"/>
    </w:rPr>
  </w:style>
  <w:style w:type="character" w:customStyle="1" w:styleId="WW8Num76z3">
    <w:name w:val="WW8Num76z3"/>
    <w:rPr>
      <w:rFonts w:ascii="Symbol" w:hAnsi="Symbol" w:cs="Symbol"/>
    </w:rPr>
  </w:style>
  <w:style w:type="character" w:customStyle="1" w:styleId="WW8Num77z0">
    <w:name w:val="WW8Num77z0"/>
    <w:rPr>
      <w:rFonts w:ascii="Symbol" w:hAnsi="Symbol" w:cs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 w:cs="Wingdings"/>
    </w:rPr>
  </w:style>
  <w:style w:type="character" w:customStyle="1" w:styleId="WW8Num78z0">
    <w:name w:val="WW8Num78z0"/>
    <w:rPr>
      <w:rFonts w:ascii="Symbol" w:hAnsi="Symbol" w:cs="Symbol"/>
      <w:sz w:val="16"/>
      <w:szCs w:val="16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 w:cs="Wingdings"/>
    </w:rPr>
  </w:style>
  <w:style w:type="character" w:customStyle="1" w:styleId="WW8Num78z3">
    <w:name w:val="WW8Num78z3"/>
    <w:rPr>
      <w:rFonts w:ascii="Symbol" w:hAnsi="Symbol" w:cs="Symbol"/>
    </w:rPr>
  </w:style>
  <w:style w:type="character" w:customStyle="1" w:styleId="WW8Num79z0">
    <w:name w:val="WW8Num79z0"/>
    <w:rPr>
      <w:rFonts w:ascii="Symbol" w:hAnsi="Symbol" w:cs="Symbol"/>
      <w:sz w:val="16"/>
      <w:szCs w:val="16"/>
    </w:rPr>
  </w:style>
  <w:style w:type="character" w:customStyle="1" w:styleId="WW8Num79z1">
    <w:name w:val="WW8Num79z1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 w:cs="Wingdings"/>
    </w:rPr>
  </w:style>
  <w:style w:type="character" w:customStyle="1" w:styleId="WW8Num79z3">
    <w:name w:val="WW8Num79z3"/>
    <w:rPr>
      <w:rFonts w:ascii="Symbol" w:hAnsi="Symbol" w:cs="Symbol"/>
    </w:rPr>
  </w:style>
  <w:style w:type="character" w:customStyle="1" w:styleId="WW8Num80z0">
    <w:name w:val="WW8Num80z0"/>
    <w:rPr>
      <w:rFonts w:ascii="Wingdings" w:hAnsi="Wingdings" w:cs="Wingdings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3">
    <w:name w:val="WW8Num80z3"/>
    <w:rPr>
      <w:rFonts w:ascii="Symbol" w:hAnsi="Symbol" w:cs="Symbol"/>
    </w:rPr>
  </w:style>
  <w:style w:type="character" w:customStyle="1" w:styleId="WW8Num81z0">
    <w:name w:val="WW8Num81z0"/>
    <w:rPr>
      <w:rFonts w:ascii="Wingdings" w:hAnsi="Wingdings" w:cs="Wingdings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3">
    <w:name w:val="WW8Num81z3"/>
    <w:rPr>
      <w:rFonts w:ascii="Symbol" w:hAnsi="Symbol" w:cs="Symbol"/>
    </w:rPr>
  </w:style>
  <w:style w:type="character" w:customStyle="1" w:styleId="WW8Num82z0">
    <w:name w:val="WW8Num82z0"/>
    <w:rPr>
      <w:rFonts w:ascii="Wingdings" w:hAnsi="Wingdings" w:cs="Wingdings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3">
    <w:name w:val="WW8Num82z3"/>
    <w:rPr>
      <w:rFonts w:ascii="Symbol" w:hAnsi="Symbol" w:cs="Symbol"/>
    </w:rPr>
  </w:style>
  <w:style w:type="character" w:customStyle="1" w:styleId="WW8Num83z0">
    <w:name w:val="WW8Num83z0"/>
    <w:rPr>
      <w:rFonts w:ascii="Symbol" w:hAnsi="Symbol" w:cs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 w:cs="Wingdings"/>
    </w:rPr>
  </w:style>
  <w:style w:type="character" w:customStyle="1" w:styleId="WW8Num84z0">
    <w:name w:val="WW8Num84z0"/>
    <w:rPr>
      <w:rFonts w:ascii="Symbol" w:hAnsi="Symbol" w:cs="Symbol"/>
      <w:sz w:val="20"/>
    </w:rPr>
  </w:style>
  <w:style w:type="character" w:customStyle="1" w:styleId="WW8Num84z1">
    <w:name w:val="WW8Num84z1"/>
    <w:rPr>
      <w:rFonts w:ascii="Courier New" w:hAnsi="Courier New" w:cs="Courier New"/>
      <w:sz w:val="20"/>
    </w:rPr>
  </w:style>
  <w:style w:type="character" w:customStyle="1" w:styleId="WW8Num84z2">
    <w:name w:val="WW8Num84z2"/>
    <w:rPr>
      <w:rFonts w:ascii="Wingdings" w:hAnsi="Wingdings" w:cs="Wingdings"/>
      <w:sz w:val="20"/>
    </w:rPr>
  </w:style>
  <w:style w:type="character" w:customStyle="1" w:styleId="WW8Num85z0">
    <w:name w:val="WW8Num85z0"/>
    <w:rPr>
      <w:rFonts w:ascii="Arial" w:eastAsia="Times New Roman" w:hAnsi="Arial" w:cs="Arial"/>
    </w:rPr>
  </w:style>
  <w:style w:type="character" w:customStyle="1" w:styleId="WW8Num85z1">
    <w:name w:val="WW8Num85z1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 w:cs="Wingdings"/>
    </w:rPr>
  </w:style>
  <w:style w:type="character" w:customStyle="1" w:styleId="WW8Num85z3">
    <w:name w:val="WW8Num85z3"/>
    <w:rPr>
      <w:rFonts w:ascii="Symbol" w:hAnsi="Symbol" w:cs="Symbol"/>
    </w:rPr>
  </w:style>
  <w:style w:type="character" w:customStyle="1" w:styleId="WW8Num86z0">
    <w:name w:val="WW8Num86z0"/>
    <w:rPr>
      <w:rFonts w:ascii="Symbol" w:hAnsi="Symbol" w:cs="Symbol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WW-DefaultParagraphFont"/>
  </w:style>
  <w:style w:type="character" w:styleId="HTMLAcronym">
    <w:name w:val="HTML Acronym"/>
    <w:basedOn w:val="WW-DefaultParagraphFont"/>
  </w:style>
  <w:style w:type="character" w:customStyle="1" w:styleId="JonHewines">
    <w:name w:val="Jon Hewines"/>
    <w:rPr>
      <w:rFonts w:ascii="Trebuchet MS" w:hAnsi="Trebuchet MS" w:cs="Trebuchet MS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mw-headline">
    <w:name w:val="mw-headline"/>
    <w:basedOn w:val="WW-DefaultParagraphFont"/>
  </w:style>
  <w:style w:type="character" w:customStyle="1" w:styleId="BodyText1">
    <w:name w:val="Body Text1"/>
    <w:rPr>
      <w:rFonts w:ascii="Arial" w:hAnsi="Arial" w:cs="Arial"/>
      <w:sz w:val="22"/>
      <w:lang w:val="en-GB" w:bidi="ar-SA"/>
    </w:rPr>
  </w:style>
  <w:style w:type="character" w:customStyle="1" w:styleId="Newton">
    <w:name w:val="Newton"/>
    <w:rPr>
      <w:rFonts w:ascii="Arial" w:hAnsi="Arial" w:cs="Arial"/>
      <w:color w:val="auto"/>
      <w:sz w:val="20"/>
      <w:szCs w:val="20"/>
    </w:rPr>
  </w:style>
  <w:style w:type="character" w:customStyle="1" w:styleId="NormalIndentCharChar1">
    <w:name w:val="Normal Indent Char Char1"/>
    <w:rPr>
      <w:rFonts w:ascii="Arial" w:hAnsi="Arial" w:cs="Arial"/>
      <w:sz w:val="22"/>
      <w:szCs w:val="22"/>
      <w:lang w:val="fr-FR" w:bidi="ar-SA"/>
    </w:rPr>
  </w:style>
  <w:style w:type="character" w:styleId="Strong">
    <w:name w:val="Strong"/>
    <w:qFormat/>
    <w:rPr>
      <w:b/>
      <w:bCs/>
    </w:rPr>
  </w:style>
  <w:style w:type="character" w:customStyle="1" w:styleId="FootnoteCharacters">
    <w:name w:val="Footnote Characters"/>
    <w:rPr>
      <w:position w:val="1"/>
      <w:sz w:val="16"/>
    </w:rPr>
  </w:style>
  <w:style w:type="character" w:styleId="HTMLVariable">
    <w:name w:val="HTML Variable"/>
    <w:rPr>
      <w:i/>
      <w:iCs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uiPriority w:val="99"/>
    <w:rPr>
      <w:rFonts w:ascii="Courier New" w:eastAsia="MS Mincho" w:hAnsi="Courier New" w:cs="Courier New"/>
      <w:sz w:val="20"/>
      <w:szCs w:val="20"/>
    </w:rPr>
  </w:style>
  <w:style w:type="character" w:customStyle="1" w:styleId="apple-style-span">
    <w:name w:val="apple-style-span"/>
    <w:basedOn w:val="WW-DefaultParagraphFont"/>
  </w:style>
  <w:style w:type="character" w:customStyle="1" w:styleId="apple-converted-space">
    <w:name w:val="apple-converted-space"/>
    <w:basedOn w:val="WW-DefaultParagraphFont"/>
  </w:style>
  <w:style w:type="character" w:customStyle="1" w:styleId="Char">
    <w:name w:val="標準本文 Char"/>
    <w:rPr>
      <w:rFonts w:ascii="Arial" w:hAnsi="Arial" w:cs="Arial"/>
      <w:sz w:val="18"/>
      <w:szCs w:val="24"/>
      <w:lang w:val="en-US" w:eastAsia="ja-JP" w:bidi="ar-SA"/>
    </w:rPr>
  </w:style>
  <w:style w:type="character" w:customStyle="1" w:styleId="a">
    <w:name w:val="標準本文 (文字)"/>
    <w:rPr>
      <w:sz w:val="18"/>
      <w:lang w:val="en-US" w:eastAsia="ja-JP" w:bidi="ar-SA"/>
    </w:rPr>
  </w:style>
  <w:style w:type="character" w:styleId="HTMLTypewriter">
    <w:name w:val="HTML Typewriter"/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lineannotation">
    <w:name w:val="lineannotation"/>
    <w:rPr>
      <w:color w:val="00000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40"/>
    </w:pPr>
    <w:rPr>
      <w:sz w:val="1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HdrPort-L1">
    <w:name w:val="Hdr (Port) - L1"/>
    <w:basedOn w:val="Normal"/>
    <w:pPr>
      <w:tabs>
        <w:tab w:val="right" w:pos="9356"/>
      </w:tabs>
      <w:spacing w:before="20" w:after="20"/>
    </w:pPr>
    <w:rPr>
      <w:szCs w:val="20"/>
      <w:lang w:val="en-AU"/>
    </w:rPr>
  </w:style>
  <w:style w:type="paragraph" w:customStyle="1" w:styleId="FtrPort-L2">
    <w:name w:val="Ftr (Port) - L2"/>
    <w:basedOn w:val="Normal"/>
    <w:pPr>
      <w:pBdr>
        <w:top w:val="single" w:sz="4" w:space="1" w:color="000000"/>
      </w:pBdr>
      <w:tabs>
        <w:tab w:val="left" w:pos="1701"/>
        <w:tab w:val="center" w:pos="4537"/>
        <w:tab w:val="right" w:pos="9639"/>
      </w:tabs>
      <w:spacing w:before="0"/>
    </w:pPr>
    <w:rPr>
      <w:b/>
      <w:szCs w:val="20"/>
      <w:lang w:val="en-AU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itle">
    <w:name w:val="Title"/>
    <w:basedOn w:val="Normal"/>
    <w:next w:val="Subtitle"/>
    <w:qFormat/>
    <w:pPr>
      <w:spacing w:before="0"/>
      <w:jc w:val="center"/>
    </w:pPr>
    <w:rPr>
      <w:sz w:val="28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0"/>
      <w:lang w:val="en-AU"/>
    </w:rPr>
  </w:style>
  <w:style w:type="paragraph" w:customStyle="1" w:styleId="normal2">
    <w:name w:val="normal2"/>
    <w:basedOn w:val="Normal"/>
    <w:pPr>
      <w:ind w:left="360"/>
    </w:pPr>
    <w:rPr>
      <w:szCs w:val="20"/>
      <w:lang w:val="en-AU"/>
    </w:rPr>
  </w:style>
  <w:style w:type="paragraph" w:styleId="TOC1">
    <w:name w:val="toc 1"/>
    <w:basedOn w:val="Normal"/>
    <w:next w:val="Normal"/>
    <w:uiPriority w:val="39"/>
    <w:pPr>
      <w:spacing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szCs w:val="20"/>
    </w:rPr>
  </w:style>
  <w:style w:type="paragraph" w:styleId="TableofFigures">
    <w:name w:val="table of figures"/>
    <w:basedOn w:val="Normal"/>
    <w:next w:val="Normal"/>
    <w:pPr>
      <w:ind w:left="1135" w:hanging="851"/>
    </w:pPr>
    <w:rPr>
      <w:szCs w:val="20"/>
      <w:lang w:val="en-AU"/>
    </w:rPr>
  </w:style>
  <w:style w:type="paragraph" w:customStyle="1" w:styleId="TableHdr">
    <w:name w:val="TableHdr"/>
    <w:basedOn w:val="Normal"/>
    <w:pPr>
      <w:tabs>
        <w:tab w:val="left" w:pos="1418"/>
        <w:tab w:val="left" w:pos="1843"/>
        <w:tab w:val="left" w:pos="2269"/>
      </w:tabs>
      <w:spacing w:before="60" w:after="120" w:line="240" w:lineRule="atLeast"/>
      <w:ind w:right="6"/>
    </w:pPr>
    <w:rPr>
      <w:b/>
      <w:sz w:val="18"/>
      <w:szCs w:val="20"/>
      <w:lang w:val="en-AU"/>
    </w:rPr>
  </w:style>
  <w:style w:type="paragraph" w:customStyle="1" w:styleId="TableText">
    <w:name w:val="TableText"/>
    <w:basedOn w:val="Normal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sz w:val="18"/>
      <w:szCs w:val="20"/>
    </w:rPr>
  </w:style>
  <w:style w:type="paragraph" w:customStyle="1" w:styleId="Text1">
    <w:name w:val="Text 1"/>
    <w:basedOn w:val="Normal"/>
    <w:pPr>
      <w:spacing w:before="60" w:after="60"/>
      <w:ind w:left="851" w:right="567"/>
    </w:pPr>
    <w:rPr>
      <w:rFonts w:eastAsia="PMingLiU"/>
      <w:szCs w:val="20"/>
      <w:lang w:val="en-AU"/>
    </w:rPr>
  </w:style>
  <w:style w:type="paragraph" w:customStyle="1" w:styleId="Text2">
    <w:name w:val="Text 2"/>
    <w:basedOn w:val="Normal"/>
    <w:pPr>
      <w:spacing w:after="120"/>
      <w:ind w:left="1701" w:right="567"/>
    </w:pPr>
    <w:rPr>
      <w:rFonts w:eastAsia="PMingLiU"/>
      <w:szCs w:val="20"/>
      <w:lang w:val="en-AU"/>
    </w:rPr>
  </w:style>
  <w:style w:type="paragraph" w:styleId="FootnoteText">
    <w:name w:val="footnote text"/>
    <w:basedOn w:val="Normal"/>
    <w:pPr>
      <w:spacing w:before="0"/>
    </w:pPr>
    <w:rPr>
      <w:rFonts w:ascii="Times New Roman" w:hAnsi="Times New Roman" w:cs="Times New Roman"/>
      <w:szCs w:val="20"/>
      <w:lang w:val="en-US"/>
    </w:rPr>
  </w:style>
  <w:style w:type="paragraph" w:styleId="BodyTextIndent">
    <w:name w:val="Body Text Indent"/>
    <w:basedOn w:val="Normal"/>
    <w:pPr>
      <w:spacing w:before="60"/>
      <w:ind w:left="720"/>
    </w:pPr>
  </w:style>
  <w:style w:type="paragraph" w:customStyle="1" w:styleId="BulletedList1">
    <w:name w:val="Bulleted List 1"/>
    <w:basedOn w:val="Normal"/>
    <w:pPr>
      <w:numPr>
        <w:numId w:val="5"/>
      </w:numPr>
      <w:spacing w:before="0" w:line="290" w:lineRule="atLeast"/>
    </w:pPr>
    <w:rPr>
      <w:szCs w:val="20"/>
    </w:rPr>
  </w:style>
  <w:style w:type="paragraph" w:customStyle="1" w:styleId="BulletedList2">
    <w:name w:val="Bulleted List 2"/>
    <w:basedOn w:val="Normal"/>
    <w:pPr>
      <w:numPr>
        <w:numId w:val="6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Indent2">
    <w:name w:val="Body Text Indent 2"/>
    <w:basedOn w:val="Normal"/>
    <w:pPr>
      <w:spacing w:before="0"/>
      <w:ind w:left="720"/>
    </w:pPr>
    <w:rPr>
      <w:rFonts w:ascii="Times New Roman" w:hAnsi="Times New Roman" w:cs="Times New Roman"/>
      <w:szCs w:val="20"/>
      <w:lang w:val="en-AU"/>
    </w:rPr>
  </w:style>
  <w:style w:type="paragraph" w:customStyle="1" w:styleId="xl24">
    <w:name w:val="xl24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5">
    <w:name w:val="xl25"/>
    <w:basedOn w:val="Normal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0">
    <w:name w:val="xl3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3">
    <w:name w:val="xl33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5">
    <w:name w:val="xl35"/>
    <w:basedOn w:val="Normal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6">
    <w:name w:val="xl3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eastAsia="Arial Unicode MS"/>
      <w:sz w:val="24"/>
    </w:rPr>
  </w:style>
  <w:style w:type="paragraph" w:customStyle="1" w:styleId="xl39">
    <w:name w:val="xl39"/>
    <w:basedOn w:val="Normal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jc w:val="center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40">
    <w:name w:val="xl4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1">
    <w:name w:val="xl4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2">
    <w:name w:val="xl42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3">
    <w:name w:val="xl4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styleId="BodyText2">
    <w:name w:val="Body Text 2"/>
    <w:basedOn w:val="Normal"/>
    <w:rPr>
      <w:rFonts w:ascii="Courier New" w:hAnsi="Courier New" w:cs="Courier New"/>
      <w:sz w:val="16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Verdana" w:hAnsi="Verdana" w:cs="Verdana"/>
      <w:szCs w:val="20"/>
    </w:rPr>
  </w:style>
  <w:style w:type="paragraph" w:customStyle="1" w:styleId="BBCText">
    <w:name w:val="BBCText"/>
    <w:pPr>
      <w:suppressAutoHyphens/>
    </w:pPr>
    <w:rPr>
      <w:rFonts w:eastAsia="Arial"/>
      <w:sz w:val="24"/>
      <w:szCs w:val="24"/>
      <w:lang w:val="en-GB" w:eastAsia="zh-CN"/>
    </w:rPr>
  </w:style>
  <w:style w:type="paragraph" w:customStyle="1" w:styleId="Bullet1">
    <w:name w:val="Bullet 1"/>
    <w:basedOn w:val="Normal"/>
    <w:pPr>
      <w:numPr>
        <w:numId w:val="8"/>
      </w:numPr>
      <w:spacing w:after="120"/>
      <w:ind w:left="724" w:hanging="344"/>
    </w:pPr>
    <w:rPr>
      <w:szCs w:val="20"/>
      <w:lang w:val="en-AU"/>
    </w:rPr>
  </w:style>
  <w:style w:type="paragraph" w:customStyle="1" w:styleId="Formtag">
    <w:name w:val="Form tag"/>
    <w:basedOn w:val="Normal"/>
    <w:pPr>
      <w:widowControl w:val="0"/>
      <w:spacing w:before="480" w:after="120"/>
    </w:pPr>
    <w:rPr>
      <w:rFonts w:ascii="Helv" w:hAnsi="Helv" w:cs="Helv"/>
      <w:b/>
      <w:szCs w:val="20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basedOn w:val="Normal"/>
    <w:rPr>
      <w:rFonts w:eastAsia="PMingLiU"/>
      <w:sz w:val="52"/>
      <w:szCs w:val="20"/>
      <w:lang w:val="en-AU"/>
    </w:rPr>
  </w:style>
  <w:style w:type="paragraph" w:customStyle="1" w:styleId="titlepage">
    <w:name w:val="titlepage"/>
    <w:basedOn w:val="normal1"/>
    <w:pPr>
      <w:pBdr>
        <w:top w:val="single" w:sz="20" w:space="18" w:color="000000"/>
        <w:bottom w:val="single" w:sz="20" w:space="18" w:color="000000"/>
      </w:pBdr>
      <w:spacing w:after="120"/>
      <w:jc w:val="right"/>
    </w:pPr>
    <w:rPr>
      <w:b/>
      <w:sz w:val="48"/>
    </w:rPr>
  </w:style>
  <w:style w:type="paragraph" w:customStyle="1" w:styleId="Bullet-1">
    <w:name w:val="Bullet-1"/>
    <w:basedOn w:val="BodyTextIndent"/>
    <w:pPr>
      <w:numPr>
        <w:numId w:val="10"/>
      </w:numPr>
      <w:tabs>
        <w:tab w:val="left" w:pos="360"/>
        <w:tab w:val="left" w:pos="720"/>
      </w:tabs>
      <w:spacing w:before="0" w:after="144"/>
      <w:ind w:left="1080"/>
      <w:jc w:val="both"/>
    </w:pPr>
    <w:rPr>
      <w:szCs w:val="20"/>
      <w:lang w:val="en-US"/>
    </w:rPr>
  </w:style>
  <w:style w:type="paragraph" w:customStyle="1" w:styleId="BodyTextKeep">
    <w:name w:val="Body Text Keep"/>
    <w:basedOn w:val="BodyText"/>
    <w:pPr>
      <w:keepNext/>
      <w:keepLines/>
      <w:tabs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0" w:after="160"/>
      <w:ind w:left="744" w:right="572"/>
    </w:pPr>
    <w:rPr>
      <w:sz w:val="20"/>
      <w:szCs w:val="20"/>
      <w:lang w:val="en-US"/>
    </w:rPr>
  </w:style>
  <w:style w:type="paragraph" w:customStyle="1" w:styleId="Normal20">
    <w:name w:val="Normal 2"/>
    <w:basedOn w:val="Normal"/>
    <w:pPr>
      <w:spacing w:before="0"/>
      <w:ind w:left="360"/>
    </w:pPr>
    <w:rPr>
      <w:rFonts w:ascii="Times New Roman" w:hAnsi="Times New Roman" w:cs="Times New Roman"/>
      <w:szCs w:val="20"/>
    </w:rPr>
  </w:style>
  <w:style w:type="paragraph" w:customStyle="1" w:styleId="Normal3">
    <w:name w:val="Normal 3"/>
    <w:basedOn w:val="Normal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BodyText0">
    <w:name w:val="BodyText"/>
    <w:basedOn w:val="Normal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para1">
    <w:name w:val="para1"/>
    <w:basedOn w:val="Normal"/>
    <w:pPr>
      <w:tabs>
        <w:tab w:val="left" w:pos="540"/>
      </w:tabs>
      <w:spacing w:before="0" w:after="240"/>
    </w:pPr>
    <w:rPr>
      <w:rFonts w:ascii="Times New Roman" w:hAnsi="Times New Roman" w:cs="Times New Roman"/>
      <w:szCs w:val="20"/>
    </w:rPr>
  </w:style>
  <w:style w:type="paragraph" w:customStyle="1" w:styleId="NumberedList">
    <w:name w:val="Numbered List"/>
    <w:basedOn w:val="Normal"/>
    <w:pPr>
      <w:spacing w:before="0"/>
      <w:ind w:left="993" w:hanging="273"/>
    </w:pPr>
    <w:rPr>
      <w:szCs w:val="20"/>
    </w:rPr>
  </w:style>
  <w:style w:type="paragraph" w:customStyle="1" w:styleId="bodytext3">
    <w:name w:val="`body text"/>
    <w:basedOn w:val="Normal"/>
    <w:pPr>
      <w:spacing w:before="240"/>
    </w:pPr>
    <w:rPr>
      <w:rFonts w:ascii="ZapfHumnst BT" w:hAnsi="ZapfHumnst BT" w:cs="ZapfHumnst BT"/>
      <w:szCs w:val="20"/>
    </w:rPr>
  </w:style>
  <w:style w:type="paragraph" w:customStyle="1" w:styleId="ResetNumberedList">
    <w:name w:val="Reset Numbered List"/>
    <w:basedOn w:val="Normal"/>
    <w:next w:val="Normal"/>
    <w:p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4">
    <w:name w:val="Bullet 4"/>
    <w:basedOn w:val="Normal"/>
    <w:pPr>
      <w:numPr>
        <w:numId w:val="7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PWFooter">
    <w:name w:val="PW Footer"/>
    <w:basedOn w:val="Normal"/>
    <w:pPr>
      <w:spacing w:before="0"/>
      <w:ind w:right="4820"/>
    </w:pPr>
    <w:rPr>
      <w:rFonts w:ascii="Times New Roman" w:hAnsi="Times New Roman" w:cs="Times New Roman"/>
      <w:smallCaps/>
      <w:spacing w:val="20"/>
      <w:sz w:val="14"/>
      <w:szCs w:val="20"/>
      <w:lang w:val="en-NZ"/>
    </w:rPr>
  </w:style>
  <w:style w:type="paragraph" w:customStyle="1" w:styleId="PWBullet1">
    <w:name w:val="PW Bullet 1"/>
    <w:basedOn w:val="Normal"/>
    <w:pPr>
      <w:numPr>
        <w:numId w:val="11"/>
      </w:numPr>
      <w:spacing w:before="0" w:line="300" w:lineRule="atLeast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PWBullet2">
    <w:name w:val="PW Bullet 2"/>
    <w:basedOn w:val="Normal"/>
    <w:pPr>
      <w:numPr>
        <w:numId w:val="12"/>
      </w:numPr>
      <w:spacing w:before="80" w:line="300" w:lineRule="atLeast"/>
      <w:ind w:left="1134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TOCBodyText">
    <w:name w:val="TOC BodyText"/>
    <w:basedOn w:val="Normal"/>
    <w:pPr>
      <w:spacing w:before="400" w:line="240" w:lineRule="atLeast"/>
      <w:ind w:left="1418" w:hanging="567"/>
    </w:pPr>
    <w:rPr>
      <w:rFonts w:ascii="Arial Narrow" w:hAnsi="Arial Narrow" w:cs="Arial Narrow"/>
      <w:sz w:val="24"/>
      <w:szCs w:val="20"/>
      <w:lang w:val="en-NZ"/>
    </w:rPr>
  </w:style>
  <w:style w:type="paragraph" w:customStyle="1" w:styleId="Appendix1">
    <w:name w:val="Appendix1"/>
    <w:basedOn w:val="Heading1"/>
    <w:next w:val="Normal"/>
    <w:pPr>
      <w:pageBreakBefore w:val="0"/>
      <w:numPr>
        <w:numId w:val="3"/>
      </w:numPr>
      <w:pBdr>
        <w:top w:val="single" w:sz="4" w:space="10" w:color="000000"/>
      </w:pBdr>
      <w:spacing w:before="0" w:after="240"/>
      <w:ind w:left="0" w:right="142" w:firstLine="0"/>
    </w:pPr>
    <w:rPr>
      <w:rFonts w:ascii="Times New Roman" w:hAnsi="Times New Roman" w:cs="Times New Roman"/>
      <w:bCs w:val="0"/>
      <w:sz w:val="40"/>
      <w:szCs w:val="20"/>
      <w:lang w:val="en-NZ"/>
    </w:rPr>
  </w:style>
  <w:style w:type="paragraph" w:customStyle="1" w:styleId="Appendix2">
    <w:name w:val="Appendix2"/>
    <w:basedOn w:val="Heading2"/>
    <w:next w:val="Normal"/>
    <w:pPr>
      <w:numPr>
        <w:ilvl w:val="0"/>
        <w:numId w:val="0"/>
      </w:numPr>
      <w:tabs>
        <w:tab w:val="num" w:pos="360"/>
      </w:tabs>
      <w:spacing w:after="120"/>
      <w:ind w:left="360" w:hanging="360"/>
    </w:pPr>
    <w:rPr>
      <w:rFonts w:ascii="Times New Roman" w:hAnsi="Times New Roman" w:cs="Times New Roman"/>
      <w:b/>
      <w:bCs w:val="0"/>
      <w:iCs w:val="0"/>
      <w:kern w:val="1"/>
      <w:sz w:val="32"/>
      <w:szCs w:val="20"/>
      <w:lang w:val="en-NZ"/>
    </w:rPr>
  </w:style>
  <w:style w:type="paragraph" w:customStyle="1" w:styleId="Appendix3">
    <w:name w:val="Appendix3"/>
    <w:basedOn w:val="Heading3"/>
    <w:next w:val="Normal"/>
    <w:pPr>
      <w:numPr>
        <w:ilvl w:val="0"/>
        <w:numId w:val="0"/>
      </w:numPr>
      <w:tabs>
        <w:tab w:val="clear" w:pos="851"/>
        <w:tab w:val="num" w:pos="360"/>
      </w:tabs>
      <w:spacing w:before="160" w:after="0"/>
      <w:ind w:left="360" w:hanging="360"/>
    </w:pPr>
    <w:rPr>
      <w:rFonts w:ascii="Arial Narrow" w:hAnsi="Arial Narrow" w:cs="Times New Roman"/>
      <w:b w:val="0"/>
      <w:bCs w:val="0"/>
      <w:sz w:val="28"/>
      <w:szCs w:val="20"/>
      <w:lang w:val="en-NZ"/>
    </w:rPr>
  </w:style>
  <w:style w:type="paragraph" w:customStyle="1" w:styleId="BodyTextLevel2">
    <w:name w:val="Body Text Level 2"/>
    <w:basedOn w:val="Normal"/>
    <w:pPr>
      <w:spacing w:before="20" w:after="40" w:line="180" w:lineRule="exact"/>
      <w:ind w:left="851"/>
    </w:pPr>
    <w:rPr>
      <w:rFonts w:ascii="Times New Roman" w:hAnsi="Times New Roman" w:cs="Times New Roman"/>
      <w:sz w:val="16"/>
      <w:szCs w:val="20"/>
    </w:rPr>
  </w:style>
  <w:style w:type="paragraph" w:customStyle="1" w:styleId="SQL">
    <w:name w:val="SQL"/>
    <w:basedOn w:val="Normal"/>
    <w:pPr>
      <w:spacing w:before="0" w:line="300" w:lineRule="atLeast"/>
      <w:ind w:left="993"/>
    </w:pPr>
    <w:rPr>
      <w:rFonts w:ascii="Courier New" w:hAnsi="Courier New" w:cs="Courier New"/>
      <w:szCs w:val="20"/>
      <w:lang w:val="en-NZ"/>
    </w:rPr>
  </w:style>
  <w:style w:type="paragraph" w:customStyle="1" w:styleId="TableBullet4">
    <w:name w:val="Table Bullet 4"/>
    <w:basedOn w:val="Normal"/>
    <w:pPr>
      <w:numPr>
        <w:numId w:val="2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2">
    <w:name w:val="Bullet 2"/>
    <w:basedOn w:val="Normal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Bullet3">
    <w:name w:val="Bullet 3"/>
    <w:basedOn w:val="Normal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TableBullet3">
    <w:name w:val="Table Bullet 3"/>
    <w:basedOn w:val="Bullet3"/>
    <w:pPr>
      <w:tabs>
        <w:tab w:val="clear" w:pos="360"/>
        <w:tab w:val="num" w:pos="0"/>
      </w:tabs>
      <w:ind w:left="0" w:firstLine="0"/>
    </w:pPr>
  </w:style>
  <w:style w:type="paragraph" w:customStyle="1" w:styleId="TableBullet1">
    <w:name w:val="Table Bullet 1"/>
    <w:basedOn w:val="Bullet1"/>
    <w:pPr>
      <w:numPr>
        <w:numId w:val="0"/>
      </w:numPr>
      <w:tabs>
        <w:tab w:val="num" w:pos="0"/>
      </w:tabs>
      <w:spacing w:before="0" w:after="0" w:line="290" w:lineRule="atLeast"/>
    </w:pPr>
    <w:rPr>
      <w:rFonts w:ascii="Times New Roman" w:hAnsi="Times New Roman" w:cs="Times New Roman"/>
      <w:sz w:val="24"/>
      <w:lang w:val="en-GB"/>
    </w:rPr>
  </w:style>
  <w:style w:type="paragraph" w:customStyle="1" w:styleId="TableBullet2">
    <w:name w:val="Table Bullet 2"/>
    <w:basedOn w:val="Bullet2"/>
    <w:pPr>
      <w:tabs>
        <w:tab w:val="clear" w:pos="360"/>
        <w:tab w:val="num" w:pos="0"/>
      </w:tabs>
      <w:ind w:left="0" w:firstLine="0"/>
    </w:pPr>
  </w:style>
  <w:style w:type="paragraph" w:customStyle="1" w:styleId="DETBullet1">
    <w:name w:val="DETBullet1"/>
    <w:basedOn w:val="Normal"/>
    <w:pPr>
      <w:numPr>
        <w:numId w:val="9"/>
      </w:numPr>
    </w:pPr>
  </w:style>
  <w:style w:type="paragraph" w:customStyle="1" w:styleId="Code">
    <w:name w:val="Code"/>
    <w:basedOn w:val="Normal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rFonts w:ascii="Courier New" w:hAnsi="Courier New" w:cs="Courier New"/>
      <w:sz w:val="18"/>
      <w:szCs w:val="20"/>
      <w:lang w:val="en-US" w:eastAsia="en-US"/>
    </w:rPr>
  </w:style>
  <w:style w:type="paragraph" w:customStyle="1" w:styleId="Readerscomments">
    <w:name w:val="Reader's comments"/>
    <w:basedOn w:val="Normal"/>
    <w:pPr>
      <w:overflowPunct w:val="0"/>
      <w:autoSpaceDE w:val="0"/>
      <w:spacing w:before="0" w:after="120"/>
      <w:textAlignment w:val="baseline"/>
    </w:pPr>
    <w:rPr>
      <w:i/>
      <w:iCs/>
      <w:color w:val="CC00CC"/>
      <w:szCs w:val="20"/>
      <w:lang w:val="en-US"/>
    </w:rPr>
  </w:style>
  <w:style w:type="paragraph" w:customStyle="1" w:styleId="TableText0">
    <w:name w:val="Table Text"/>
    <w:basedOn w:val="Normal"/>
    <w:pPr>
      <w:spacing w:after="120"/>
    </w:pPr>
    <w:rPr>
      <w:szCs w:val="20"/>
    </w:rPr>
  </w:style>
  <w:style w:type="paragraph" w:customStyle="1" w:styleId="Bullet">
    <w:name w:val="Bullet"/>
    <w:basedOn w:val="Normal"/>
    <w:pPr>
      <w:numPr>
        <w:numId w:val="4"/>
      </w:numPr>
      <w:spacing w:before="0" w:after="240"/>
    </w:pPr>
    <w:rPr>
      <w:sz w:val="22"/>
      <w:szCs w:val="20"/>
    </w:rPr>
  </w:style>
  <w:style w:type="paragraph" w:customStyle="1" w:styleId="TableTextHeading">
    <w:name w:val="Table Text Heading"/>
    <w:basedOn w:val="TableText0"/>
    <w:pPr>
      <w:keepNext/>
      <w:jc w:val="center"/>
    </w:pPr>
    <w:rPr>
      <w:b/>
    </w:rPr>
  </w:style>
  <w:style w:type="paragraph" w:styleId="PlainText">
    <w:name w:val="Plain Text"/>
    <w:basedOn w:val="Normal"/>
    <w:pPr>
      <w:overflowPunct w:val="0"/>
      <w:autoSpaceDE w:val="0"/>
      <w:spacing w:before="0"/>
      <w:textAlignment w:val="baseline"/>
    </w:pPr>
    <w:rPr>
      <w:rFonts w:ascii="Courier New" w:hAnsi="Courier New" w:cs="Courier New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Cs w:val="20"/>
    </w:rPr>
  </w:style>
  <w:style w:type="paragraph" w:styleId="NormalIndent">
    <w:name w:val="Normal Indent"/>
    <w:basedOn w:val="Normal"/>
    <w:pPr>
      <w:tabs>
        <w:tab w:val="left" w:pos="2552"/>
      </w:tabs>
      <w:spacing w:before="0"/>
      <w:ind w:left="2552"/>
    </w:pPr>
    <w:rPr>
      <w:sz w:val="22"/>
      <w:szCs w:val="22"/>
      <w:lang w:val="fr-FR"/>
    </w:rPr>
  </w:style>
  <w:style w:type="paragraph" w:customStyle="1" w:styleId="Char0">
    <w:name w:val="Char"/>
    <w:basedOn w:val="Normal"/>
    <w:pPr>
      <w:spacing w:before="0" w:after="160" w:line="360" w:lineRule="auto"/>
      <w:jc w:val="both"/>
    </w:pPr>
    <w:rPr>
      <w:rFonts w:eastAsia="Arial Unicode MS" w:cs="Book Antiqua"/>
      <w:color w:val="000000"/>
      <w:szCs w:val="20"/>
    </w:rPr>
  </w:style>
  <w:style w:type="paragraph" w:customStyle="1" w:styleId="StandardText">
    <w:name w:val="Standard Text"/>
    <w:basedOn w:val="Normal"/>
    <w:pPr>
      <w:tabs>
        <w:tab w:val="left" w:pos="0"/>
      </w:tabs>
      <w:spacing w:before="0" w:after="60"/>
      <w:jc w:val="both"/>
    </w:pPr>
    <w:rPr>
      <w:rFonts w:ascii="Siemens Sans" w:hAnsi="Siemens Sans" w:cs="Siemens Sans"/>
      <w:szCs w:val="20"/>
      <w:lang w:val="de-DE"/>
    </w:rPr>
  </w:style>
  <w:style w:type="paragraph" w:styleId="CommentText">
    <w:name w:val="annotation text"/>
    <w:basedOn w:val="Normal"/>
    <w:link w:val="CommentTextChar"/>
    <w:pPr>
      <w:tabs>
        <w:tab w:val="left" w:pos="0"/>
        <w:tab w:val="left" w:pos="720"/>
      </w:tabs>
      <w:spacing w:before="0" w:after="60"/>
    </w:pPr>
    <w:rPr>
      <w:rFonts w:ascii="Siemens Sans" w:hAnsi="Siemens Sans" w:cs="Siemens Sans"/>
      <w:szCs w:val="20"/>
      <w:lang w:val="de-DE"/>
    </w:rPr>
  </w:style>
  <w:style w:type="paragraph" w:customStyle="1" w:styleId="note">
    <w:name w:val="note"/>
    <w:basedOn w:val="Normal"/>
    <w:pPr>
      <w:pBdr>
        <w:top w:val="single" w:sz="4" w:space="2" w:color="808080"/>
        <w:left w:val="single" w:sz="4" w:space="30" w:color="808080"/>
        <w:bottom w:val="single" w:sz="4" w:space="2" w:color="808080"/>
        <w:right w:val="single" w:sz="4" w:space="2" w:color="808080"/>
      </w:pBdr>
      <w:spacing w:before="360" w:after="360"/>
      <w:ind w:left="360" w:right="360"/>
    </w:pPr>
    <w:rPr>
      <w:rFonts w:ascii="Times New Roman" w:hAnsi="Times New Roman" w:cs="Times New Roman"/>
      <w:sz w:val="24"/>
      <w:lang w:val="en-US" w:eastAsia="ja-JP"/>
    </w:rPr>
  </w:style>
  <w:style w:type="paragraph" w:customStyle="1" w:styleId="TableCell">
    <w:name w:val="Table Cell"/>
    <w:basedOn w:val="Normal"/>
    <w:pPr>
      <w:spacing w:before="72" w:after="72"/>
      <w:jc w:val="both"/>
    </w:pPr>
    <w:rPr>
      <w:rFonts w:ascii="Helvetica" w:eastAsia="Batang" w:hAnsi="Helvetica" w:cs="Helvetica"/>
      <w:szCs w:val="20"/>
    </w:rPr>
  </w:style>
  <w:style w:type="paragraph" w:customStyle="1" w:styleId="Body">
    <w:name w:val="Body"/>
    <w:pPr>
      <w:suppressAutoHyphens/>
      <w:overflowPunct w:val="0"/>
      <w:autoSpaceDE w:val="0"/>
      <w:spacing w:after="120"/>
      <w:textAlignment w:val="baseline"/>
    </w:pPr>
    <w:rPr>
      <w:rFonts w:ascii="Arial" w:eastAsia="Arial" w:hAnsi="Arial" w:cs="Arial"/>
      <w:lang w:val="en-GB" w:eastAsia="zh-CN"/>
    </w:rPr>
  </w:style>
  <w:style w:type="paragraph" w:customStyle="1" w:styleId="form1">
    <w:name w:val="form1"/>
    <w:basedOn w:val="Normal"/>
    <w:pPr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pacing w:before="280" w:after="280"/>
    </w:pPr>
    <w:rPr>
      <w:color w:val="000000"/>
      <w:sz w:val="18"/>
      <w:szCs w:val="18"/>
      <w:lang w:val="en-US" w:eastAsia="ja-JP"/>
    </w:rPr>
  </w:style>
  <w:style w:type="paragraph" w:customStyle="1" w:styleId="a0">
    <w:name w:val="標準本文"/>
    <w:pPr>
      <w:widowControl w:val="0"/>
      <w:suppressAutoHyphens/>
      <w:spacing w:line="360" w:lineRule="atLeast"/>
      <w:ind w:left="851" w:firstLine="180"/>
      <w:jc w:val="both"/>
      <w:textAlignment w:val="baseline"/>
    </w:pPr>
    <w:rPr>
      <w:rFonts w:ascii="Arial" w:eastAsia="Arial" w:hAnsi="Arial" w:cs="Arial"/>
      <w:sz w:val="18"/>
      <w:szCs w:val="24"/>
      <w:lang w:eastAsia="ja-JP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SubtleEmphasis">
    <w:name w:val="Subtle Emphasis"/>
    <w:uiPriority w:val="19"/>
    <w:qFormat/>
    <w:rsid w:val="00C6523F"/>
    <w:rPr>
      <w:i/>
      <w:iCs/>
      <w:color w:val="808080"/>
    </w:rPr>
  </w:style>
  <w:style w:type="paragraph" w:customStyle="1" w:styleId="H1BodyText">
    <w:name w:val="H1 Body Text"/>
    <w:basedOn w:val="Normal"/>
    <w:rsid w:val="00933F43"/>
    <w:pPr>
      <w:widowControl w:val="0"/>
      <w:suppressAutoHyphens w:val="0"/>
      <w:adjustRightInd w:val="0"/>
      <w:spacing w:before="40" w:line="360" w:lineRule="atLeast"/>
      <w:ind w:left="360"/>
      <w:jc w:val="both"/>
      <w:textAlignment w:val="baseline"/>
    </w:pPr>
    <w:rPr>
      <w:rFonts w:ascii="Times New Roman" w:hAnsi="Times New Roman" w:cs="Times New Roman"/>
      <w:color w:val="000000"/>
      <w:sz w:val="22"/>
      <w:szCs w:val="20"/>
      <w:lang w:val="en-US" w:eastAsia="en-US"/>
    </w:rPr>
  </w:style>
  <w:style w:type="character" w:customStyle="1" w:styleId="Heading2Char">
    <w:name w:val="Heading 2 Char"/>
    <w:aliases w:val="Reset numbering Char,Body Text (Reset numbering) Char,H2 Char,Chapter Title Char,Alt 2 Char"/>
    <w:link w:val="Heading2"/>
    <w:uiPriority w:val="99"/>
    <w:rsid w:val="00466F23"/>
    <w:rPr>
      <w:rFonts w:ascii="Arial" w:hAnsi="Arial" w:cs="Arial"/>
      <w:bCs/>
      <w:iCs/>
      <w:sz w:val="28"/>
      <w:szCs w:val="28"/>
      <w:lang w:val="en-GB" w:eastAsia="zh-CN"/>
    </w:rPr>
  </w:style>
  <w:style w:type="character" w:customStyle="1" w:styleId="Heading3Char">
    <w:name w:val="Heading 3 Char"/>
    <w:aliases w:val="Level 1 - 1 Char,Section Char,Heading D Char,Para3 Char,Alt 3 Char"/>
    <w:basedOn w:val="DefaultParagraphFont"/>
    <w:link w:val="Heading3"/>
    <w:uiPriority w:val="99"/>
    <w:rsid w:val="00074D4A"/>
    <w:rPr>
      <w:rFonts w:ascii="Arial" w:hAnsi="Arial" w:cs="Arial"/>
      <w:b/>
      <w:bCs/>
      <w:sz w:val="26"/>
      <w:szCs w:val="26"/>
      <w:lang w:val="en-GB" w:eastAsia="zh-CN"/>
    </w:rPr>
  </w:style>
  <w:style w:type="character" w:customStyle="1" w:styleId="Heading1Char">
    <w:name w:val="Heading 1 Char"/>
    <w:aliases w:val="H1 Char,h1 Char,chaptertext Char,(Chapter Nbr) Char,Section Heading Char,Part Char,Section Heading1 Char,Section Heading2 Char,Alt 1 Char"/>
    <w:basedOn w:val="DefaultParagraphFont"/>
    <w:link w:val="Heading1"/>
    <w:uiPriority w:val="99"/>
    <w:rsid w:val="00744BD2"/>
    <w:rPr>
      <w:rFonts w:ascii="Arial" w:hAnsi="Arial" w:cs="Arial"/>
      <w:b/>
      <w:bCs/>
      <w:kern w:val="1"/>
      <w:sz w:val="32"/>
      <w:szCs w:val="3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94BCE"/>
    <w:rPr>
      <w:rFonts w:ascii="Arial" w:hAnsi="Arial" w:cs="Arial"/>
      <w:szCs w:val="24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03E5D"/>
    <w:rPr>
      <w:rFonts w:ascii="Arial" w:hAnsi="Arial" w:cs="Arial"/>
      <w:lang w:val="en-A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04D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DC3"/>
    <w:pPr>
      <w:tabs>
        <w:tab w:val="clear" w:pos="0"/>
        <w:tab w:val="clear" w:pos="720"/>
      </w:tabs>
      <w:spacing w:before="120" w:after="0"/>
    </w:pPr>
    <w:rPr>
      <w:rFonts w:ascii="Arial" w:hAnsi="Arial" w:cs="Arial"/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rsid w:val="00D04DC3"/>
    <w:rPr>
      <w:rFonts w:ascii="Siemens Sans" w:hAnsi="Siemens Sans" w:cs="Siemens Sans"/>
      <w:lang w:val="de-DE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DC3"/>
    <w:rPr>
      <w:rFonts w:ascii="Arial" w:hAnsi="Arial" w:cs="Arial"/>
      <w:b/>
      <w:bCs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31C6D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7F66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customStyle="1" w:styleId="AppHeading1">
    <w:name w:val="AppHeading 1"/>
    <w:next w:val="Normal"/>
    <w:rsid w:val="003A7763"/>
    <w:pPr>
      <w:keepNext/>
      <w:pageBreakBefore/>
      <w:numPr>
        <w:numId w:val="15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3A7763"/>
    <w:pPr>
      <w:keepNext/>
      <w:numPr>
        <w:ilvl w:val="1"/>
        <w:numId w:val="15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3A7763"/>
    <w:pPr>
      <w:keepNext/>
      <w:numPr>
        <w:ilvl w:val="2"/>
        <w:numId w:val="15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3A7763"/>
    <w:pPr>
      <w:numPr>
        <w:ilvl w:val="3"/>
        <w:numId w:val="15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table" w:styleId="TableGrid">
    <w:name w:val="Table Grid"/>
    <w:basedOn w:val="TableNormal"/>
    <w:uiPriority w:val="59"/>
    <w:rsid w:val="0048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E558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032A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24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82E"/>
    <w:rPr>
      <w:rFonts w:ascii="Courier New" w:hAnsi="Courier New" w:cs="Courier New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7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38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10.167.18.182:8180/asm/addVisitInfo" TargetMode="External"/><Relationship Id="rId26" Type="http://schemas.openxmlformats.org/officeDocument/2006/relationships/hyperlink" Target="http://10.167.18.182:8180/asm/uploadImag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0.167.18.182:8180/asm/dealerInf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0.167.18.182:8180/asm/getVisitInfo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167.18.182:8180/asm/modelList" TargetMode="External"/><Relationship Id="rId24" Type="http://schemas.openxmlformats.org/officeDocument/2006/relationships/hyperlink" Target="http://10.167.18.182:8180/asm/dealerInf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0.167.18.182:8180/asm/modelsssueList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C77A6-434A-4281-A8EC-E799FECB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29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Document: Ver. 0.1</vt:lpstr>
    </vt:vector>
  </TitlesOfParts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Document: Ver. 0.1 Draft 1.0</dc:title>
  <dc:subject>0.01</dc:subject>
  <dc:creator>Neha Kalra</dc:creator>
  <cp:keywords>Final</cp:keywords>
  <cp:lastModifiedBy>Shaivya Aggarwal</cp:lastModifiedBy>
  <cp:revision>280</cp:revision>
  <cp:lastPrinted>2016-08-24T12:29:00Z</cp:lastPrinted>
  <dcterms:created xsi:type="dcterms:W3CDTF">2017-06-21T05:46:00Z</dcterms:created>
  <dcterms:modified xsi:type="dcterms:W3CDTF">2017-07-24T10:43:00Z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0.0.1</vt:lpwstr>
  </property>
  <property fmtid="{D5CDD505-2E9C-101B-9397-08002B2CF9AE}" pid="3" name="Project">
    <vt:lpwstr>LDAP API Development</vt:lpwstr>
  </property>
</Properties>
</file>